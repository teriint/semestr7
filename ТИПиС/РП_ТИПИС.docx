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E12" w:rsidRDefault="00277E12" w:rsidP="00F62CEF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F62CEF" w:rsidRPr="00126DE1" w:rsidRDefault="00F62CEF" w:rsidP="00F62CEF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F62CEF" w:rsidRPr="00126DE1" w:rsidRDefault="00F62CEF" w:rsidP="00F62CEF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 xml:space="preserve">Федеральное государственное </w:t>
      </w:r>
      <w:r w:rsidR="00B02E35">
        <w:rPr>
          <w:b/>
          <w:bCs/>
          <w:color w:val="000000"/>
          <w:sz w:val="28"/>
          <w:szCs w:val="28"/>
        </w:rPr>
        <w:t>автономное</w:t>
      </w:r>
      <w:bookmarkStart w:id="0" w:name="_GoBack"/>
      <w:bookmarkEnd w:id="0"/>
      <w:r w:rsidRPr="00126DE1">
        <w:rPr>
          <w:b/>
          <w:bCs/>
          <w:color w:val="000000"/>
          <w:sz w:val="28"/>
          <w:szCs w:val="28"/>
        </w:rPr>
        <w:t xml:space="preserve"> образовательное учреждение</w:t>
      </w:r>
    </w:p>
    <w:p w:rsidR="00F62CEF" w:rsidRPr="00126DE1" w:rsidRDefault="00F62CEF" w:rsidP="00F62CEF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высшего образования</w:t>
      </w:r>
    </w:p>
    <w:p w:rsidR="00F62CEF" w:rsidRPr="00126DE1" w:rsidRDefault="00F62CEF" w:rsidP="00F62CEF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«Севастопольский государственный университет»</w:t>
      </w:r>
    </w:p>
    <w:p w:rsidR="00F62CEF" w:rsidRPr="00126DE1" w:rsidRDefault="00F62CEF" w:rsidP="00F62CEF">
      <w:pPr>
        <w:tabs>
          <w:tab w:val="num" w:pos="0"/>
          <w:tab w:val="left" w:pos="284"/>
          <w:tab w:val="left" w:pos="851"/>
        </w:tabs>
        <w:jc w:val="center"/>
        <w:rPr>
          <w:sz w:val="28"/>
          <w:szCs w:val="28"/>
          <w:u w:val="single"/>
        </w:rPr>
      </w:pPr>
    </w:p>
    <w:p w:rsidR="00F62CEF" w:rsidRPr="00126DE1" w:rsidRDefault="00F62CEF" w:rsidP="00F62CEF">
      <w:pPr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09"/>
        <w:gridCol w:w="4922"/>
      </w:tblGrid>
      <w:tr w:rsidR="00F62CEF" w:rsidRPr="00126DE1">
        <w:tc>
          <w:tcPr>
            <w:tcW w:w="4927" w:type="dxa"/>
          </w:tcPr>
          <w:p w:rsidR="00F62CEF" w:rsidRPr="00126DE1" w:rsidRDefault="00F62CEF" w:rsidP="00993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F62CEF" w:rsidRPr="003F12D7" w:rsidRDefault="00F62CEF" w:rsidP="00993574">
            <w:pPr>
              <w:pStyle w:val="7"/>
              <w:rPr>
                <w:b/>
                <w:sz w:val="28"/>
                <w:szCs w:val="28"/>
              </w:rPr>
            </w:pPr>
            <w:r w:rsidRPr="00126DE1">
              <w:rPr>
                <w:b/>
                <w:sz w:val="28"/>
                <w:szCs w:val="28"/>
              </w:rPr>
              <w:t xml:space="preserve">                  </w:t>
            </w:r>
            <w:r w:rsidRPr="003F12D7">
              <w:rPr>
                <w:b/>
                <w:sz w:val="28"/>
                <w:szCs w:val="28"/>
              </w:rPr>
              <w:t>“УТВЕРЖДАЮ”</w:t>
            </w:r>
          </w:p>
          <w:p w:rsidR="00F62CEF" w:rsidRPr="003F12D7" w:rsidRDefault="00F62CEF" w:rsidP="00993574">
            <w:pPr>
              <w:jc w:val="center"/>
              <w:rPr>
                <w:sz w:val="28"/>
                <w:szCs w:val="28"/>
              </w:rPr>
            </w:pPr>
            <w:r w:rsidRPr="003F12D7">
              <w:rPr>
                <w:sz w:val="28"/>
                <w:szCs w:val="28"/>
              </w:rPr>
              <w:t>Заведующий кафедрой</w:t>
            </w:r>
          </w:p>
          <w:p w:rsidR="00F62CEF" w:rsidRPr="003F12D7" w:rsidRDefault="00F62CEF" w:rsidP="00F62CEF">
            <w:pPr>
              <w:jc w:val="center"/>
              <w:rPr>
                <w:sz w:val="28"/>
                <w:szCs w:val="28"/>
              </w:rPr>
            </w:pPr>
            <w:r w:rsidRPr="003F12D7">
              <w:rPr>
                <w:i/>
                <w:sz w:val="28"/>
                <w:szCs w:val="28"/>
              </w:rPr>
              <w:t xml:space="preserve">Информационных систем, </w:t>
            </w:r>
            <w:r w:rsidRPr="003F12D7">
              <w:rPr>
                <w:i/>
                <w:sz w:val="28"/>
                <w:szCs w:val="28"/>
              </w:rPr>
              <w:br/>
              <w:t>д.т.н., профессор</w:t>
            </w:r>
            <w:r w:rsidRPr="003F12D7">
              <w:rPr>
                <w:sz w:val="28"/>
                <w:szCs w:val="28"/>
              </w:rPr>
              <w:t xml:space="preserve"> </w:t>
            </w:r>
          </w:p>
          <w:p w:rsidR="00F62CEF" w:rsidRPr="003F12D7" w:rsidRDefault="00F62CEF" w:rsidP="00993574">
            <w:pPr>
              <w:jc w:val="center"/>
              <w:rPr>
                <w:sz w:val="28"/>
                <w:szCs w:val="28"/>
              </w:rPr>
            </w:pPr>
          </w:p>
          <w:p w:rsidR="00F62CEF" w:rsidRPr="00126DE1" w:rsidRDefault="00F62CEF" w:rsidP="00F62CEF">
            <w:pPr>
              <w:jc w:val="center"/>
              <w:rPr>
                <w:sz w:val="28"/>
                <w:szCs w:val="28"/>
              </w:rPr>
            </w:pPr>
            <w:r w:rsidRPr="003F12D7">
              <w:rPr>
                <w:sz w:val="28"/>
                <w:szCs w:val="28"/>
              </w:rPr>
              <w:t>____________/</w:t>
            </w:r>
            <w:r w:rsidR="003F12D7">
              <w:rPr>
                <w:sz w:val="28"/>
                <w:szCs w:val="28"/>
              </w:rPr>
              <w:t>Е</w:t>
            </w:r>
            <w:r w:rsidR="000F432E">
              <w:rPr>
                <w:sz w:val="28"/>
                <w:szCs w:val="28"/>
              </w:rPr>
              <w:t>.Л.Перв</w:t>
            </w:r>
            <w:r w:rsidR="003F12D7">
              <w:rPr>
                <w:sz w:val="28"/>
                <w:szCs w:val="28"/>
              </w:rPr>
              <w:t>ухина</w:t>
            </w:r>
            <w:r w:rsidRPr="003F12D7">
              <w:rPr>
                <w:sz w:val="28"/>
                <w:szCs w:val="28"/>
              </w:rPr>
              <w:t xml:space="preserve"> /</w:t>
            </w:r>
          </w:p>
          <w:p w:rsidR="00F62CEF" w:rsidRPr="00126DE1" w:rsidRDefault="00F62CEF" w:rsidP="00993574">
            <w:pPr>
              <w:jc w:val="center"/>
              <w:rPr>
                <w:sz w:val="28"/>
                <w:szCs w:val="28"/>
              </w:rPr>
            </w:pPr>
          </w:p>
          <w:p w:rsidR="00F62CEF" w:rsidRPr="00126DE1" w:rsidRDefault="00F62CEF" w:rsidP="00993574">
            <w:pPr>
              <w:jc w:val="center"/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“____ ”____________ 201</w:t>
            </w:r>
            <w:r w:rsidR="00366DB7">
              <w:rPr>
                <w:sz w:val="28"/>
                <w:szCs w:val="28"/>
              </w:rPr>
              <w:t>5</w:t>
            </w:r>
            <w:r w:rsidRPr="00126DE1">
              <w:rPr>
                <w:sz w:val="28"/>
                <w:szCs w:val="28"/>
              </w:rPr>
              <w:t xml:space="preserve"> г.</w:t>
            </w:r>
          </w:p>
          <w:p w:rsidR="00F62CEF" w:rsidRPr="00126DE1" w:rsidRDefault="00F62CEF" w:rsidP="00993574">
            <w:pPr>
              <w:jc w:val="center"/>
              <w:rPr>
                <w:sz w:val="28"/>
                <w:szCs w:val="28"/>
              </w:rPr>
            </w:pPr>
          </w:p>
        </w:tc>
      </w:tr>
    </w:tbl>
    <w:p w:rsidR="00F62CEF" w:rsidRPr="00126DE1" w:rsidRDefault="00F62CEF" w:rsidP="00F62CEF">
      <w:pPr>
        <w:rPr>
          <w:sz w:val="28"/>
          <w:szCs w:val="28"/>
        </w:rPr>
      </w:pPr>
    </w:p>
    <w:p w:rsidR="00F62CEF" w:rsidRPr="00126DE1" w:rsidRDefault="00F62CEF" w:rsidP="00F62CEF">
      <w:pPr>
        <w:rPr>
          <w:sz w:val="28"/>
          <w:szCs w:val="28"/>
        </w:rPr>
      </w:pPr>
    </w:p>
    <w:p w:rsidR="00F62CEF" w:rsidRPr="00126DE1" w:rsidRDefault="00F62CEF" w:rsidP="00F62CEF">
      <w:pPr>
        <w:jc w:val="center"/>
        <w:rPr>
          <w:b/>
          <w:spacing w:val="16"/>
          <w:sz w:val="28"/>
          <w:szCs w:val="28"/>
        </w:rPr>
      </w:pPr>
      <w:r w:rsidRPr="00126DE1">
        <w:rPr>
          <w:b/>
          <w:spacing w:val="16"/>
          <w:sz w:val="28"/>
          <w:szCs w:val="28"/>
        </w:rPr>
        <w:t>РАБОЧАЯ ПРОГРАММА ДИСЦИПЛИНЫ</w:t>
      </w:r>
    </w:p>
    <w:p w:rsidR="00F62CEF" w:rsidRPr="00126DE1" w:rsidRDefault="00F62CEF" w:rsidP="00F62CEF">
      <w:pPr>
        <w:jc w:val="center"/>
        <w:rPr>
          <w:sz w:val="28"/>
          <w:szCs w:val="28"/>
        </w:rPr>
      </w:pPr>
    </w:p>
    <w:p w:rsidR="00F62CEF" w:rsidRPr="00126DE1" w:rsidRDefault="00F62CEF" w:rsidP="00F62CEF">
      <w:pPr>
        <w:jc w:val="center"/>
        <w:rPr>
          <w:b/>
          <w:caps/>
          <w:sz w:val="28"/>
          <w:szCs w:val="28"/>
        </w:rPr>
      </w:pPr>
    </w:p>
    <w:tbl>
      <w:tblPr>
        <w:tblW w:w="10062" w:type="dxa"/>
        <w:jc w:val="center"/>
        <w:tblLook w:val="01E0" w:firstRow="1" w:lastRow="1" w:firstColumn="1" w:lastColumn="1" w:noHBand="0" w:noVBand="0"/>
      </w:tblPr>
      <w:tblGrid>
        <w:gridCol w:w="1341"/>
        <w:gridCol w:w="706"/>
        <w:gridCol w:w="12"/>
        <w:gridCol w:w="1047"/>
        <w:gridCol w:w="26"/>
        <w:gridCol w:w="716"/>
        <w:gridCol w:w="6214"/>
      </w:tblGrid>
      <w:tr w:rsidR="00F62CEF" w:rsidRPr="00126DE1">
        <w:trPr>
          <w:jc w:val="center"/>
        </w:trPr>
        <w:tc>
          <w:tcPr>
            <w:tcW w:w="10062" w:type="dxa"/>
            <w:gridSpan w:val="7"/>
            <w:tcBorders>
              <w:bottom w:val="single" w:sz="4" w:space="0" w:color="auto"/>
            </w:tcBorders>
          </w:tcPr>
          <w:p w:rsidR="00F62CEF" w:rsidRPr="001F2AEE" w:rsidRDefault="001F2AEE" w:rsidP="001F2AEE">
            <w:pPr>
              <w:jc w:val="center"/>
              <w:rPr>
                <w:b/>
                <w:sz w:val="28"/>
                <w:szCs w:val="28"/>
              </w:rPr>
            </w:pPr>
            <w:r w:rsidRPr="001F2AEE">
              <w:rPr>
                <w:b/>
                <w:sz w:val="28"/>
                <w:szCs w:val="28"/>
              </w:rPr>
              <w:t xml:space="preserve">Б </w:t>
            </w:r>
            <w:r w:rsidR="00736AD0">
              <w:rPr>
                <w:b/>
                <w:sz w:val="28"/>
                <w:szCs w:val="28"/>
              </w:rPr>
              <w:t>1-</w:t>
            </w:r>
            <w:r w:rsidRPr="001F2AEE">
              <w:rPr>
                <w:b/>
                <w:sz w:val="28"/>
                <w:szCs w:val="28"/>
              </w:rPr>
              <w:t>3.Б.01</w:t>
            </w:r>
            <w:r w:rsidRPr="001F2AEE">
              <w:rPr>
                <w:sz w:val="16"/>
                <w:szCs w:val="16"/>
                <w:lang w:eastAsia="ru-RU"/>
              </w:rPr>
              <w:t xml:space="preserve"> </w:t>
            </w:r>
            <w:r>
              <w:rPr>
                <w:b/>
                <w:sz w:val="28"/>
                <w:szCs w:val="28"/>
              </w:rPr>
              <w:t>Теория информационных процессов и систем</w:t>
            </w:r>
          </w:p>
        </w:tc>
      </w:tr>
      <w:tr w:rsidR="00F62CEF" w:rsidRPr="00126DE1">
        <w:trPr>
          <w:jc w:val="center"/>
        </w:trPr>
        <w:tc>
          <w:tcPr>
            <w:tcW w:w="10062" w:type="dxa"/>
            <w:gridSpan w:val="7"/>
            <w:tcBorders>
              <w:top w:val="single" w:sz="4" w:space="0" w:color="auto"/>
            </w:tcBorders>
          </w:tcPr>
          <w:p w:rsidR="00F62CEF" w:rsidRPr="00126DE1" w:rsidRDefault="00F62CEF" w:rsidP="00993574">
            <w:pPr>
              <w:jc w:val="center"/>
              <w:rPr>
                <w:b/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(шифр и название дисциплины)</w:t>
            </w:r>
          </w:p>
        </w:tc>
      </w:tr>
      <w:tr w:rsidR="00F62CEF" w:rsidRPr="00126DE1">
        <w:trPr>
          <w:jc w:val="center"/>
        </w:trPr>
        <w:tc>
          <w:tcPr>
            <w:tcW w:w="10062" w:type="dxa"/>
            <w:gridSpan w:val="7"/>
          </w:tcPr>
          <w:p w:rsidR="00F62CEF" w:rsidRPr="00126DE1" w:rsidRDefault="00F62CEF" w:rsidP="00993574">
            <w:pPr>
              <w:jc w:val="center"/>
              <w:rPr>
                <w:sz w:val="28"/>
                <w:szCs w:val="28"/>
              </w:rPr>
            </w:pPr>
          </w:p>
        </w:tc>
      </w:tr>
      <w:tr w:rsidR="00F62CEF" w:rsidRPr="00126DE1">
        <w:trPr>
          <w:jc w:val="center"/>
        </w:trPr>
        <w:tc>
          <w:tcPr>
            <w:tcW w:w="10062" w:type="dxa"/>
            <w:gridSpan w:val="7"/>
          </w:tcPr>
          <w:p w:rsidR="00F62CEF" w:rsidRPr="00126DE1" w:rsidRDefault="00F62CEF" w:rsidP="00993574">
            <w:pPr>
              <w:jc w:val="center"/>
              <w:rPr>
                <w:sz w:val="28"/>
                <w:szCs w:val="28"/>
              </w:rPr>
            </w:pPr>
          </w:p>
        </w:tc>
      </w:tr>
      <w:tr w:rsidR="00F62CEF" w:rsidRPr="00126DE1">
        <w:trPr>
          <w:jc w:val="center"/>
        </w:trPr>
        <w:tc>
          <w:tcPr>
            <w:tcW w:w="3132" w:type="dxa"/>
            <w:gridSpan w:val="5"/>
          </w:tcPr>
          <w:p w:rsidR="00F62CEF" w:rsidRPr="00126DE1" w:rsidRDefault="00F62CEF" w:rsidP="00993574">
            <w:pPr>
              <w:ind w:right="-108"/>
              <w:rPr>
                <w:b/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6930" w:type="dxa"/>
            <w:gridSpan w:val="2"/>
            <w:tcBorders>
              <w:bottom w:val="single" w:sz="4" w:space="0" w:color="auto"/>
            </w:tcBorders>
          </w:tcPr>
          <w:p w:rsidR="00F62CEF" w:rsidRPr="00126DE1" w:rsidRDefault="00F62CEF" w:rsidP="00993574">
            <w:pPr>
              <w:jc w:val="center"/>
              <w:rPr>
                <w:b/>
                <w:sz w:val="28"/>
                <w:szCs w:val="28"/>
              </w:rPr>
            </w:pPr>
            <w:r w:rsidRPr="00126DE1">
              <w:rPr>
                <w:b/>
                <w:sz w:val="28"/>
                <w:szCs w:val="28"/>
              </w:rPr>
              <w:t>09.0</w:t>
            </w:r>
            <w:r w:rsidR="00ED0224">
              <w:rPr>
                <w:b/>
                <w:sz w:val="28"/>
                <w:szCs w:val="28"/>
              </w:rPr>
              <w:t>3</w:t>
            </w:r>
            <w:r w:rsidRPr="00126DE1">
              <w:rPr>
                <w:b/>
                <w:sz w:val="28"/>
                <w:szCs w:val="28"/>
              </w:rPr>
              <w:t>.02 Информационные системы и технологии</w:t>
            </w:r>
          </w:p>
        </w:tc>
      </w:tr>
      <w:tr w:rsidR="00F62CEF" w:rsidRPr="00126DE1">
        <w:trPr>
          <w:jc w:val="center"/>
        </w:trPr>
        <w:tc>
          <w:tcPr>
            <w:tcW w:w="3106" w:type="dxa"/>
            <w:gridSpan w:val="4"/>
          </w:tcPr>
          <w:p w:rsidR="00F62CEF" w:rsidRPr="00126DE1" w:rsidRDefault="00F62CEF" w:rsidP="00993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56" w:type="dxa"/>
            <w:gridSpan w:val="3"/>
          </w:tcPr>
          <w:p w:rsidR="00F62CEF" w:rsidRPr="00126DE1" w:rsidRDefault="00F62CEF" w:rsidP="00993574">
            <w:pPr>
              <w:jc w:val="center"/>
              <w:rPr>
                <w:b/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(шифр и название направления подготовки)</w:t>
            </w:r>
          </w:p>
        </w:tc>
      </w:tr>
      <w:tr w:rsidR="00F62CEF" w:rsidRPr="00126DE1">
        <w:trPr>
          <w:jc w:val="center"/>
        </w:trPr>
        <w:tc>
          <w:tcPr>
            <w:tcW w:w="3106" w:type="dxa"/>
            <w:gridSpan w:val="4"/>
          </w:tcPr>
          <w:p w:rsidR="00F62CEF" w:rsidRPr="00126DE1" w:rsidRDefault="00F62CEF" w:rsidP="00993574">
            <w:pPr>
              <w:rPr>
                <w:sz w:val="28"/>
                <w:szCs w:val="28"/>
              </w:rPr>
            </w:pPr>
          </w:p>
        </w:tc>
        <w:tc>
          <w:tcPr>
            <w:tcW w:w="6956" w:type="dxa"/>
            <w:gridSpan w:val="3"/>
          </w:tcPr>
          <w:p w:rsidR="00F62CEF" w:rsidRPr="00126DE1" w:rsidRDefault="00F62CEF" w:rsidP="0099357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62CEF" w:rsidRPr="00126DE1">
        <w:trPr>
          <w:jc w:val="center"/>
        </w:trPr>
        <w:tc>
          <w:tcPr>
            <w:tcW w:w="1341" w:type="dxa"/>
          </w:tcPr>
          <w:p w:rsidR="00F62CEF" w:rsidRPr="00126DE1" w:rsidRDefault="00F62CEF" w:rsidP="00993574">
            <w:pPr>
              <w:rPr>
                <w:b/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профиль</w:t>
            </w:r>
          </w:p>
        </w:tc>
        <w:tc>
          <w:tcPr>
            <w:tcW w:w="8721" w:type="dxa"/>
            <w:gridSpan w:val="6"/>
            <w:tcBorders>
              <w:bottom w:val="single" w:sz="4" w:space="0" w:color="auto"/>
            </w:tcBorders>
          </w:tcPr>
          <w:p w:rsidR="00F62CEF" w:rsidRPr="00126DE1" w:rsidRDefault="00F62CEF" w:rsidP="00993574">
            <w:pPr>
              <w:jc w:val="center"/>
              <w:rPr>
                <w:b/>
                <w:sz w:val="28"/>
                <w:szCs w:val="28"/>
              </w:rPr>
            </w:pPr>
            <w:r w:rsidRPr="00126DE1">
              <w:rPr>
                <w:b/>
                <w:sz w:val="28"/>
                <w:szCs w:val="28"/>
              </w:rPr>
              <w:t xml:space="preserve"> Информационные системы и технологии</w:t>
            </w:r>
          </w:p>
        </w:tc>
      </w:tr>
      <w:tr w:rsidR="00F62CEF" w:rsidRPr="00126DE1">
        <w:trPr>
          <w:jc w:val="center"/>
        </w:trPr>
        <w:tc>
          <w:tcPr>
            <w:tcW w:w="1341" w:type="dxa"/>
          </w:tcPr>
          <w:p w:rsidR="00F62CEF" w:rsidRPr="00126DE1" w:rsidRDefault="00F62CEF" w:rsidP="00993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21" w:type="dxa"/>
            <w:gridSpan w:val="6"/>
          </w:tcPr>
          <w:p w:rsidR="00F62CEF" w:rsidRPr="00126DE1" w:rsidRDefault="00F62CEF" w:rsidP="00993574">
            <w:pPr>
              <w:jc w:val="center"/>
              <w:rPr>
                <w:b/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(название профиля)</w:t>
            </w:r>
          </w:p>
        </w:tc>
      </w:tr>
      <w:tr w:rsidR="00F62CEF" w:rsidRPr="00126DE1">
        <w:trPr>
          <w:jc w:val="center"/>
        </w:trPr>
        <w:tc>
          <w:tcPr>
            <w:tcW w:w="2059" w:type="dxa"/>
            <w:gridSpan w:val="3"/>
          </w:tcPr>
          <w:p w:rsidR="00F62CEF" w:rsidRPr="00126DE1" w:rsidRDefault="00F62CEF" w:rsidP="00993574">
            <w:pPr>
              <w:ind w:right="-108"/>
              <w:rPr>
                <w:sz w:val="28"/>
                <w:szCs w:val="28"/>
              </w:rPr>
            </w:pPr>
          </w:p>
        </w:tc>
        <w:tc>
          <w:tcPr>
            <w:tcW w:w="8003" w:type="dxa"/>
            <w:gridSpan w:val="4"/>
          </w:tcPr>
          <w:p w:rsidR="00F62CEF" w:rsidRPr="00126DE1" w:rsidRDefault="00F62CEF" w:rsidP="0099357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62CEF" w:rsidRPr="00126DE1">
        <w:trPr>
          <w:jc w:val="center"/>
        </w:trPr>
        <w:tc>
          <w:tcPr>
            <w:tcW w:w="3848" w:type="dxa"/>
            <w:gridSpan w:val="6"/>
          </w:tcPr>
          <w:p w:rsidR="00F62CEF" w:rsidRPr="00126DE1" w:rsidRDefault="00F62CEF" w:rsidP="00993574">
            <w:pPr>
              <w:ind w:right="-108"/>
              <w:rPr>
                <w:b/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уровень высшего образования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:rsidR="00F62CEF" w:rsidRPr="00126DE1" w:rsidRDefault="00F62CEF" w:rsidP="00993574">
            <w:pPr>
              <w:jc w:val="center"/>
              <w:rPr>
                <w:b/>
                <w:sz w:val="28"/>
                <w:szCs w:val="28"/>
              </w:rPr>
            </w:pPr>
            <w:r w:rsidRPr="00126DE1">
              <w:rPr>
                <w:b/>
                <w:sz w:val="28"/>
                <w:szCs w:val="28"/>
              </w:rPr>
              <w:t>Бакалавриат</w:t>
            </w:r>
          </w:p>
        </w:tc>
      </w:tr>
      <w:tr w:rsidR="00F62CEF" w:rsidRPr="00126DE1">
        <w:trPr>
          <w:jc w:val="center"/>
        </w:trPr>
        <w:tc>
          <w:tcPr>
            <w:tcW w:w="3848" w:type="dxa"/>
            <w:gridSpan w:val="6"/>
          </w:tcPr>
          <w:p w:rsidR="00F62CEF" w:rsidRPr="00126DE1" w:rsidRDefault="00F62CEF" w:rsidP="00993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14" w:type="dxa"/>
          </w:tcPr>
          <w:p w:rsidR="00F62CEF" w:rsidRPr="00126DE1" w:rsidRDefault="00F62CEF" w:rsidP="00993574">
            <w:pPr>
              <w:jc w:val="center"/>
              <w:rPr>
                <w:b/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(бакалавриат, специалитет, магистратура)</w:t>
            </w:r>
          </w:p>
        </w:tc>
      </w:tr>
      <w:tr w:rsidR="00F62CEF" w:rsidRPr="00126DE1">
        <w:trPr>
          <w:jc w:val="center"/>
        </w:trPr>
        <w:tc>
          <w:tcPr>
            <w:tcW w:w="2059" w:type="dxa"/>
            <w:gridSpan w:val="3"/>
          </w:tcPr>
          <w:p w:rsidR="00F62CEF" w:rsidRPr="00126DE1" w:rsidRDefault="00F62CEF" w:rsidP="00993574">
            <w:pPr>
              <w:ind w:right="-108"/>
              <w:rPr>
                <w:sz w:val="28"/>
                <w:szCs w:val="28"/>
              </w:rPr>
            </w:pPr>
          </w:p>
        </w:tc>
        <w:tc>
          <w:tcPr>
            <w:tcW w:w="8003" w:type="dxa"/>
            <w:gridSpan w:val="4"/>
          </w:tcPr>
          <w:p w:rsidR="00F62CEF" w:rsidRPr="00126DE1" w:rsidRDefault="00F62CEF" w:rsidP="0099357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62CEF" w:rsidRPr="00126DE1">
        <w:trPr>
          <w:jc w:val="center"/>
        </w:trPr>
        <w:tc>
          <w:tcPr>
            <w:tcW w:w="2059" w:type="dxa"/>
            <w:gridSpan w:val="3"/>
          </w:tcPr>
          <w:p w:rsidR="00F62CEF" w:rsidRPr="00126DE1" w:rsidRDefault="00F62CEF" w:rsidP="00993574">
            <w:pPr>
              <w:ind w:right="-108"/>
              <w:rPr>
                <w:b/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квалификация</w:t>
            </w:r>
          </w:p>
        </w:tc>
        <w:tc>
          <w:tcPr>
            <w:tcW w:w="8003" w:type="dxa"/>
            <w:gridSpan w:val="4"/>
            <w:tcBorders>
              <w:bottom w:val="single" w:sz="4" w:space="0" w:color="auto"/>
            </w:tcBorders>
          </w:tcPr>
          <w:p w:rsidR="00F62CEF" w:rsidRPr="00126DE1" w:rsidRDefault="00F62CEF" w:rsidP="000B53B0">
            <w:pPr>
              <w:jc w:val="center"/>
              <w:rPr>
                <w:b/>
                <w:sz w:val="28"/>
                <w:szCs w:val="28"/>
              </w:rPr>
            </w:pPr>
            <w:r w:rsidRPr="00126DE1">
              <w:rPr>
                <w:b/>
                <w:sz w:val="28"/>
                <w:szCs w:val="28"/>
              </w:rPr>
              <w:t xml:space="preserve">  бакалавр</w:t>
            </w:r>
          </w:p>
        </w:tc>
      </w:tr>
      <w:tr w:rsidR="00F62CEF" w:rsidRPr="00126DE1">
        <w:trPr>
          <w:jc w:val="center"/>
        </w:trPr>
        <w:tc>
          <w:tcPr>
            <w:tcW w:w="2047" w:type="dxa"/>
            <w:gridSpan w:val="2"/>
          </w:tcPr>
          <w:p w:rsidR="00F62CEF" w:rsidRPr="00126DE1" w:rsidRDefault="00F62CEF" w:rsidP="00993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5" w:type="dxa"/>
            <w:gridSpan w:val="5"/>
          </w:tcPr>
          <w:p w:rsidR="00F62CEF" w:rsidRPr="00126DE1" w:rsidRDefault="00F62CEF" w:rsidP="00993574">
            <w:pPr>
              <w:jc w:val="center"/>
              <w:rPr>
                <w:b/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(название)</w:t>
            </w:r>
          </w:p>
        </w:tc>
      </w:tr>
    </w:tbl>
    <w:p w:rsidR="00F62CEF" w:rsidRPr="00126DE1" w:rsidRDefault="00F62CEF" w:rsidP="00F62CEF">
      <w:pPr>
        <w:jc w:val="center"/>
        <w:rPr>
          <w:b/>
          <w:caps/>
          <w:sz w:val="28"/>
          <w:szCs w:val="28"/>
        </w:rPr>
      </w:pPr>
    </w:p>
    <w:p w:rsidR="00F62CEF" w:rsidRPr="00126DE1" w:rsidRDefault="00F62CEF" w:rsidP="00F62CEF">
      <w:pPr>
        <w:rPr>
          <w:sz w:val="28"/>
          <w:szCs w:val="28"/>
        </w:rPr>
      </w:pPr>
    </w:p>
    <w:p w:rsidR="00F62CEF" w:rsidRPr="00126DE1" w:rsidRDefault="00F62CEF" w:rsidP="00F62CEF">
      <w:pPr>
        <w:rPr>
          <w:sz w:val="28"/>
          <w:szCs w:val="28"/>
        </w:rPr>
      </w:pPr>
    </w:p>
    <w:p w:rsidR="00F62CEF" w:rsidRPr="00126DE1" w:rsidRDefault="00F62CEF" w:rsidP="00F62CEF">
      <w:pPr>
        <w:rPr>
          <w:sz w:val="28"/>
          <w:szCs w:val="28"/>
        </w:rPr>
      </w:pPr>
    </w:p>
    <w:p w:rsidR="00F62CEF" w:rsidRPr="00126DE1" w:rsidRDefault="00F62CEF" w:rsidP="00F62CEF">
      <w:pPr>
        <w:rPr>
          <w:sz w:val="28"/>
          <w:szCs w:val="28"/>
        </w:rPr>
      </w:pPr>
    </w:p>
    <w:p w:rsidR="00F62CEF" w:rsidRPr="00126DE1" w:rsidRDefault="00F62CEF" w:rsidP="00F62CEF">
      <w:pPr>
        <w:jc w:val="center"/>
        <w:rPr>
          <w:sz w:val="28"/>
          <w:szCs w:val="28"/>
        </w:rPr>
      </w:pPr>
      <w:r w:rsidRPr="00126DE1">
        <w:rPr>
          <w:sz w:val="28"/>
          <w:szCs w:val="28"/>
        </w:rPr>
        <w:t>Севастополь</w:t>
      </w:r>
    </w:p>
    <w:p w:rsidR="00F62CEF" w:rsidRPr="00126DE1" w:rsidRDefault="00F62CEF" w:rsidP="00F62CEF">
      <w:pPr>
        <w:jc w:val="center"/>
        <w:rPr>
          <w:sz w:val="28"/>
          <w:szCs w:val="28"/>
        </w:rPr>
      </w:pPr>
      <w:r w:rsidRPr="00126DE1">
        <w:rPr>
          <w:sz w:val="28"/>
          <w:szCs w:val="28"/>
        </w:rPr>
        <w:t>201</w:t>
      </w:r>
      <w:r w:rsidR="00B02E35">
        <w:rPr>
          <w:sz w:val="28"/>
          <w:szCs w:val="28"/>
        </w:rPr>
        <w:t>5</w:t>
      </w:r>
    </w:p>
    <w:p w:rsidR="00F62CEF" w:rsidRPr="00126DE1" w:rsidRDefault="00F62CEF" w:rsidP="00993574">
      <w:pPr>
        <w:ind w:firstLine="720"/>
        <w:jc w:val="both"/>
        <w:rPr>
          <w:sz w:val="28"/>
          <w:szCs w:val="28"/>
        </w:rPr>
      </w:pPr>
      <w:r w:rsidRPr="00126DE1">
        <w:rPr>
          <w:sz w:val="28"/>
          <w:szCs w:val="28"/>
        </w:rPr>
        <w:br w:type="page"/>
      </w:r>
      <w:r w:rsidRPr="00126DE1">
        <w:rPr>
          <w:sz w:val="28"/>
          <w:szCs w:val="28"/>
        </w:rPr>
        <w:lastRenderedPageBreak/>
        <w:t>Рабочая программа дисциплины «</w:t>
      </w:r>
      <w:r w:rsidRPr="00126DE1">
        <w:rPr>
          <w:b/>
          <w:sz w:val="28"/>
          <w:szCs w:val="28"/>
        </w:rPr>
        <w:t xml:space="preserve">Теория </w:t>
      </w:r>
      <w:r w:rsidR="001F2AEE">
        <w:rPr>
          <w:b/>
          <w:sz w:val="28"/>
          <w:szCs w:val="28"/>
        </w:rPr>
        <w:t xml:space="preserve">информационных процессов и систем </w:t>
      </w:r>
      <w:r w:rsidRPr="00126DE1">
        <w:rPr>
          <w:sz w:val="28"/>
          <w:szCs w:val="28"/>
        </w:rPr>
        <w:t xml:space="preserve">» для студентов направления подготовки </w:t>
      </w:r>
      <w:r w:rsidRPr="00126DE1">
        <w:rPr>
          <w:b/>
          <w:sz w:val="28"/>
          <w:szCs w:val="28"/>
        </w:rPr>
        <w:t>09.03.02 Информационные системы и технологии</w:t>
      </w:r>
      <w:r w:rsidRPr="00126DE1">
        <w:rPr>
          <w:sz w:val="28"/>
          <w:szCs w:val="28"/>
        </w:rPr>
        <w:t xml:space="preserve"> </w:t>
      </w:r>
    </w:p>
    <w:p w:rsidR="00F62CEF" w:rsidRPr="00126DE1" w:rsidRDefault="00F62CEF" w:rsidP="00F62CEF">
      <w:pPr>
        <w:ind w:firstLine="600"/>
        <w:jc w:val="both"/>
        <w:rPr>
          <w:sz w:val="28"/>
          <w:szCs w:val="28"/>
        </w:rPr>
      </w:pPr>
    </w:p>
    <w:p w:rsidR="00F62CEF" w:rsidRPr="00126DE1" w:rsidRDefault="00F62CEF" w:rsidP="00993574">
      <w:pPr>
        <w:ind w:firstLine="60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>1. </w:t>
      </w:r>
      <w:r w:rsidRPr="00126DE1">
        <w:rPr>
          <w:b/>
          <w:sz w:val="28"/>
          <w:szCs w:val="28"/>
        </w:rPr>
        <w:t>Разработана</w:t>
      </w:r>
      <w:r w:rsidRPr="00126DE1">
        <w:rPr>
          <w:sz w:val="28"/>
          <w:szCs w:val="28"/>
        </w:rPr>
        <w:t xml:space="preserve"> на кафедре </w:t>
      </w:r>
      <w:r w:rsidR="00993574" w:rsidRPr="00126DE1">
        <w:rPr>
          <w:sz w:val="28"/>
          <w:szCs w:val="28"/>
        </w:rPr>
        <w:t>информационных систем</w:t>
      </w:r>
      <w:r w:rsidRPr="00126DE1">
        <w:rPr>
          <w:sz w:val="28"/>
          <w:szCs w:val="28"/>
        </w:rPr>
        <w:t xml:space="preserve"> ФГБОУ ВО «Севастопольский государственный университет» в соответствии со  следующими нормативными документами:</w:t>
      </w:r>
    </w:p>
    <w:p w:rsidR="00F62CEF" w:rsidRPr="00126DE1" w:rsidRDefault="00F62CEF" w:rsidP="00F62CEF">
      <w:pPr>
        <w:ind w:firstLine="60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>– Порядок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магистратуры, утвержденный Приказом Минобрнауки  РФ от 19.12.2013 г. № 1367.</w:t>
      </w:r>
    </w:p>
    <w:p w:rsidR="00F62CEF" w:rsidRPr="00126DE1" w:rsidRDefault="00F62CEF" w:rsidP="00993574">
      <w:pPr>
        <w:ind w:firstLine="60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 xml:space="preserve">– Федеральный государственный образовательный стандарт высшего  (профессионального) образования по направлению подготовки </w:t>
      </w:r>
      <w:r w:rsidR="00993574" w:rsidRPr="00126DE1">
        <w:rPr>
          <w:b/>
          <w:sz w:val="28"/>
          <w:szCs w:val="28"/>
        </w:rPr>
        <w:t>09.03.02 Информационные системы и технологии</w:t>
      </w:r>
      <w:r w:rsidRPr="00126DE1">
        <w:rPr>
          <w:sz w:val="28"/>
          <w:szCs w:val="28"/>
        </w:rPr>
        <w:t xml:space="preserve"> (квалификация </w:t>
      </w:r>
      <w:r w:rsidR="00993574" w:rsidRPr="00126DE1">
        <w:rPr>
          <w:sz w:val="28"/>
          <w:szCs w:val="28"/>
        </w:rPr>
        <w:t>академический бакалавр</w:t>
      </w:r>
      <w:r w:rsidRPr="00126DE1">
        <w:rPr>
          <w:sz w:val="28"/>
          <w:szCs w:val="28"/>
        </w:rPr>
        <w:t>), утвержденный Приказом Минобрнауки РФ от ___________ г. № ____.</w:t>
      </w:r>
    </w:p>
    <w:p w:rsidR="00F62CEF" w:rsidRPr="00126DE1" w:rsidRDefault="00F62CEF" w:rsidP="00F62CEF">
      <w:pPr>
        <w:ind w:firstLine="60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>– Положение о разработке рабочих программ в ФГБОУ ВО «Севастопольский государственный университет», утвержденное на заседании научно-методической комиссии ФГБОУ ВО «Севастопольский государственный университет» от _________2015 г. № __</w:t>
      </w:r>
    </w:p>
    <w:p w:rsidR="00F62CEF" w:rsidRPr="00126DE1" w:rsidRDefault="00F62CEF" w:rsidP="00F62CEF">
      <w:pPr>
        <w:ind w:firstLine="600"/>
        <w:jc w:val="both"/>
        <w:rPr>
          <w:sz w:val="28"/>
          <w:szCs w:val="28"/>
        </w:rPr>
      </w:pPr>
    </w:p>
    <w:p w:rsidR="00F62CEF" w:rsidRPr="00126DE1" w:rsidRDefault="00F62CEF" w:rsidP="00F62CEF">
      <w:pPr>
        <w:ind w:firstLine="600"/>
        <w:jc w:val="both"/>
        <w:rPr>
          <w:sz w:val="28"/>
          <w:szCs w:val="28"/>
        </w:rPr>
      </w:pPr>
    </w:p>
    <w:p w:rsidR="00F62CEF" w:rsidRPr="00126DE1" w:rsidRDefault="00F62CEF" w:rsidP="00F62CEF">
      <w:pPr>
        <w:ind w:firstLine="600"/>
        <w:jc w:val="both"/>
        <w:rPr>
          <w:sz w:val="28"/>
          <w:szCs w:val="28"/>
        </w:rPr>
      </w:pPr>
    </w:p>
    <w:p w:rsidR="00F62CEF" w:rsidRPr="00126DE1" w:rsidRDefault="00F62CEF" w:rsidP="00993574">
      <w:pPr>
        <w:ind w:firstLine="60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>2. </w:t>
      </w:r>
      <w:r w:rsidRPr="00126DE1">
        <w:rPr>
          <w:b/>
          <w:sz w:val="28"/>
          <w:szCs w:val="28"/>
        </w:rPr>
        <w:t>Впервые утверждена и введена с действие</w:t>
      </w:r>
      <w:r w:rsidRPr="00126DE1">
        <w:rPr>
          <w:sz w:val="28"/>
          <w:szCs w:val="28"/>
        </w:rPr>
        <w:t xml:space="preserve"> на заседании кафедры </w:t>
      </w:r>
      <w:r w:rsidR="00993574" w:rsidRPr="00126DE1">
        <w:rPr>
          <w:sz w:val="28"/>
          <w:szCs w:val="28"/>
        </w:rPr>
        <w:t xml:space="preserve">кафедры информационных систем </w:t>
      </w:r>
      <w:r w:rsidRPr="00126DE1">
        <w:rPr>
          <w:sz w:val="28"/>
          <w:szCs w:val="28"/>
        </w:rPr>
        <w:t xml:space="preserve"> от «</w:t>
      </w:r>
      <w:r w:rsidR="00993574" w:rsidRPr="00126DE1">
        <w:rPr>
          <w:sz w:val="28"/>
          <w:szCs w:val="28"/>
        </w:rPr>
        <w:t>24</w:t>
      </w:r>
      <w:r w:rsidRPr="00126DE1">
        <w:rPr>
          <w:sz w:val="28"/>
          <w:szCs w:val="28"/>
        </w:rPr>
        <w:t>»</w:t>
      </w:r>
      <w:r w:rsidR="00B02E35">
        <w:rPr>
          <w:sz w:val="28"/>
          <w:szCs w:val="28"/>
        </w:rPr>
        <w:t xml:space="preserve"> </w:t>
      </w:r>
      <w:r w:rsidR="00993574" w:rsidRPr="00126DE1">
        <w:rPr>
          <w:sz w:val="28"/>
          <w:szCs w:val="28"/>
        </w:rPr>
        <w:t xml:space="preserve">февраля  </w:t>
      </w:r>
      <w:r w:rsidRPr="00126DE1">
        <w:rPr>
          <w:sz w:val="28"/>
          <w:szCs w:val="28"/>
        </w:rPr>
        <w:t>20</w:t>
      </w:r>
      <w:r w:rsidR="00993574" w:rsidRPr="00126DE1">
        <w:rPr>
          <w:sz w:val="28"/>
          <w:szCs w:val="28"/>
        </w:rPr>
        <w:t xml:space="preserve">15 </w:t>
      </w:r>
      <w:r w:rsidRPr="00126DE1">
        <w:rPr>
          <w:sz w:val="28"/>
          <w:szCs w:val="28"/>
        </w:rPr>
        <w:t>г., протокол №</w:t>
      </w:r>
      <w:r w:rsidR="00993574" w:rsidRPr="00126DE1">
        <w:rPr>
          <w:sz w:val="28"/>
          <w:szCs w:val="28"/>
        </w:rPr>
        <w:t xml:space="preserve"> 2</w:t>
      </w:r>
      <w:r w:rsidRPr="00126DE1">
        <w:rPr>
          <w:sz w:val="28"/>
          <w:szCs w:val="28"/>
        </w:rPr>
        <w:t>.</w:t>
      </w:r>
    </w:p>
    <w:p w:rsidR="00F62CEF" w:rsidRPr="00126DE1" w:rsidRDefault="00F62CEF" w:rsidP="00F62CEF">
      <w:pPr>
        <w:ind w:firstLine="600"/>
        <w:jc w:val="both"/>
        <w:rPr>
          <w:sz w:val="28"/>
          <w:szCs w:val="28"/>
        </w:rPr>
      </w:pPr>
    </w:p>
    <w:p w:rsidR="00F62CEF" w:rsidRPr="00126DE1" w:rsidRDefault="00F62CEF" w:rsidP="00F62CEF">
      <w:pPr>
        <w:ind w:left="1440"/>
        <w:jc w:val="both"/>
        <w:rPr>
          <w:sz w:val="28"/>
          <w:szCs w:val="28"/>
        </w:rPr>
      </w:pPr>
      <w:r w:rsidRPr="00126DE1">
        <w:rPr>
          <w:b/>
          <w:sz w:val="28"/>
          <w:szCs w:val="28"/>
        </w:rPr>
        <w:t>переутверждена и введена в действие с изменениями</w:t>
      </w:r>
      <w:r w:rsidRPr="00126DE1">
        <w:rPr>
          <w:sz w:val="28"/>
          <w:szCs w:val="28"/>
        </w:rPr>
        <w:t xml:space="preserve"> на заседании кафедры ___________________ от «___»____________20__г., протокол №____.</w:t>
      </w:r>
    </w:p>
    <w:p w:rsidR="00F62CEF" w:rsidRPr="00126DE1" w:rsidRDefault="00F62CEF" w:rsidP="00F62CEF">
      <w:pPr>
        <w:ind w:left="1440"/>
        <w:jc w:val="both"/>
        <w:rPr>
          <w:sz w:val="28"/>
          <w:szCs w:val="28"/>
        </w:rPr>
      </w:pPr>
    </w:p>
    <w:p w:rsidR="00F62CEF" w:rsidRPr="00126DE1" w:rsidRDefault="00F62CEF" w:rsidP="00F62CEF">
      <w:pPr>
        <w:ind w:left="1440"/>
        <w:jc w:val="both"/>
        <w:rPr>
          <w:sz w:val="28"/>
          <w:szCs w:val="28"/>
        </w:rPr>
      </w:pPr>
      <w:r w:rsidRPr="00126DE1">
        <w:rPr>
          <w:b/>
          <w:sz w:val="28"/>
          <w:szCs w:val="28"/>
        </w:rPr>
        <w:t>переутверждена и введена в действие с изменениями</w:t>
      </w:r>
      <w:r w:rsidRPr="00126DE1">
        <w:rPr>
          <w:sz w:val="28"/>
          <w:szCs w:val="28"/>
        </w:rPr>
        <w:t xml:space="preserve"> на заседании кафедры ___________________ от «___»____________20__г., протокол №____.</w:t>
      </w:r>
    </w:p>
    <w:p w:rsidR="00F62CEF" w:rsidRPr="00126DE1" w:rsidRDefault="00F62CEF" w:rsidP="00F62CEF">
      <w:pPr>
        <w:ind w:left="1440"/>
        <w:jc w:val="both"/>
        <w:rPr>
          <w:sz w:val="28"/>
          <w:szCs w:val="28"/>
        </w:rPr>
      </w:pPr>
    </w:p>
    <w:p w:rsidR="00F62CEF" w:rsidRPr="00126DE1" w:rsidRDefault="00F62CEF" w:rsidP="00F62CEF">
      <w:pPr>
        <w:ind w:left="1440"/>
        <w:jc w:val="both"/>
        <w:rPr>
          <w:sz w:val="28"/>
          <w:szCs w:val="28"/>
        </w:rPr>
      </w:pPr>
      <w:r w:rsidRPr="00126DE1">
        <w:rPr>
          <w:b/>
          <w:sz w:val="28"/>
          <w:szCs w:val="28"/>
        </w:rPr>
        <w:t>переутверждена и введена в действие с изменениями</w:t>
      </w:r>
      <w:r w:rsidRPr="00126DE1">
        <w:rPr>
          <w:sz w:val="28"/>
          <w:szCs w:val="28"/>
        </w:rPr>
        <w:t xml:space="preserve"> на заседании кафедры ___________________ от «___»____________20__г., протокол №____.</w:t>
      </w:r>
    </w:p>
    <w:p w:rsidR="00F62CEF" w:rsidRPr="00126DE1" w:rsidRDefault="00F62CEF" w:rsidP="00F62CEF">
      <w:pPr>
        <w:ind w:firstLine="600"/>
        <w:jc w:val="both"/>
        <w:rPr>
          <w:sz w:val="28"/>
          <w:szCs w:val="28"/>
        </w:rPr>
      </w:pPr>
    </w:p>
    <w:p w:rsidR="00F62CEF" w:rsidRPr="00126DE1" w:rsidRDefault="00F62CEF" w:rsidP="00993574">
      <w:pPr>
        <w:ind w:firstLine="60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>3. </w:t>
      </w:r>
      <w:r w:rsidRPr="00126DE1">
        <w:rPr>
          <w:b/>
          <w:sz w:val="28"/>
          <w:szCs w:val="28"/>
        </w:rPr>
        <w:t>Разработчики рабочей программы</w:t>
      </w:r>
      <w:r w:rsidRPr="00126DE1">
        <w:rPr>
          <w:sz w:val="28"/>
          <w:szCs w:val="28"/>
        </w:rPr>
        <w:t xml:space="preserve">: </w:t>
      </w:r>
      <w:r w:rsidR="00042C40">
        <w:rPr>
          <w:sz w:val="28"/>
          <w:szCs w:val="28"/>
        </w:rPr>
        <w:t>Заикина Е</w:t>
      </w:r>
      <w:r w:rsidR="00993574" w:rsidRPr="00126DE1">
        <w:rPr>
          <w:sz w:val="28"/>
          <w:szCs w:val="28"/>
        </w:rPr>
        <w:t>.</w:t>
      </w:r>
      <w:r w:rsidR="00042C40">
        <w:rPr>
          <w:sz w:val="28"/>
          <w:szCs w:val="28"/>
        </w:rPr>
        <w:t>Н</w:t>
      </w:r>
      <w:r w:rsidR="00993574" w:rsidRPr="00126DE1">
        <w:rPr>
          <w:sz w:val="28"/>
          <w:szCs w:val="28"/>
        </w:rPr>
        <w:t xml:space="preserve">, </w:t>
      </w:r>
      <w:r w:rsidR="00042C40">
        <w:rPr>
          <w:sz w:val="28"/>
          <w:szCs w:val="28"/>
        </w:rPr>
        <w:t xml:space="preserve">старший преподаватель </w:t>
      </w:r>
      <w:r w:rsidRPr="00126DE1">
        <w:rPr>
          <w:sz w:val="28"/>
          <w:szCs w:val="28"/>
        </w:rPr>
        <w:t xml:space="preserve"> кафедры</w:t>
      </w:r>
      <w:r w:rsidR="00993574" w:rsidRPr="00126DE1">
        <w:rPr>
          <w:sz w:val="28"/>
          <w:szCs w:val="28"/>
        </w:rPr>
        <w:t xml:space="preserve"> </w:t>
      </w:r>
      <w:r w:rsidR="00042C40">
        <w:rPr>
          <w:sz w:val="28"/>
          <w:szCs w:val="28"/>
        </w:rPr>
        <w:t>И</w:t>
      </w:r>
      <w:r w:rsidR="00993574" w:rsidRPr="00126DE1">
        <w:rPr>
          <w:sz w:val="28"/>
          <w:szCs w:val="28"/>
        </w:rPr>
        <w:t xml:space="preserve">нформационных систем. </w:t>
      </w:r>
    </w:p>
    <w:p w:rsidR="00F62CEF" w:rsidRPr="00126DE1" w:rsidRDefault="00F62CEF" w:rsidP="00F62CEF">
      <w:pPr>
        <w:jc w:val="both"/>
        <w:rPr>
          <w:sz w:val="28"/>
          <w:szCs w:val="28"/>
        </w:rPr>
      </w:pPr>
    </w:p>
    <w:p w:rsidR="00F62CEF" w:rsidRPr="00126DE1" w:rsidRDefault="00F62CEF" w:rsidP="00F62CEF">
      <w:pPr>
        <w:jc w:val="both"/>
        <w:rPr>
          <w:sz w:val="28"/>
          <w:szCs w:val="28"/>
        </w:rPr>
      </w:pPr>
    </w:p>
    <w:p w:rsidR="00F62CEF" w:rsidRPr="00126DE1" w:rsidRDefault="00F62CEF" w:rsidP="00F62CEF">
      <w:pPr>
        <w:jc w:val="both"/>
        <w:rPr>
          <w:sz w:val="28"/>
          <w:szCs w:val="28"/>
        </w:rPr>
      </w:pPr>
    </w:p>
    <w:p w:rsidR="00F62CEF" w:rsidRPr="00126DE1" w:rsidRDefault="00F62CEF" w:rsidP="00F62CEF">
      <w:pPr>
        <w:jc w:val="center"/>
        <w:rPr>
          <w:b/>
          <w:caps/>
          <w:sz w:val="28"/>
          <w:szCs w:val="28"/>
          <w:lang w:val="uk-UA"/>
        </w:rPr>
      </w:pPr>
      <w:r w:rsidRPr="00126DE1">
        <w:rPr>
          <w:b/>
          <w:caps/>
          <w:sz w:val="28"/>
          <w:szCs w:val="28"/>
          <w:lang w:val="uk-UA"/>
        </w:rPr>
        <w:br w:type="page"/>
      </w:r>
      <w:r w:rsidRPr="00126DE1">
        <w:rPr>
          <w:b/>
          <w:caps/>
          <w:sz w:val="28"/>
          <w:szCs w:val="28"/>
          <w:lang w:val="uk-UA"/>
        </w:rPr>
        <w:lastRenderedPageBreak/>
        <w:t>Содержание</w:t>
      </w:r>
    </w:p>
    <w:p w:rsidR="00F62CEF" w:rsidRPr="00126DE1" w:rsidRDefault="00F62CEF" w:rsidP="00F62CEF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8505"/>
        <w:gridCol w:w="792"/>
      </w:tblGrid>
      <w:tr w:rsidR="00026584" w:rsidRPr="003E164C" w:rsidTr="00C24F5B">
        <w:tc>
          <w:tcPr>
            <w:tcW w:w="534" w:type="dxa"/>
            <w:shd w:val="clear" w:color="auto" w:fill="auto"/>
          </w:tcPr>
          <w:p w:rsidR="00026584" w:rsidRPr="003E164C" w:rsidRDefault="00026584" w:rsidP="00C24F5B">
            <w:pPr>
              <w:pStyle w:val="13"/>
              <w:rPr>
                <w:rStyle w:val="af6"/>
                <w:color w:val="auto"/>
              </w:rPr>
            </w:pPr>
          </w:p>
        </w:tc>
        <w:tc>
          <w:tcPr>
            <w:tcW w:w="8505" w:type="dxa"/>
            <w:shd w:val="clear" w:color="auto" w:fill="auto"/>
          </w:tcPr>
          <w:p w:rsidR="00026584" w:rsidRDefault="00026584" w:rsidP="00C24F5B">
            <w:pPr>
              <w:pStyle w:val="13"/>
              <w:rPr>
                <w:rStyle w:val="af6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026584" w:rsidRPr="003E164C" w:rsidRDefault="00026584" w:rsidP="00C24F5B">
            <w:pPr>
              <w:pStyle w:val="13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Стр.</w:t>
            </w:r>
          </w:p>
        </w:tc>
      </w:tr>
      <w:tr w:rsidR="00026584" w:rsidRPr="003E164C" w:rsidTr="00C24F5B">
        <w:tc>
          <w:tcPr>
            <w:tcW w:w="534" w:type="dxa"/>
            <w:shd w:val="clear" w:color="auto" w:fill="auto"/>
          </w:tcPr>
          <w:p w:rsidR="00026584" w:rsidRPr="003E164C" w:rsidRDefault="00026584" w:rsidP="00C24F5B">
            <w:pPr>
              <w:pStyle w:val="13"/>
              <w:jc w:val="left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1.</w:t>
            </w:r>
          </w:p>
        </w:tc>
        <w:tc>
          <w:tcPr>
            <w:tcW w:w="8505" w:type="dxa"/>
            <w:shd w:val="clear" w:color="auto" w:fill="auto"/>
          </w:tcPr>
          <w:p w:rsidR="00026584" w:rsidRPr="003E164C" w:rsidRDefault="00026584" w:rsidP="00C24F5B">
            <w:pPr>
              <w:pStyle w:val="13"/>
              <w:jc w:val="left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Планируемые результаты обучения по дисциплине, ее объем и место в структуре образовательной программы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44432C" w:rsidRPr="00E10BE1" w:rsidRDefault="00E10BE1" w:rsidP="00C24F5B">
            <w:pPr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026584" w:rsidRPr="003E164C" w:rsidTr="00C24F5B">
        <w:tc>
          <w:tcPr>
            <w:tcW w:w="534" w:type="dxa"/>
            <w:shd w:val="clear" w:color="auto" w:fill="auto"/>
          </w:tcPr>
          <w:p w:rsidR="00026584" w:rsidRPr="003E164C" w:rsidRDefault="00026584" w:rsidP="00C24F5B">
            <w:pPr>
              <w:pStyle w:val="13"/>
              <w:jc w:val="left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2.</w:t>
            </w:r>
          </w:p>
        </w:tc>
        <w:tc>
          <w:tcPr>
            <w:tcW w:w="8505" w:type="dxa"/>
            <w:shd w:val="clear" w:color="auto" w:fill="auto"/>
          </w:tcPr>
          <w:p w:rsidR="00026584" w:rsidRPr="003E164C" w:rsidRDefault="00026584" w:rsidP="00C24F5B">
            <w:pPr>
              <w:pStyle w:val="13"/>
              <w:jc w:val="left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Содержание и структура учебной дисциплины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026584" w:rsidRPr="000D4A00" w:rsidRDefault="000D4A00" w:rsidP="00C24F5B">
            <w:pPr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</w:tr>
      <w:tr w:rsidR="00026584" w:rsidRPr="003E164C" w:rsidTr="00C24F5B">
        <w:tc>
          <w:tcPr>
            <w:tcW w:w="534" w:type="dxa"/>
            <w:shd w:val="clear" w:color="auto" w:fill="auto"/>
          </w:tcPr>
          <w:p w:rsidR="00026584" w:rsidRPr="003E164C" w:rsidRDefault="00026584" w:rsidP="00C24F5B">
            <w:pPr>
              <w:pStyle w:val="13"/>
              <w:jc w:val="left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3.</w:t>
            </w:r>
          </w:p>
        </w:tc>
        <w:tc>
          <w:tcPr>
            <w:tcW w:w="8505" w:type="dxa"/>
            <w:shd w:val="clear" w:color="auto" w:fill="auto"/>
          </w:tcPr>
          <w:p w:rsidR="00026584" w:rsidRPr="003E164C" w:rsidRDefault="00026584" w:rsidP="00C24F5B">
            <w:pPr>
              <w:pStyle w:val="13"/>
              <w:jc w:val="left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Перечень учебно-методического обеспечения для самостоятельной работы обучающихся по дисциплине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026584" w:rsidRPr="00CD56E7" w:rsidRDefault="00CD56E7" w:rsidP="00C24F5B">
            <w:pPr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</w:tr>
      <w:tr w:rsidR="00026584" w:rsidRPr="003E164C" w:rsidTr="00C24F5B">
        <w:tc>
          <w:tcPr>
            <w:tcW w:w="534" w:type="dxa"/>
            <w:shd w:val="clear" w:color="auto" w:fill="auto"/>
          </w:tcPr>
          <w:p w:rsidR="00026584" w:rsidRPr="003E164C" w:rsidRDefault="00026584" w:rsidP="00C24F5B">
            <w:pPr>
              <w:pStyle w:val="13"/>
              <w:jc w:val="left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4.</w:t>
            </w:r>
          </w:p>
        </w:tc>
        <w:tc>
          <w:tcPr>
            <w:tcW w:w="8505" w:type="dxa"/>
            <w:shd w:val="clear" w:color="auto" w:fill="auto"/>
          </w:tcPr>
          <w:p w:rsidR="00026584" w:rsidRPr="003E164C" w:rsidRDefault="00026584" w:rsidP="00C24F5B">
            <w:pPr>
              <w:pStyle w:val="13"/>
              <w:jc w:val="left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Фонд оценочных средств для проведения промежуточной аттестации обучающихся по дисциплине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026584" w:rsidRPr="00C24F5B" w:rsidRDefault="00CD56E7" w:rsidP="00C24F5B">
            <w:pPr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</w:tr>
      <w:tr w:rsidR="00026584" w:rsidRPr="003E164C" w:rsidTr="00C24F5B">
        <w:tc>
          <w:tcPr>
            <w:tcW w:w="534" w:type="dxa"/>
            <w:shd w:val="clear" w:color="auto" w:fill="auto"/>
          </w:tcPr>
          <w:p w:rsidR="00026584" w:rsidRPr="003E164C" w:rsidRDefault="00026584" w:rsidP="00C24F5B">
            <w:pPr>
              <w:pStyle w:val="13"/>
              <w:jc w:val="left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5.</w:t>
            </w:r>
          </w:p>
        </w:tc>
        <w:tc>
          <w:tcPr>
            <w:tcW w:w="8505" w:type="dxa"/>
            <w:shd w:val="clear" w:color="auto" w:fill="auto"/>
          </w:tcPr>
          <w:p w:rsidR="00026584" w:rsidRPr="003E164C" w:rsidRDefault="00026584" w:rsidP="00C24F5B">
            <w:pPr>
              <w:pStyle w:val="13"/>
              <w:jc w:val="left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Перечень основной и дополнительной литературы, необходимой для освоения дисциплины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026584" w:rsidRPr="00F05656" w:rsidRDefault="00CD56E7" w:rsidP="00937DFA">
            <w:pPr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="00937DFA">
              <w:rPr>
                <w:lang w:eastAsia="ru-RU"/>
              </w:rPr>
              <w:t>0</w:t>
            </w:r>
          </w:p>
        </w:tc>
      </w:tr>
      <w:tr w:rsidR="00026584" w:rsidTr="00C24F5B">
        <w:tc>
          <w:tcPr>
            <w:tcW w:w="534" w:type="dxa"/>
            <w:shd w:val="clear" w:color="auto" w:fill="auto"/>
          </w:tcPr>
          <w:p w:rsidR="00026584" w:rsidRPr="003E164C" w:rsidRDefault="00026584" w:rsidP="00C24F5B">
            <w:pPr>
              <w:pStyle w:val="13"/>
              <w:jc w:val="left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6.</w:t>
            </w:r>
          </w:p>
        </w:tc>
        <w:tc>
          <w:tcPr>
            <w:tcW w:w="8505" w:type="dxa"/>
            <w:shd w:val="clear" w:color="auto" w:fill="auto"/>
          </w:tcPr>
          <w:p w:rsidR="00026584" w:rsidRPr="003E164C" w:rsidRDefault="00026584" w:rsidP="00C24F5B">
            <w:pPr>
              <w:pStyle w:val="13"/>
              <w:jc w:val="left"/>
              <w:rPr>
                <w:rStyle w:val="af6"/>
                <w:color w:val="auto"/>
                <w:u w:val="none"/>
              </w:rPr>
            </w:pPr>
            <w:r w:rsidRPr="003E164C">
              <w:rPr>
                <w:rStyle w:val="af6"/>
                <w:color w:val="auto"/>
                <w:u w:val="none"/>
              </w:rPr>
              <w:t>Описание материально-технической базы, необходимой для осуществления образовательного процесса по дисциплине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026584" w:rsidRPr="00F05656" w:rsidRDefault="000D4A00" w:rsidP="00937DFA">
            <w:pPr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="00937DFA">
              <w:rPr>
                <w:lang w:eastAsia="ru-RU"/>
              </w:rPr>
              <w:t>1</w:t>
            </w:r>
          </w:p>
        </w:tc>
      </w:tr>
    </w:tbl>
    <w:p w:rsidR="00F62CEF" w:rsidRPr="00126DE1" w:rsidRDefault="00F62CEF" w:rsidP="00C24F5B">
      <w:pPr>
        <w:pStyle w:val="13"/>
        <w:jc w:val="left"/>
        <w:rPr>
          <w:rStyle w:val="af6"/>
        </w:rPr>
      </w:pPr>
    </w:p>
    <w:p w:rsidR="00F62CEF" w:rsidRPr="00126DE1" w:rsidRDefault="00F62CEF" w:rsidP="00F62CEF">
      <w:pPr>
        <w:ind w:left="6720"/>
        <w:rPr>
          <w:sz w:val="28"/>
          <w:szCs w:val="28"/>
        </w:rPr>
      </w:pPr>
    </w:p>
    <w:p w:rsidR="00F62CEF" w:rsidRPr="00126DE1" w:rsidRDefault="00F62CEF" w:rsidP="00F62CEF">
      <w:pPr>
        <w:ind w:left="6720"/>
        <w:rPr>
          <w:sz w:val="28"/>
          <w:szCs w:val="28"/>
        </w:rPr>
      </w:pPr>
    </w:p>
    <w:p w:rsidR="00F62CEF" w:rsidRPr="00126DE1" w:rsidRDefault="00F62CEF" w:rsidP="00F62CEF">
      <w:pPr>
        <w:ind w:left="6720"/>
        <w:rPr>
          <w:sz w:val="28"/>
          <w:szCs w:val="28"/>
        </w:rPr>
      </w:pPr>
    </w:p>
    <w:p w:rsidR="00F62CEF" w:rsidRPr="00126DE1" w:rsidRDefault="00F62CEF" w:rsidP="00F62CEF">
      <w:pPr>
        <w:ind w:firstLine="540"/>
        <w:rPr>
          <w:sz w:val="28"/>
          <w:szCs w:val="28"/>
        </w:rPr>
      </w:pPr>
    </w:p>
    <w:p w:rsidR="00F62CEF" w:rsidRPr="00126DE1" w:rsidRDefault="00F62CEF" w:rsidP="00F62CEF">
      <w:pPr>
        <w:ind w:firstLine="540"/>
        <w:rPr>
          <w:sz w:val="28"/>
          <w:szCs w:val="28"/>
        </w:rPr>
      </w:pPr>
    </w:p>
    <w:p w:rsidR="00F62CEF" w:rsidRPr="00126DE1" w:rsidRDefault="00F62CEF" w:rsidP="00F62CEF">
      <w:pPr>
        <w:ind w:firstLine="540"/>
        <w:rPr>
          <w:sz w:val="28"/>
          <w:szCs w:val="28"/>
        </w:rPr>
      </w:pPr>
    </w:p>
    <w:p w:rsidR="0057236C" w:rsidRDefault="00F62CEF" w:rsidP="0057236C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Cs w:val="0"/>
          <w:sz w:val="28"/>
          <w:szCs w:val="28"/>
        </w:rPr>
      </w:pPr>
      <w:r w:rsidRPr="00126DE1">
        <w:rPr>
          <w:sz w:val="28"/>
          <w:szCs w:val="28"/>
        </w:rPr>
        <w:br w:type="page"/>
      </w:r>
      <w:bookmarkStart w:id="1" w:name="_Toc414797546"/>
      <w:bookmarkStart w:id="2" w:name="_Toc414871583"/>
      <w:r w:rsidRPr="00126DE1">
        <w:rPr>
          <w:rFonts w:ascii="Times New Roman" w:hAnsi="Times New Roman" w:cs="Times New Roman"/>
          <w:bCs w:val="0"/>
          <w:sz w:val="28"/>
          <w:szCs w:val="28"/>
        </w:rPr>
        <w:lastRenderedPageBreak/>
        <w:t xml:space="preserve">1. ПЛАНИРУЕМЫЕ РЕЗУЛЬТАТЫ ОБУЧЕНИЯ ПО ДИСЦИПЛИНЕ, </w:t>
      </w:r>
    </w:p>
    <w:p w:rsidR="0057236C" w:rsidRDefault="00F62CEF" w:rsidP="0057236C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Cs w:val="0"/>
          <w:sz w:val="28"/>
          <w:szCs w:val="28"/>
        </w:rPr>
      </w:pPr>
      <w:r w:rsidRPr="00126DE1">
        <w:rPr>
          <w:rFonts w:ascii="Times New Roman" w:hAnsi="Times New Roman" w:cs="Times New Roman"/>
          <w:bCs w:val="0"/>
          <w:sz w:val="28"/>
          <w:szCs w:val="28"/>
        </w:rPr>
        <w:t xml:space="preserve">ЕЕ ОБЪЕМ И МЕСТО В СТРУКТУРЕ ОБРАЗОВАТЕЛЬНОЙ </w:t>
      </w:r>
    </w:p>
    <w:p w:rsidR="00F62CEF" w:rsidRPr="00126DE1" w:rsidRDefault="00F62CEF" w:rsidP="0057236C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Cs w:val="0"/>
          <w:sz w:val="28"/>
          <w:szCs w:val="28"/>
        </w:rPr>
      </w:pPr>
      <w:r w:rsidRPr="00126DE1">
        <w:rPr>
          <w:rFonts w:ascii="Times New Roman" w:hAnsi="Times New Roman" w:cs="Times New Roman"/>
          <w:bCs w:val="0"/>
          <w:sz w:val="28"/>
          <w:szCs w:val="28"/>
        </w:rPr>
        <w:t>ПРОГРАММЫ</w:t>
      </w:r>
      <w:bookmarkEnd w:id="1"/>
      <w:bookmarkEnd w:id="2"/>
    </w:p>
    <w:p w:rsidR="00F901C1" w:rsidRPr="00126DE1" w:rsidRDefault="00F901C1" w:rsidP="00126DE1">
      <w:pPr>
        <w:pStyle w:val="11"/>
        <w:jc w:val="left"/>
        <w:rPr>
          <w:caps w:val="0"/>
        </w:rPr>
      </w:pPr>
      <w:r w:rsidRPr="00126DE1">
        <w:rPr>
          <w:caps w:val="0"/>
        </w:rPr>
        <w:t>1.</w:t>
      </w:r>
      <w:r w:rsidR="00F908DE" w:rsidRPr="00126DE1">
        <w:rPr>
          <w:caps w:val="0"/>
        </w:rPr>
        <w:t>1. Цель и задачи изучения дисциплины</w:t>
      </w:r>
      <w:r w:rsidR="00F62CEF" w:rsidRPr="00126DE1">
        <w:rPr>
          <w:caps w:val="0"/>
        </w:rPr>
        <w:t xml:space="preserve"> </w:t>
      </w:r>
      <w:r w:rsidRPr="00126DE1">
        <w:rPr>
          <w:caps w:val="0"/>
        </w:rPr>
        <w:t xml:space="preserve">и </w:t>
      </w:r>
      <w:r w:rsidR="00126DE1">
        <w:rPr>
          <w:caps w:val="0"/>
        </w:rPr>
        <w:t>к</w:t>
      </w:r>
      <w:r w:rsidRPr="00126DE1">
        <w:rPr>
          <w:caps w:val="0"/>
        </w:rPr>
        <w:t>омпетенции студента, формируемые в результате освоения дисциплины</w:t>
      </w:r>
    </w:p>
    <w:p w:rsidR="00F62CEF" w:rsidRPr="00126DE1" w:rsidRDefault="00F62CEF" w:rsidP="00F908DE">
      <w:pPr>
        <w:jc w:val="both"/>
        <w:rPr>
          <w:b/>
          <w:sz w:val="28"/>
          <w:szCs w:val="28"/>
        </w:rPr>
      </w:pPr>
    </w:p>
    <w:p w:rsidR="00901689" w:rsidRPr="00126DE1" w:rsidRDefault="00901689" w:rsidP="00901689">
      <w:pPr>
        <w:ind w:firstLine="567"/>
        <w:jc w:val="both"/>
        <w:rPr>
          <w:sz w:val="28"/>
          <w:szCs w:val="28"/>
        </w:rPr>
      </w:pPr>
      <w:r w:rsidRPr="00126DE1">
        <w:rPr>
          <w:sz w:val="28"/>
          <w:szCs w:val="28"/>
        </w:rPr>
        <w:t xml:space="preserve">Дисциплина «Теория </w:t>
      </w:r>
      <w:r w:rsidR="001F2AEE">
        <w:rPr>
          <w:sz w:val="28"/>
          <w:szCs w:val="28"/>
        </w:rPr>
        <w:t>информационных процессов и систем</w:t>
      </w:r>
      <w:r w:rsidRPr="00126DE1">
        <w:rPr>
          <w:sz w:val="28"/>
          <w:szCs w:val="28"/>
        </w:rPr>
        <w:t xml:space="preserve">» относится к числу дисциплин </w:t>
      </w:r>
      <w:r w:rsidR="00036D92">
        <w:rPr>
          <w:sz w:val="28"/>
          <w:szCs w:val="28"/>
        </w:rPr>
        <w:t>м</w:t>
      </w:r>
      <w:r w:rsidRPr="00126DE1">
        <w:rPr>
          <w:sz w:val="28"/>
          <w:szCs w:val="28"/>
        </w:rPr>
        <w:t>атематического и  естественнонаучного цикла направления 09.03.02 «Информационные системы и технологии».</w:t>
      </w:r>
    </w:p>
    <w:p w:rsidR="00036D92" w:rsidRDefault="00036D92" w:rsidP="00F908DE">
      <w:pPr>
        <w:tabs>
          <w:tab w:val="left" w:pos="9072"/>
        </w:tabs>
        <w:suppressAutoHyphens w:val="0"/>
        <w:ind w:firstLine="567"/>
        <w:jc w:val="both"/>
        <w:rPr>
          <w:sz w:val="28"/>
          <w:szCs w:val="28"/>
        </w:rPr>
      </w:pPr>
    </w:p>
    <w:p w:rsidR="001F2AEE" w:rsidRPr="004A6C78" w:rsidRDefault="00901689" w:rsidP="004A6C78">
      <w:pPr>
        <w:ind w:firstLine="567"/>
        <w:jc w:val="both"/>
        <w:rPr>
          <w:sz w:val="28"/>
          <w:szCs w:val="28"/>
        </w:rPr>
      </w:pPr>
      <w:r w:rsidRPr="00036D92">
        <w:rPr>
          <w:b/>
          <w:sz w:val="28"/>
          <w:szCs w:val="28"/>
        </w:rPr>
        <w:t>Целью</w:t>
      </w:r>
      <w:r w:rsidRPr="00126DE1">
        <w:rPr>
          <w:sz w:val="28"/>
          <w:szCs w:val="28"/>
        </w:rPr>
        <w:t xml:space="preserve"> преподавания дисциплины является </w:t>
      </w:r>
      <w:r w:rsidR="00036D92" w:rsidRPr="004B3010">
        <w:rPr>
          <w:sz w:val="28"/>
          <w:szCs w:val="28"/>
        </w:rPr>
        <w:t>излож</w:t>
      </w:r>
      <w:r w:rsidR="00036D92">
        <w:rPr>
          <w:sz w:val="28"/>
          <w:szCs w:val="28"/>
        </w:rPr>
        <w:t>ение</w:t>
      </w:r>
      <w:r w:rsidR="00036D92" w:rsidRPr="004B3010">
        <w:rPr>
          <w:sz w:val="28"/>
          <w:szCs w:val="28"/>
        </w:rPr>
        <w:t xml:space="preserve"> основны</w:t>
      </w:r>
      <w:r w:rsidR="00036D92">
        <w:rPr>
          <w:sz w:val="28"/>
          <w:szCs w:val="28"/>
        </w:rPr>
        <w:t>х</w:t>
      </w:r>
      <w:r w:rsidR="00036D92" w:rsidRPr="004B3010">
        <w:rPr>
          <w:sz w:val="28"/>
          <w:szCs w:val="28"/>
        </w:rPr>
        <w:t xml:space="preserve"> иде</w:t>
      </w:r>
      <w:r w:rsidR="00036D92">
        <w:rPr>
          <w:sz w:val="28"/>
          <w:szCs w:val="28"/>
        </w:rPr>
        <w:t>й</w:t>
      </w:r>
      <w:r w:rsidR="00036D92" w:rsidRPr="004B3010">
        <w:rPr>
          <w:sz w:val="28"/>
          <w:szCs w:val="28"/>
        </w:rPr>
        <w:t xml:space="preserve"> и метод</w:t>
      </w:r>
      <w:r w:rsidR="00036D92">
        <w:rPr>
          <w:sz w:val="28"/>
          <w:szCs w:val="28"/>
        </w:rPr>
        <w:t>ов</w:t>
      </w:r>
      <w:r w:rsidR="00036D92" w:rsidRPr="004B3010">
        <w:rPr>
          <w:sz w:val="28"/>
          <w:szCs w:val="28"/>
        </w:rPr>
        <w:t xml:space="preserve"> </w:t>
      </w:r>
      <w:r w:rsidR="001F2AEE">
        <w:rPr>
          <w:sz w:val="28"/>
          <w:szCs w:val="28"/>
        </w:rPr>
        <w:t>теории систем и теории информационных процессов</w:t>
      </w:r>
      <w:r w:rsidR="00036D92" w:rsidRPr="004B3010">
        <w:rPr>
          <w:sz w:val="28"/>
          <w:szCs w:val="28"/>
        </w:rPr>
        <w:t>. Знание</w:t>
      </w:r>
      <w:r w:rsidR="00036D92">
        <w:rPr>
          <w:sz w:val="28"/>
          <w:szCs w:val="28"/>
        </w:rPr>
        <w:t xml:space="preserve"> </w:t>
      </w:r>
      <w:r w:rsidR="001F2AEE">
        <w:rPr>
          <w:sz w:val="28"/>
          <w:szCs w:val="28"/>
        </w:rPr>
        <w:t xml:space="preserve">теории систем необходимо для </w:t>
      </w:r>
      <w:r w:rsidR="001F2AEE" w:rsidRPr="004A6C78">
        <w:rPr>
          <w:sz w:val="28"/>
          <w:szCs w:val="28"/>
        </w:rPr>
        <w:t>проектирования современных методов и средств разработки информационных систем (ИС) различных предметных областей, принципов описания их на основе системного подхода; использования современных методов теории систем и системного анализа для исследования существующих и вновь проектируемых ИС</w:t>
      </w:r>
      <w:r w:rsidR="004A6C78" w:rsidRPr="004A6C78">
        <w:rPr>
          <w:sz w:val="28"/>
          <w:szCs w:val="28"/>
        </w:rPr>
        <w:t xml:space="preserve">. </w:t>
      </w:r>
    </w:p>
    <w:p w:rsidR="00901689" w:rsidRDefault="00901689" w:rsidP="00901689">
      <w:pPr>
        <w:ind w:firstLine="567"/>
        <w:jc w:val="both"/>
        <w:rPr>
          <w:sz w:val="28"/>
          <w:szCs w:val="28"/>
        </w:rPr>
      </w:pPr>
      <w:r w:rsidRPr="00126DE1">
        <w:rPr>
          <w:b/>
          <w:sz w:val="28"/>
          <w:szCs w:val="28"/>
        </w:rPr>
        <w:t>Основными задачами</w:t>
      </w:r>
      <w:r w:rsidRPr="00126DE1">
        <w:rPr>
          <w:sz w:val="28"/>
          <w:szCs w:val="28"/>
        </w:rPr>
        <w:t xml:space="preserve"> изучения дисциплины является овладение:</w:t>
      </w:r>
    </w:p>
    <w:p w:rsidR="004A6C78" w:rsidRPr="004A6C78" w:rsidRDefault="004A6C78" w:rsidP="004A6C78">
      <w:pPr>
        <w:ind w:firstLine="567"/>
        <w:jc w:val="both"/>
        <w:rPr>
          <w:sz w:val="28"/>
          <w:szCs w:val="28"/>
        </w:rPr>
      </w:pPr>
      <w:r>
        <w:t xml:space="preserve">– </w:t>
      </w:r>
      <w:r w:rsidRPr="004A6C78">
        <w:rPr>
          <w:sz w:val="28"/>
          <w:szCs w:val="28"/>
        </w:rPr>
        <w:t>основами теории систем и системного анализа (ТС и СА), возможностями качественных и количественных методов ТС и СА для  описания информационных процессов и систем (ИПС) и  элементов ИС;</w:t>
      </w:r>
    </w:p>
    <w:p w:rsidR="004A6C78" w:rsidRPr="004A6C78" w:rsidRDefault="004A6C78" w:rsidP="004A6C78">
      <w:pPr>
        <w:ind w:firstLine="567"/>
        <w:jc w:val="both"/>
        <w:rPr>
          <w:sz w:val="28"/>
          <w:szCs w:val="28"/>
        </w:rPr>
      </w:pPr>
      <w:r w:rsidRPr="004A6C78">
        <w:rPr>
          <w:sz w:val="28"/>
          <w:szCs w:val="28"/>
        </w:rPr>
        <w:t>– тенденциями развития информатизации и автоматизации производства и управления;</w:t>
      </w:r>
    </w:p>
    <w:p w:rsidR="004A6C78" w:rsidRPr="004A6C78" w:rsidRDefault="004A6C78" w:rsidP="004A6C78">
      <w:pPr>
        <w:ind w:firstLine="567"/>
        <w:jc w:val="both"/>
        <w:rPr>
          <w:sz w:val="28"/>
          <w:szCs w:val="28"/>
        </w:rPr>
      </w:pPr>
      <w:r w:rsidRPr="004A6C78">
        <w:rPr>
          <w:sz w:val="28"/>
          <w:szCs w:val="28"/>
        </w:rPr>
        <w:t>– современными методами и средствами разработки ИПС, в том числе основными методами формализованного описания систем и ИПС, основными этапами системной деятельности;</w:t>
      </w:r>
    </w:p>
    <w:p w:rsidR="004A6C78" w:rsidRDefault="004A6C78" w:rsidP="004A6C78">
      <w:pPr>
        <w:ind w:firstLine="567"/>
        <w:jc w:val="both"/>
        <w:rPr>
          <w:sz w:val="28"/>
          <w:szCs w:val="28"/>
        </w:rPr>
      </w:pPr>
      <w:r w:rsidRPr="004A6C78">
        <w:rPr>
          <w:sz w:val="28"/>
          <w:szCs w:val="28"/>
        </w:rPr>
        <w:t>– принципами описания ИПС и их элементов на основе системного подхода.</w:t>
      </w:r>
    </w:p>
    <w:p w:rsidR="00826A4B" w:rsidRPr="00826A4B" w:rsidRDefault="00901689" w:rsidP="00574E9A">
      <w:pPr>
        <w:pStyle w:val="a1"/>
        <w:numPr>
          <w:ilvl w:val="0"/>
          <w:numId w:val="0"/>
        </w:numPr>
        <w:spacing w:line="240" w:lineRule="auto"/>
        <w:ind w:firstLine="709"/>
        <w:rPr>
          <w:sz w:val="28"/>
          <w:szCs w:val="28"/>
        </w:rPr>
      </w:pPr>
      <w:r w:rsidRPr="00126DE1">
        <w:rPr>
          <w:sz w:val="28"/>
          <w:szCs w:val="28"/>
        </w:rPr>
        <w:t>Процесс изучения дисциплины направлен на формирование следующих компетенций, предусмотренных ФГОС по направлению подготовки «Информационные системы и технологии»:</w:t>
      </w:r>
      <w:r w:rsidR="00826A4B" w:rsidRPr="00826A4B">
        <w:rPr>
          <w:sz w:val="28"/>
          <w:szCs w:val="28"/>
        </w:rPr>
        <w:t xml:space="preserve"> </w:t>
      </w:r>
    </w:p>
    <w:p w:rsidR="00BB4563" w:rsidRPr="00BB4563" w:rsidRDefault="00826A4B" w:rsidP="00BB4563">
      <w:pPr>
        <w:pStyle w:val="Default"/>
        <w:numPr>
          <w:ilvl w:val="0"/>
          <w:numId w:val="11"/>
        </w:numPr>
        <w:ind w:left="567" w:hanging="283"/>
        <w:jc w:val="both"/>
        <w:rPr>
          <w:sz w:val="28"/>
          <w:szCs w:val="28"/>
        </w:rPr>
      </w:pPr>
      <w:r w:rsidRPr="00BB4563">
        <w:rPr>
          <w:sz w:val="28"/>
          <w:szCs w:val="28"/>
        </w:rPr>
        <w:t>ПК-1</w:t>
      </w:r>
      <w:r w:rsidR="00574E9A" w:rsidRPr="00BB4563">
        <w:rPr>
          <w:sz w:val="28"/>
          <w:szCs w:val="28"/>
        </w:rPr>
        <w:t>1</w:t>
      </w:r>
      <w:r w:rsidRPr="00BB4563">
        <w:rPr>
          <w:sz w:val="28"/>
          <w:szCs w:val="28"/>
        </w:rPr>
        <w:t xml:space="preserve"> – </w:t>
      </w:r>
      <w:r w:rsidR="00574E9A" w:rsidRPr="00BB4563">
        <w:rPr>
          <w:sz w:val="28"/>
          <w:szCs w:val="28"/>
        </w:rPr>
        <w:t>способность к проектированию базовых и прикладных информационных технологий.</w:t>
      </w:r>
    </w:p>
    <w:p w:rsidR="00F62CEF" w:rsidRPr="00BB4563" w:rsidRDefault="004A6C78" w:rsidP="00BB4563">
      <w:pPr>
        <w:pStyle w:val="Default"/>
        <w:numPr>
          <w:ilvl w:val="0"/>
          <w:numId w:val="11"/>
        </w:numPr>
        <w:ind w:left="567" w:hanging="283"/>
        <w:jc w:val="both"/>
        <w:rPr>
          <w:sz w:val="28"/>
          <w:szCs w:val="28"/>
        </w:rPr>
      </w:pPr>
      <w:r w:rsidRPr="00BB4563">
        <w:rPr>
          <w:sz w:val="28"/>
          <w:szCs w:val="28"/>
        </w:rPr>
        <w:t>ПК-12</w:t>
      </w:r>
      <w:r w:rsidR="007F7D58" w:rsidRPr="00BB4563">
        <w:rPr>
          <w:sz w:val="28"/>
          <w:szCs w:val="28"/>
        </w:rPr>
        <w:t xml:space="preserve"> </w:t>
      </w:r>
      <w:r w:rsidR="00BB4563">
        <w:rPr>
          <w:sz w:val="28"/>
          <w:szCs w:val="28"/>
        </w:rPr>
        <w:t xml:space="preserve">– </w:t>
      </w:r>
      <w:r w:rsidR="007F7D58" w:rsidRPr="00BB4563">
        <w:rPr>
          <w:sz w:val="28"/>
          <w:szCs w:val="28"/>
        </w:rPr>
        <w:t>способность разрабатывать средства реализации информационных технологий (методические, информационные, математические, алгоритмические, технические</w:t>
      </w:r>
      <w:r w:rsidR="007F7D58" w:rsidRPr="0057236C">
        <w:rPr>
          <w:sz w:val="28"/>
          <w:szCs w:val="28"/>
        </w:rPr>
        <w:t xml:space="preserve"> и программные)</w:t>
      </w:r>
      <w:r w:rsidR="0057236C">
        <w:rPr>
          <w:sz w:val="28"/>
          <w:szCs w:val="28"/>
        </w:rPr>
        <w:t>.</w:t>
      </w:r>
      <w:r w:rsidR="007F7D58" w:rsidRPr="0057236C">
        <w:rPr>
          <w:sz w:val="28"/>
          <w:szCs w:val="28"/>
        </w:rPr>
        <w:t xml:space="preserve"> </w:t>
      </w:r>
    </w:p>
    <w:p w:rsidR="00BB4563" w:rsidRPr="00BB4563" w:rsidRDefault="00BB4563" w:rsidP="00BB4563">
      <w:pPr>
        <w:pStyle w:val="Default"/>
        <w:ind w:left="1107"/>
        <w:jc w:val="both"/>
        <w:rPr>
          <w:sz w:val="28"/>
          <w:szCs w:val="28"/>
        </w:rPr>
      </w:pPr>
    </w:p>
    <w:p w:rsidR="00E10BE1" w:rsidRDefault="00F62CEF" w:rsidP="00F62CEF">
      <w:pPr>
        <w:ind w:firstLine="709"/>
        <w:jc w:val="both"/>
        <w:rPr>
          <w:b/>
          <w:bCs/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 приведен в таблице 1.1.</w:t>
      </w:r>
    </w:p>
    <w:p w:rsidR="00E10BE1" w:rsidRDefault="00E10BE1">
      <w:pPr>
        <w:suppressAutoHyphens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F62CEF" w:rsidRPr="00126DE1" w:rsidRDefault="00F62CEF" w:rsidP="00F62CEF">
      <w:pPr>
        <w:ind w:firstLine="709"/>
        <w:jc w:val="both"/>
        <w:rPr>
          <w:b/>
          <w:bCs/>
          <w:sz w:val="28"/>
          <w:szCs w:val="28"/>
        </w:rPr>
      </w:pPr>
    </w:p>
    <w:p w:rsidR="00F62CEF" w:rsidRPr="00126DE1" w:rsidRDefault="00F62CEF" w:rsidP="00F62CEF">
      <w:pPr>
        <w:pStyle w:val="af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F62CEF" w:rsidRPr="00126DE1" w:rsidRDefault="00F62CEF" w:rsidP="00F62CEF">
      <w:pPr>
        <w:pStyle w:val="af7"/>
        <w:shd w:val="clear" w:color="auto" w:fill="FFFFFF"/>
        <w:spacing w:before="0" w:beforeAutospacing="0" w:after="0" w:afterAutospacing="0"/>
        <w:ind w:firstLine="708"/>
        <w:rPr>
          <w:color w:val="000000"/>
          <w:sz w:val="28"/>
          <w:szCs w:val="28"/>
          <w:lang w:val="ru-RU"/>
        </w:rPr>
      </w:pPr>
      <w:r w:rsidRPr="00126DE1">
        <w:rPr>
          <w:color w:val="000000"/>
          <w:sz w:val="28"/>
          <w:szCs w:val="28"/>
          <w:lang w:val="ru-RU"/>
        </w:rPr>
        <w:t xml:space="preserve">Таблица 1.1 – Планируемые результаты обучения по дисциплине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535"/>
        <w:gridCol w:w="2741"/>
        <w:gridCol w:w="2743"/>
      </w:tblGrid>
      <w:tr w:rsidR="00F62CEF" w:rsidRPr="00126DE1">
        <w:tc>
          <w:tcPr>
            <w:tcW w:w="1728" w:type="dxa"/>
            <w:vAlign w:val="center"/>
          </w:tcPr>
          <w:p w:rsidR="00F62CEF" w:rsidRPr="00126DE1" w:rsidRDefault="00F62CEF" w:rsidP="00993574">
            <w:pPr>
              <w:pStyle w:val="af7"/>
              <w:spacing w:before="0" w:beforeAutospacing="0" w:after="0" w:afterAutospacing="0"/>
              <w:jc w:val="center"/>
              <w:rPr>
                <w:color w:val="000000"/>
                <w:spacing w:val="-20"/>
                <w:sz w:val="28"/>
                <w:szCs w:val="28"/>
                <w:lang w:val="ru-RU"/>
              </w:rPr>
            </w:pPr>
            <w:r w:rsidRPr="00126DE1">
              <w:rPr>
                <w:color w:val="000000"/>
                <w:spacing w:val="-20"/>
                <w:sz w:val="28"/>
                <w:szCs w:val="28"/>
                <w:lang w:val="ru-RU"/>
              </w:rPr>
              <w:t>Код  и уровень</w:t>
            </w:r>
          </w:p>
          <w:p w:rsidR="00F62CEF" w:rsidRPr="00126DE1" w:rsidRDefault="00F62CEF" w:rsidP="00993574">
            <w:pPr>
              <w:pStyle w:val="af7"/>
              <w:spacing w:before="0" w:beforeAutospacing="0" w:after="0" w:afterAutospacing="0"/>
              <w:jc w:val="center"/>
              <w:rPr>
                <w:color w:val="000000"/>
                <w:spacing w:val="-20"/>
                <w:sz w:val="28"/>
                <w:szCs w:val="28"/>
                <w:lang w:val="ru-RU"/>
              </w:rPr>
            </w:pPr>
            <w:r w:rsidRPr="00126DE1">
              <w:rPr>
                <w:color w:val="000000"/>
                <w:spacing w:val="-20"/>
                <w:sz w:val="28"/>
                <w:szCs w:val="28"/>
                <w:lang w:val="ru-RU"/>
              </w:rPr>
              <w:t>формируемой</w:t>
            </w:r>
          </w:p>
          <w:p w:rsidR="00F62CEF" w:rsidRPr="00126DE1" w:rsidRDefault="00F62CEF" w:rsidP="00993574">
            <w:pPr>
              <w:pStyle w:val="af7"/>
              <w:spacing w:before="0" w:beforeAutospacing="0" w:after="0" w:afterAutospacing="0"/>
              <w:jc w:val="center"/>
              <w:rPr>
                <w:color w:val="000000"/>
                <w:spacing w:val="-20"/>
                <w:sz w:val="28"/>
                <w:szCs w:val="28"/>
                <w:lang w:val="ru-RU"/>
              </w:rPr>
            </w:pPr>
            <w:r w:rsidRPr="00126DE1">
              <w:rPr>
                <w:color w:val="000000"/>
                <w:spacing w:val="-20"/>
                <w:sz w:val="28"/>
                <w:szCs w:val="28"/>
                <w:lang w:val="ru-RU"/>
              </w:rPr>
              <w:t>компетенции</w:t>
            </w:r>
          </w:p>
          <w:p w:rsidR="00F62CEF" w:rsidRPr="00126DE1" w:rsidRDefault="00F62CEF" w:rsidP="00993574">
            <w:pPr>
              <w:pStyle w:val="af7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26DE1">
              <w:rPr>
                <w:color w:val="000000"/>
                <w:spacing w:val="-20"/>
                <w:sz w:val="28"/>
                <w:szCs w:val="28"/>
                <w:lang w:val="ru-RU"/>
              </w:rPr>
              <w:t>по ООП ВО</w:t>
            </w:r>
          </w:p>
        </w:tc>
        <w:tc>
          <w:tcPr>
            <w:tcW w:w="2535" w:type="dxa"/>
            <w:vAlign w:val="center"/>
          </w:tcPr>
          <w:p w:rsidR="00F62CEF" w:rsidRPr="00126DE1" w:rsidRDefault="00F62CEF" w:rsidP="00993574">
            <w:pPr>
              <w:pStyle w:val="af7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26DE1">
              <w:rPr>
                <w:color w:val="000000"/>
                <w:sz w:val="28"/>
                <w:szCs w:val="28"/>
                <w:lang w:val="ru-RU"/>
              </w:rPr>
              <w:t>Владения</w:t>
            </w:r>
          </w:p>
        </w:tc>
        <w:tc>
          <w:tcPr>
            <w:tcW w:w="2741" w:type="dxa"/>
            <w:vAlign w:val="center"/>
          </w:tcPr>
          <w:p w:rsidR="00F62CEF" w:rsidRPr="00126DE1" w:rsidRDefault="00F62CEF" w:rsidP="00993574">
            <w:pPr>
              <w:pStyle w:val="af7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26DE1">
              <w:rPr>
                <w:color w:val="000000"/>
                <w:sz w:val="28"/>
                <w:szCs w:val="28"/>
                <w:lang w:val="ru-RU"/>
              </w:rPr>
              <w:t>Умения</w:t>
            </w:r>
          </w:p>
        </w:tc>
        <w:tc>
          <w:tcPr>
            <w:tcW w:w="2743" w:type="dxa"/>
            <w:vAlign w:val="center"/>
          </w:tcPr>
          <w:p w:rsidR="00F62CEF" w:rsidRPr="00126DE1" w:rsidRDefault="00F62CEF" w:rsidP="00993574">
            <w:pPr>
              <w:pStyle w:val="af7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26DE1">
              <w:rPr>
                <w:color w:val="000000"/>
                <w:sz w:val="28"/>
                <w:szCs w:val="28"/>
                <w:lang w:val="ru-RU"/>
              </w:rPr>
              <w:t>Знания</w:t>
            </w:r>
          </w:p>
        </w:tc>
      </w:tr>
      <w:tr w:rsidR="001E7DF3" w:rsidRPr="00126DE1">
        <w:tc>
          <w:tcPr>
            <w:tcW w:w="1728" w:type="dxa"/>
          </w:tcPr>
          <w:p w:rsidR="001E7DF3" w:rsidRPr="0087243B" w:rsidRDefault="001E7DF3" w:rsidP="0087243B">
            <w:pPr>
              <w:pStyle w:val="af7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26DE1">
              <w:rPr>
                <w:sz w:val="28"/>
                <w:szCs w:val="28"/>
              </w:rPr>
              <w:t>ПК–1</w:t>
            </w:r>
            <w:r w:rsidR="0087243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35" w:type="dxa"/>
          </w:tcPr>
          <w:p w:rsidR="001E7DF3" w:rsidRPr="00126DE1" w:rsidRDefault="001E7DF3" w:rsidP="001E7DF3">
            <w:pPr>
              <w:rPr>
                <w:i/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В (ПК-1</w:t>
            </w:r>
            <w:r w:rsidR="0087243B" w:rsidRPr="00736AD0">
              <w:rPr>
                <w:sz w:val="28"/>
                <w:szCs w:val="28"/>
              </w:rPr>
              <w:t>1</w:t>
            </w:r>
            <w:r w:rsidRPr="00126DE1">
              <w:rPr>
                <w:sz w:val="28"/>
                <w:szCs w:val="28"/>
              </w:rPr>
              <w:t>):</w:t>
            </w:r>
          </w:p>
          <w:p w:rsidR="001E7DF3" w:rsidRPr="00126DE1" w:rsidRDefault="00736AD0" w:rsidP="00736AD0">
            <w:pPr>
              <w:rPr>
                <w:i/>
                <w:sz w:val="28"/>
                <w:szCs w:val="28"/>
              </w:rPr>
            </w:pPr>
            <w:r w:rsidRPr="00736AD0">
              <w:rPr>
                <w:i/>
                <w:sz w:val="28"/>
                <w:szCs w:val="28"/>
              </w:rPr>
              <w:t>Владение методами ТС и СА в профессиональной деятельности.</w:t>
            </w:r>
          </w:p>
        </w:tc>
        <w:tc>
          <w:tcPr>
            <w:tcW w:w="2741" w:type="dxa"/>
          </w:tcPr>
          <w:p w:rsidR="001E7DF3" w:rsidRPr="00126DE1" w:rsidRDefault="001E7DF3" w:rsidP="001E7DF3">
            <w:pPr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У (ПК-1</w:t>
            </w:r>
            <w:r w:rsidR="0087243B" w:rsidRPr="00736AD0">
              <w:rPr>
                <w:sz w:val="28"/>
                <w:szCs w:val="28"/>
              </w:rPr>
              <w:t>1</w:t>
            </w:r>
            <w:r w:rsidRPr="00126DE1">
              <w:rPr>
                <w:sz w:val="28"/>
                <w:szCs w:val="28"/>
              </w:rPr>
              <w:t>):</w:t>
            </w:r>
          </w:p>
          <w:p w:rsidR="001E7DF3" w:rsidRPr="00126DE1" w:rsidRDefault="001E7DF3" w:rsidP="00736AD0">
            <w:pPr>
              <w:pStyle w:val="af7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ru-RU"/>
              </w:rPr>
            </w:pPr>
            <w:r w:rsidRPr="00126DE1">
              <w:rPr>
                <w:i/>
                <w:sz w:val="28"/>
                <w:szCs w:val="28"/>
                <w:lang w:val="ru-RU"/>
              </w:rPr>
              <w:t>Умение применять методы</w:t>
            </w:r>
            <w:r w:rsidR="00D53041">
              <w:rPr>
                <w:i/>
                <w:sz w:val="28"/>
                <w:szCs w:val="28"/>
                <w:lang w:val="ru-RU"/>
              </w:rPr>
              <w:t xml:space="preserve"> </w:t>
            </w:r>
            <w:r w:rsidR="00736AD0" w:rsidRPr="00736AD0">
              <w:rPr>
                <w:i/>
                <w:sz w:val="28"/>
                <w:szCs w:val="28"/>
                <w:lang w:val="ru-RU"/>
              </w:rPr>
              <w:t>ТС и СА в професси</w:t>
            </w:r>
            <w:r w:rsidR="00736AD0">
              <w:rPr>
                <w:i/>
                <w:sz w:val="28"/>
                <w:szCs w:val="28"/>
                <w:lang w:val="ru-RU"/>
              </w:rPr>
              <w:t>о</w:t>
            </w:r>
            <w:r w:rsidR="00736AD0" w:rsidRPr="00736AD0">
              <w:rPr>
                <w:i/>
                <w:sz w:val="28"/>
                <w:szCs w:val="28"/>
                <w:lang w:val="ru-RU"/>
              </w:rPr>
              <w:t>нальной деятельности.</w:t>
            </w:r>
          </w:p>
        </w:tc>
        <w:tc>
          <w:tcPr>
            <w:tcW w:w="2743" w:type="dxa"/>
          </w:tcPr>
          <w:p w:rsidR="001E7DF3" w:rsidRPr="00126DE1" w:rsidRDefault="001E7DF3" w:rsidP="001E7DF3">
            <w:pPr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З (ПК-1</w:t>
            </w:r>
            <w:r w:rsidR="0087243B" w:rsidRPr="00736AD0">
              <w:rPr>
                <w:sz w:val="28"/>
                <w:szCs w:val="28"/>
              </w:rPr>
              <w:t>1</w:t>
            </w:r>
            <w:r w:rsidRPr="00126DE1">
              <w:rPr>
                <w:sz w:val="28"/>
                <w:szCs w:val="28"/>
              </w:rPr>
              <w:t>):</w:t>
            </w:r>
          </w:p>
          <w:p w:rsidR="001E7DF3" w:rsidRPr="00126DE1" w:rsidRDefault="00736AD0" w:rsidP="00736AD0">
            <w:pPr>
              <w:pStyle w:val="af7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ru-RU"/>
              </w:rPr>
            </w:pPr>
            <w:r w:rsidRPr="00736AD0">
              <w:rPr>
                <w:i/>
                <w:sz w:val="28"/>
                <w:szCs w:val="28"/>
                <w:lang w:val="ru-RU"/>
              </w:rPr>
              <w:t>Знание современных методов и средств разработки ИПС, в том числе основных методов формал</w:t>
            </w:r>
            <w:r w:rsidRPr="00736AD0">
              <w:rPr>
                <w:i/>
                <w:sz w:val="28"/>
                <w:szCs w:val="28"/>
                <w:lang w:val="ru-RU"/>
              </w:rPr>
              <w:t>и</w:t>
            </w:r>
            <w:r w:rsidRPr="00736AD0">
              <w:rPr>
                <w:i/>
                <w:sz w:val="28"/>
                <w:szCs w:val="28"/>
                <w:lang w:val="ru-RU"/>
              </w:rPr>
              <w:t>зованного описания си</w:t>
            </w:r>
            <w:r>
              <w:rPr>
                <w:i/>
                <w:sz w:val="28"/>
                <w:szCs w:val="28"/>
                <w:lang w:val="ru-RU"/>
              </w:rPr>
              <w:t>стем и ИПС</w:t>
            </w:r>
          </w:p>
        </w:tc>
      </w:tr>
      <w:tr w:rsidR="0057236C" w:rsidRPr="005B2C7D">
        <w:tc>
          <w:tcPr>
            <w:tcW w:w="1728" w:type="dxa"/>
          </w:tcPr>
          <w:p w:rsidR="0057236C" w:rsidRPr="005B2C7D" w:rsidRDefault="0057236C" w:rsidP="0057236C">
            <w:pPr>
              <w:pStyle w:val="af7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5B2C7D">
              <w:rPr>
                <w:sz w:val="28"/>
                <w:szCs w:val="28"/>
              </w:rPr>
              <w:t>ПК–1</w:t>
            </w:r>
            <w:r w:rsidRPr="005B2C7D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535" w:type="dxa"/>
          </w:tcPr>
          <w:p w:rsidR="0057236C" w:rsidRPr="005B2C7D" w:rsidRDefault="0057236C" w:rsidP="00C25D16">
            <w:pPr>
              <w:rPr>
                <w:i/>
                <w:sz w:val="28"/>
                <w:szCs w:val="28"/>
              </w:rPr>
            </w:pPr>
            <w:r w:rsidRPr="005B2C7D">
              <w:rPr>
                <w:sz w:val="28"/>
                <w:szCs w:val="28"/>
              </w:rPr>
              <w:t>В (ПК-12):</w:t>
            </w:r>
          </w:p>
          <w:p w:rsidR="0057236C" w:rsidRPr="005B2C7D" w:rsidRDefault="003F42B0" w:rsidP="003F42B0">
            <w:pPr>
              <w:rPr>
                <w:i/>
                <w:sz w:val="28"/>
                <w:szCs w:val="28"/>
              </w:rPr>
            </w:pPr>
            <w:r w:rsidRPr="005B2C7D">
              <w:rPr>
                <w:i/>
                <w:sz w:val="28"/>
                <w:szCs w:val="28"/>
              </w:rPr>
              <w:t>Владение навыками анализа процессов обработки информации для поставленных задач в предметной области</w:t>
            </w:r>
          </w:p>
        </w:tc>
        <w:tc>
          <w:tcPr>
            <w:tcW w:w="2741" w:type="dxa"/>
          </w:tcPr>
          <w:p w:rsidR="0057236C" w:rsidRPr="005B2C7D" w:rsidRDefault="0057236C" w:rsidP="00C25D16">
            <w:pPr>
              <w:rPr>
                <w:sz w:val="28"/>
                <w:szCs w:val="28"/>
              </w:rPr>
            </w:pPr>
            <w:r w:rsidRPr="005B2C7D">
              <w:rPr>
                <w:sz w:val="28"/>
                <w:szCs w:val="28"/>
              </w:rPr>
              <w:t>У (ПК-12):</w:t>
            </w:r>
          </w:p>
          <w:p w:rsidR="0057236C" w:rsidRPr="005B2C7D" w:rsidRDefault="0057236C" w:rsidP="003F42B0">
            <w:pPr>
              <w:pStyle w:val="af7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ru-RU"/>
              </w:rPr>
            </w:pPr>
            <w:r w:rsidRPr="005B2C7D">
              <w:rPr>
                <w:i/>
                <w:sz w:val="28"/>
                <w:szCs w:val="28"/>
                <w:lang w:val="ru-RU"/>
              </w:rPr>
              <w:t xml:space="preserve">Умение применять методы </w:t>
            </w:r>
            <w:r w:rsidR="003F42B0" w:rsidRPr="005B2C7D">
              <w:rPr>
                <w:i/>
                <w:sz w:val="28"/>
                <w:szCs w:val="28"/>
                <w:lang w:val="ru-RU"/>
              </w:rPr>
              <w:t>анализа и</w:t>
            </w:r>
            <w:r w:rsidR="003F42B0" w:rsidRPr="005B2C7D">
              <w:rPr>
                <w:i/>
                <w:sz w:val="28"/>
                <w:szCs w:val="28"/>
                <w:lang w:val="ru-RU"/>
              </w:rPr>
              <w:t>н</w:t>
            </w:r>
            <w:r w:rsidR="003F42B0" w:rsidRPr="005B2C7D">
              <w:rPr>
                <w:i/>
                <w:sz w:val="28"/>
                <w:szCs w:val="28"/>
                <w:lang w:val="ru-RU"/>
              </w:rPr>
              <w:t>формационных пр</w:t>
            </w:r>
            <w:r w:rsidR="003F42B0" w:rsidRPr="005B2C7D">
              <w:rPr>
                <w:i/>
                <w:sz w:val="28"/>
                <w:szCs w:val="28"/>
                <w:lang w:val="ru-RU"/>
              </w:rPr>
              <w:t>о</w:t>
            </w:r>
            <w:r w:rsidR="003F42B0" w:rsidRPr="005B2C7D">
              <w:rPr>
                <w:i/>
                <w:sz w:val="28"/>
                <w:szCs w:val="28"/>
                <w:lang w:val="ru-RU"/>
              </w:rPr>
              <w:t>цессов и систем для разработки моделей предметной обл</w:t>
            </w:r>
            <w:r w:rsidR="003F42B0" w:rsidRPr="005B2C7D">
              <w:rPr>
                <w:i/>
                <w:sz w:val="28"/>
                <w:szCs w:val="28"/>
                <w:lang w:val="ru-RU"/>
              </w:rPr>
              <w:t>а</w:t>
            </w:r>
            <w:r w:rsidR="003F42B0" w:rsidRPr="005B2C7D">
              <w:rPr>
                <w:i/>
                <w:sz w:val="28"/>
                <w:szCs w:val="28"/>
                <w:lang w:val="ru-RU"/>
              </w:rPr>
              <w:t>сти</w:t>
            </w:r>
          </w:p>
        </w:tc>
        <w:tc>
          <w:tcPr>
            <w:tcW w:w="2743" w:type="dxa"/>
          </w:tcPr>
          <w:p w:rsidR="0057236C" w:rsidRPr="005B2C7D" w:rsidRDefault="0057236C" w:rsidP="00C25D16">
            <w:pPr>
              <w:rPr>
                <w:sz w:val="28"/>
                <w:szCs w:val="28"/>
              </w:rPr>
            </w:pPr>
            <w:r w:rsidRPr="005B2C7D">
              <w:rPr>
                <w:sz w:val="28"/>
                <w:szCs w:val="28"/>
              </w:rPr>
              <w:t>З (ПК-12):</w:t>
            </w:r>
          </w:p>
          <w:p w:rsidR="0057236C" w:rsidRPr="005B2C7D" w:rsidRDefault="0057236C" w:rsidP="003F42B0">
            <w:pPr>
              <w:pStyle w:val="af7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ru-RU"/>
              </w:rPr>
            </w:pPr>
            <w:r w:rsidRPr="005B2C7D">
              <w:rPr>
                <w:i/>
                <w:sz w:val="28"/>
                <w:szCs w:val="28"/>
                <w:lang w:val="ru-RU"/>
              </w:rPr>
              <w:t>Знание способов применения осно</w:t>
            </w:r>
            <w:r w:rsidRPr="005B2C7D">
              <w:rPr>
                <w:i/>
                <w:sz w:val="28"/>
                <w:szCs w:val="28"/>
                <w:lang w:val="ru-RU"/>
              </w:rPr>
              <w:t>в</w:t>
            </w:r>
            <w:r w:rsidRPr="005B2C7D">
              <w:rPr>
                <w:i/>
                <w:sz w:val="28"/>
                <w:szCs w:val="28"/>
                <w:lang w:val="ru-RU"/>
              </w:rPr>
              <w:t xml:space="preserve">ных положений </w:t>
            </w:r>
            <w:r w:rsidR="003F42B0" w:rsidRPr="005B2C7D">
              <w:rPr>
                <w:i/>
                <w:sz w:val="28"/>
                <w:szCs w:val="28"/>
                <w:lang w:val="ru-RU"/>
              </w:rPr>
              <w:t xml:space="preserve">теории систем, теории информации для разработки ИС в </w:t>
            </w:r>
            <w:r w:rsidRPr="005B2C7D">
              <w:rPr>
                <w:i/>
                <w:sz w:val="28"/>
                <w:szCs w:val="28"/>
                <w:lang w:val="ru-RU"/>
              </w:rPr>
              <w:t xml:space="preserve"> </w:t>
            </w:r>
            <w:r w:rsidR="003F42B0" w:rsidRPr="005B2C7D">
              <w:rPr>
                <w:i/>
                <w:sz w:val="28"/>
                <w:szCs w:val="28"/>
                <w:lang w:val="ru-RU"/>
              </w:rPr>
              <w:t>требуемой пре</w:t>
            </w:r>
            <w:r w:rsidR="003F42B0" w:rsidRPr="005B2C7D">
              <w:rPr>
                <w:i/>
                <w:sz w:val="28"/>
                <w:szCs w:val="28"/>
                <w:lang w:val="ru-RU"/>
              </w:rPr>
              <w:t>д</w:t>
            </w:r>
            <w:r w:rsidR="003F42B0" w:rsidRPr="005B2C7D">
              <w:rPr>
                <w:i/>
                <w:sz w:val="28"/>
                <w:szCs w:val="28"/>
                <w:lang w:val="ru-RU"/>
              </w:rPr>
              <w:t>метной области</w:t>
            </w:r>
          </w:p>
        </w:tc>
      </w:tr>
    </w:tbl>
    <w:p w:rsidR="00F62CEF" w:rsidRPr="00126DE1" w:rsidRDefault="00F62CEF" w:rsidP="00F62CEF">
      <w:pPr>
        <w:ind w:firstLine="540"/>
        <w:rPr>
          <w:sz w:val="28"/>
          <w:szCs w:val="28"/>
        </w:rPr>
      </w:pP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b/>
          <w:bCs/>
          <w:sz w:val="28"/>
          <w:szCs w:val="28"/>
        </w:rPr>
      </w:pPr>
      <w:r w:rsidRPr="00126DE1">
        <w:rPr>
          <w:b/>
          <w:bCs/>
          <w:sz w:val="28"/>
          <w:szCs w:val="28"/>
        </w:rPr>
        <w:t>1.2. Место дисциплины в структуре ООП ВПО</w:t>
      </w: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 w:rsidRPr="000E31D9">
        <w:rPr>
          <w:sz w:val="28"/>
          <w:szCs w:val="28"/>
        </w:rPr>
        <w:t xml:space="preserve">Дисциплина «Теория </w:t>
      </w:r>
      <w:r w:rsidR="00736AD0" w:rsidRPr="000E31D9">
        <w:rPr>
          <w:sz w:val="28"/>
          <w:szCs w:val="28"/>
        </w:rPr>
        <w:t>информационных процессов и систем</w:t>
      </w:r>
      <w:r w:rsidRPr="000E31D9">
        <w:rPr>
          <w:sz w:val="28"/>
          <w:szCs w:val="28"/>
        </w:rPr>
        <w:t>» (</w:t>
      </w:r>
      <w:r w:rsidR="00736AD0" w:rsidRPr="000E31D9">
        <w:rPr>
          <w:b/>
          <w:sz w:val="28"/>
          <w:szCs w:val="28"/>
        </w:rPr>
        <w:t>Б 1-3.Б.01</w:t>
      </w:r>
      <w:r w:rsidRPr="000E31D9">
        <w:rPr>
          <w:sz w:val="28"/>
          <w:szCs w:val="28"/>
        </w:rPr>
        <w:t>) явл</w:t>
      </w:r>
      <w:r w:rsidRPr="000E31D9">
        <w:rPr>
          <w:sz w:val="28"/>
          <w:szCs w:val="28"/>
        </w:rPr>
        <w:t>я</w:t>
      </w:r>
      <w:r w:rsidRPr="000E31D9">
        <w:rPr>
          <w:sz w:val="28"/>
          <w:szCs w:val="28"/>
        </w:rPr>
        <w:t xml:space="preserve">ется базовой дисциплиной </w:t>
      </w:r>
      <w:r w:rsidR="00736AD0" w:rsidRPr="000E31D9">
        <w:rPr>
          <w:sz w:val="28"/>
          <w:szCs w:val="28"/>
        </w:rPr>
        <w:t>профессионального цикла</w:t>
      </w:r>
      <w:r w:rsidRPr="000E31D9">
        <w:rPr>
          <w:sz w:val="28"/>
          <w:szCs w:val="28"/>
        </w:rPr>
        <w:t xml:space="preserve"> (Б</w:t>
      </w:r>
      <w:r w:rsidR="00736AD0" w:rsidRPr="000E31D9">
        <w:rPr>
          <w:sz w:val="28"/>
          <w:szCs w:val="28"/>
        </w:rPr>
        <w:t xml:space="preserve"> 1-3</w:t>
      </w:r>
      <w:r w:rsidRPr="000E31D9">
        <w:rPr>
          <w:sz w:val="28"/>
          <w:szCs w:val="28"/>
        </w:rPr>
        <w:t>). Пререквизитами данной дисциплины являются дисциплины математического и естественнон</w:t>
      </w:r>
      <w:r w:rsidRPr="000E31D9">
        <w:rPr>
          <w:sz w:val="28"/>
          <w:szCs w:val="28"/>
        </w:rPr>
        <w:t>а</w:t>
      </w:r>
      <w:r w:rsidRPr="000E31D9">
        <w:rPr>
          <w:sz w:val="28"/>
          <w:szCs w:val="28"/>
        </w:rPr>
        <w:t xml:space="preserve">учного цикла (Б2): </w:t>
      </w:r>
      <w:r w:rsidR="00C9633D" w:rsidRPr="000E31D9">
        <w:rPr>
          <w:sz w:val="28"/>
          <w:szCs w:val="28"/>
        </w:rPr>
        <w:t xml:space="preserve">«Математика» (Б2.Б.01), </w:t>
      </w:r>
      <w:r w:rsidRPr="000E31D9">
        <w:rPr>
          <w:sz w:val="28"/>
          <w:szCs w:val="28"/>
        </w:rPr>
        <w:t>«Информатика» (Б2.Б</w:t>
      </w:r>
      <w:r w:rsidR="007028C4" w:rsidRPr="000E31D9">
        <w:rPr>
          <w:sz w:val="28"/>
          <w:szCs w:val="28"/>
        </w:rPr>
        <w:t>.</w:t>
      </w:r>
      <w:r w:rsidRPr="000E31D9">
        <w:rPr>
          <w:sz w:val="28"/>
          <w:szCs w:val="28"/>
        </w:rPr>
        <w:t>02), «Ди</w:t>
      </w:r>
      <w:r w:rsidRPr="000E31D9">
        <w:rPr>
          <w:sz w:val="28"/>
          <w:szCs w:val="28"/>
        </w:rPr>
        <w:t>с</w:t>
      </w:r>
      <w:r w:rsidRPr="000E31D9">
        <w:rPr>
          <w:sz w:val="28"/>
          <w:szCs w:val="28"/>
        </w:rPr>
        <w:t>кретная математика» (Б2.ОД.01),</w:t>
      </w:r>
      <w:r w:rsidRPr="000E31D9">
        <w:rPr>
          <w:rFonts w:eastAsia="Calibri"/>
          <w:sz w:val="28"/>
          <w:szCs w:val="28"/>
          <w:lang w:eastAsia="zh-CN"/>
        </w:rPr>
        <w:t xml:space="preserve"> </w:t>
      </w:r>
      <w:r w:rsidRPr="000E31D9">
        <w:rPr>
          <w:sz w:val="28"/>
          <w:szCs w:val="28"/>
        </w:rPr>
        <w:t xml:space="preserve"> </w:t>
      </w:r>
      <w:r w:rsidR="00736AD0" w:rsidRPr="000E31D9">
        <w:rPr>
          <w:sz w:val="28"/>
          <w:szCs w:val="28"/>
        </w:rPr>
        <w:t>«Теория вероятностей и математическая ст</w:t>
      </w:r>
      <w:r w:rsidR="00736AD0" w:rsidRPr="000E31D9">
        <w:rPr>
          <w:sz w:val="28"/>
          <w:szCs w:val="28"/>
        </w:rPr>
        <w:t>а</w:t>
      </w:r>
      <w:r w:rsidR="00736AD0" w:rsidRPr="000E31D9">
        <w:rPr>
          <w:sz w:val="28"/>
          <w:szCs w:val="28"/>
        </w:rPr>
        <w:t xml:space="preserve">тистика», </w:t>
      </w:r>
      <w:r w:rsidRPr="000E31D9">
        <w:rPr>
          <w:sz w:val="28"/>
          <w:szCs w:val="28"/>
        </w:rPr>
        <w:t>профессионального цикла – «</w:t>
      </w:r>
      <w:r w:rsidR="00736AD0" w:rsidRPr="000E31D9">
        <w:rPr>
          <w:sz w:val="28"/>
          <w:szCs w:val="28"/>
        </w:rPr>
        <w:t>Системный анализ</w:t>
      </w:r>
      <w:r w:rsidRPr="000E31D9">
        <w:rPr>
          <w:sz w:val="28"/>
          <w:szCs w:val="28"/>
        </w:rPr>
        <w:t>» (Б2.ОД.05).</w:t>
      </w: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>Для ее успешного освоения требуются знания и умения, полученные в дисц</w:t>
      </w:r>
      <w:r w:rsidRPr="00126DE1">
        <w:rPr>
          <w:sz w:val="28"/>
          <w:szCs w:val="28"/>
        </w:rPr>
        <w:t>и</w:t>
      </w:r>
      <w:r w:rsidRPr="00126DE1">
        <w:rPr>
          <w:sz w:val="28"/>
          <w:szCs w:val="28"/>
        </w:rPr>
        <w:t>плинах естественнонаучного и профессионального циклов. Для изучения да</w:t>
      </w:r>
      <w:r w:rsidRPr="00126DE1">
        <w:rPr>
          <w:sz w:val="28"/>
          <w:szCs w:val="28"/>
        </w:rPr>
        <w:t>н</w:t>
      </w:r>
      <w:r w:rsidRPr="00126DE1">
        <w:rPr>
          <w:sz w:val="28"/>
          <w:szCs w:val="28"/>
        </w:rPr>
        <w:t>ной учебной дисциплины необходимы следующие знания, умения и навыки, формируем</w:t>
      </w:r>
      <w:r w:rsidR="006957B2">
        <w:rPr>
          <w:sz w:val="28"/>
          <w:szCs w:val="28"/>
        </w:rPr>
        <w:t>ые предшествующими дисциплинами:</w:t>
      </w:r>
    </w:p>
    <w:p w:rsidR="00F901C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</w:p>
    <w:p w:rsidR="00C9633D" w:rsidRDefault="00C9633D" w:rsidP="00F901C1">
      <w:pPr>
        <w:tabs>
          <w:tab w:val="left" w:pos="9072"/>
        </w:tabs>
        <w:suppressAutoHyphens w:val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из курса </w:t>
      </w:r>
      <w:r w:rsidRPr="00C9633D">
        <w:rPr>
          <w:b/>
          <w:sz w:val="28"/>
          <w:szCs w:val="28"/>
        </w:rPr>
        <w:t>«Математика»</w:t>
      </w:r>
    </w:p>
    <w:p w:rsidR="00C9633D" w:rsidRDefault="00C9633D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Знания: </w:t>
      </w:r>
      <w:r w:rsidR="006C1C1C">
        <w:rPr>
          <w:sz w:val="28"/>
          <w:szCs w:val="28"/>
        </w:rPr>
        <w:t xml:space="preserve">теории функций действительного </w:t>
      </w:r>
      <w:r w:rsidR="00C25D16">
        <w:rPr>
          <w:sz w:val="28"/>
          <w:szCs w:val="28"/>
        </w:rPr>
        <w:t xml:space="preserve">и комплексного </w:t>
      </w:r>
      <w:r w:rsidR="006C1C1C">
        <w:rPr>
          <w:sz w:val="28"/>
          <w:szCs w:val="28"/>
        </w:rPr>
        <w:t>переменного</w:t>
      </w:r>
      <w:r w:rsidR="00C25D16">
        <w:rPr>
          <w:sz w:val="28"/>
          <w:szCs w:val="28"/>
        </w:rPr>
        <w:t>, прео</w:t>
      </w:r>
      <w:r w:rsidR="00C25D16">
        <w:rPr>
          <w:sz w:val="28"/>
          <w:szCs w:val="28"/>
        </w:rPr>
        <w:t>б</w:t>
      </w:r>
      <w:r w:rsidR="00C25D16">
        <w:rPr>
          <w:sz w:val="28"/>
          <w:szCs w:val="28"/>
        </w:rPr>
        <w:t>разования Фурье, Лапласа</w:t>
      </w:r>
      <w:r w:rsidR="006C1C1C">
        <w:rPr>
          <w:sz w:val="28"/>
          <w:szCs w:val="28"/>
        </w:rPr>
        <w:t>.</w:t>
      </w:r>
    </w:p>
    <w:p w:rsidR="006C1C1C" w:rsidRPr="00230F1A" w:rsidRDefault="0050080A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>Умения:</w:t>
      </w:r>
      <w:r w:rsidR="00230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30F1A">
        <w:rPr>
          <w:sz w:val="28"/>
          <w:szCs w:val="28"/>
        </w:rPr>
        <w:t>формировать аналитические выражения, выполнять анализ функций действительного</w:t>
      </w:r>
      <w:r w:rsidR="00C25D16">
        <w:rPr>
          <w:sz w:val="28"/>
          <w:szCs w:val="28"/>
        </w:rPr>
        <w:t xml:space="preserve"> и комплексного </w:t>
      </w:r>
      <w:r w:rsidR="00230F1A">
        <w:rPr>
          <w:sz w:val="28"/>
          <w:szCs w:val="28"/>
        </w:rPr>
        <w:t xml:space="preserve">переменного. </w:t>
      </w:r>
    </w:p>
    <w:p w:rsidR="006C1C1C" w:rsidRPr="00C9633D" w:rsidRDefault="006C1C1C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Владения:</w:t>
      </w:r>
      <w:r w:rsidR="00230F1A">
        <w:rPr>
          <w:sz w:val="28"/>
          <w:szCs w:val="28"/>
        </w:rPr>
        <w:t xml:space="preserve"> </w:t>
      </w:r>
      <w:r w:rsidR="00C25D16">
        <w:rPr>
          <w:sz w:val="28"/>
          <w:szCs w:val="28"/>
        </w:rPr>
        <w:t>методами получения преобразований Фурье и Лапласа.</w:t>
      </w:r>
    </w:p>
    <w:p w:rsidR="00F901C1" w:rsidRPr="00126DE1" w:rsidRDefault="006957B2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>из курса</w:t>
      </w:r>
      <w:r w:rsidR="00F901C1" w:rsidRPr="00126DE1">
        <w:rPr>
          <w:sz w:val="28"/>
          <w:szCs w:val="28"/>
        </w:rPr>
        <w:t xml:space="preserve"> </w:t>
      </w:r>
      <w:r w:rsidR="00F901C1" w:rsidRPr="006957B2">
        <w:rPr>
          <w:b/>
          <w:sz w:val="28"/>
          <w:szCs w:val="28"/>
        </w:rPr>
        <w:t>«Дискретная математика»</w:t>
      </w: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>Знания: основных положений теории множеств, операций с множествами, а</w:t>
      </w:r>
      <w:r w:rsidRPr="00126DE1">
        <w:rPr>
          <w:sz w:val="28"/>
          <w:szCs w:val="28"/>
        </w:rPr>
        <w:t>л</w:t>
      </w:r>
      <w:r w:rsidRPr="00126DE1">
        <w:rPr>
          <w:sz w:val="28"/>
          <w:szCs w:val="28"/>
        </w:rPr>
        <w:t>гебры логики, логически</w:t>
      </w:r>
      <w:r w:rsidR="006957B2">
        <w:rPr>
          <w:sz w:val="28"/>
          <w:szCs w:val="28"/>
        </w:rPr>
        <w:t>х</w:t>
      </w:r>
      <w:r w:rsidRPr="00126DE1">
        <w:rPr>
          <w:sz w:val="28"/>
          <w:szCs w:val="28"/>
        </w:rPr>
        <w:t xml:space="preserve"> функци</w:t>
      </w:r>
      <w:r w:rsidR="006957B2">
        <w:rPr>
          <w:sz w:val="28"/>
          <w:szCs w:val="28"/>
        </w:rPr>
        <w:t>й</w:t>
      </w:r>
      <w:r w:rsidRPr="00126DE1">
        <w:rPr>
          <w:sz w:val="28"/>
          <w:szCs w:val="28"/>
        </w:rPr>
        <w:t xml:space="preserve"> и способ</w:t>
      </w:r>
      <w:r w:rsidR="006957B2">
        <w:rPr>
          <w:sz w:val="28"/>
          <w:szCs w:val="28"/>
        </w:rPr>
        <w:t>ов</w:t>
      </w:r>
      <w:r w:rsidRPr="00126DE1">
        <w:rPr>
          <w:sz w:val="28"/>
          <w:szCs w:val="28"/>
        </w:rPr>
        <w:t xml:space="preserve"> их преобразования. </w:t>
      </w: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>Умения: формировать логические высказывания, логические выражения, в</w:t>
      </w:r>
      <w:r w:rsidRPr="00126DE1">
        <w:rPr>
          <w:sz w:val="28"/>
          <w:szCs w:val="28"/>
        </w:rPr>
        <w:t>ы</w:t>
      </w:r>
      <w:r w:rsidRPr="00126DE1">
        <w:rPr>
          <w:sz w:val="28"/>
          <w:szCs w:val="28"/>
        </w:rPr>
        <w:t xml:space="preserve">полнять преобразования логических выражений. </w:t>
      </w: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>Владения: анализом высказываний, логических выражений, логических фун</w:t>
      </w:r>
      <w:r w:rsidRPr="00126DE1">
        <w:rPr>
          <w:sz w:val="28"/>
          <w:szCs w:val="28"/>
        </w:rPr>
        <w:t>к</w:t>
      </w:r>
      <w:r w:rsidRPr="00126DE1">
        <w:rPr>
          <w:sz w:val="28"/>
          <w:szCs w:val="28"/>
        </w:rPr>
        <w:t xml:space="preserve">ций и методами их преобразования. </w:t>
      </w: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</w:p>
    <w:p w:rsidR="00F901C1" w:rsidRPr="00126DE1" w:rsidRDefault="006957B2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>из курса</w:t>
      </w:r>
      <w:r w:rsidR="00F901C1" w:rsidRPr="00126DE1">
        <w:rPr>
          <w:sz w:val="28"/>
          <w:szCs w:val="28"/>
        </w:rPr>
        <w:t xml:space="preserve"> </w:t>
      </w:r>
      <w:r w:rsidR="00F901C1" w:rsidRPr="006957B2">
        <w:rPr>
          <w:b/>
          <w:sz w:val="28"/>
          <w:szCs w:val="28"/>
        </w:rPr>
        <w:t>«</w:t>
      </w:r>
      <w:r w:rsidR="009E6812" w:rsidRPr="006957B2">
        <w:rPr>
          <w:b/>
          <w:sz w:val="28"/>
          <w:szCs w:val="28"/>
        </w:rPr>
        <w:t>Информатика</w:t>
      </w:r>
      <w:r w:rsidR="00F901C1" w:rsidRPr="006957B2">
        <w:rPr>
          <w:b/>
          <w:sz w:val="28"/>
          <w:szCs w:val="28"/>
        </w:rPr>
        <w:t>»</w:t>
      </w: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 xml:space="preserve">Знания: </w:t>
      </w:r>
      <w:r w:rsidR="006957B2">
        <w:rPr>
          <w:sz w:val="28"/>
          <w:szCs w:val="28"/>
        </w:rPr>
        <w:t xml:space="preserve">основных </w:t>
      </w:r>
      <w:r w:rsidRPr="00126DE1">
        <w:rPr>
          <w:sz w:val="28"/>
          <w:szCs w:val="28"/>
        </w:rPr>
        <w:t xml:space="preserve">принципов </w:t>
      </w:r>
      <w:r w:rsidR="006957B2">
        <w:rPr>
          <w:sz w:val="28"/>
          <w:szCs w:val="28"/>
        </w:rPr>
        <w:t xml:space="preserve">структурного программирования и </w:t>
      </w:r>
      <w:r w:rsidRPr="00126DE1">
        <w:rPr>
          <w:sz w:val="28"/>
          <w:szCs w:val="28"/>
        </w:rPr>
        <w:t xml:space="preserve">построения </w:t>
      </w:r>
      <w:r w:rsidR="006957B2">
        <w:rPr>
          <w:sz w:val="28"/>
          <w:szCs w:val="28"/>
        </w:rPr>
        <w:t xml:space="preserve">простых </w:t>
      </w:r>
      <w:r w:rsidRPr="00126DE1">
        <w:rPr>
          <w:sz w:val="28"/>
          <w:szCs w:val="28"/>
        </w:rPr>
        <w:t>алгоритмов</w:t>
      </w:r>
      <w:r w:rsidR="006957B2">
        <w:rPr>
          <w:sz w:val="28"/>
          <w:szCs w:val="28"/>
        </w:rPr>
        <w:t xml:space="preserve"> с их записью на псевдоязыке</w:t>
      </w:r>
      <w:r w:rsidRPr="00126DE1">
        <w:rPr>
          <w:sz w:val="28"/>
          <w:szCs w:val="28"/>
        </w:rPr>
        <w:t>.</w:t>
      </w: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>Умения: формировать</w:t>
      </w:r>
      <w:r w:rsidR="006957B2">
        <w:rPr>
          <w:sz w:val="28"/>
          <w:szCs w:val="28"/>
        </w:rPr>
        <w:t xml:space="preserve"> простые </w:t>
      </w:r>
      <w:r w:rsidRPr="00126DE1">
        <w:rPr>
          <w:sz w:val="28"/>
          <w:szCs w:val="28"/>
        </w:rPr>
        <w:t xml:space="preserve"> алгоритмы </w:t>
      </w:r>
      <w:r w:rsidR="008D6440">
        <w:rPr>
          <w:sz w:val="28"/>
          <w:szCs w:val="28"/>
        </w:rPr>
        <w:t>решения задач</w:t>
      </w:r>
      <w:r w:rsidRPr="00126DE1">
        <w:rPr>
          <w:sz w:val="28"/>
          <w:szCs w:val="28"/>
        </w:rPr>
        <w:t>.</w:t>
      </w: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 w:rsidRPr="00126DE1">
        <w:rPr>
          <w:sz w:val="28"/>
          <w:szCs w:val="28"/>
        </w:rPr>
        <w:t xml:space="preserve">Владения: методами составления </w:t>
      </w:r>
      <w:r w:rsidR="006957B2">
        <w:rPr>
          <w:sz w:val="28"/>
          <w:szCs w:val="28"/>
        </w:rPr>
        <w:t>п</w:t>
      </w:r>
      <w:r w:rsidRPr="00126DE1">
        <w:rPr>
          <w:sz w:val="28"/>
          <w:szCs w:val="28"/>
        </w:rPr>
        <w:t xml:space="preserve">рограмм </w:t>
      </w:r>
      <w:r w:rsidR="006957B2">
        <w:rPr>
          <w:sz w:val="28"/>
          <w:szCs w:val="28"/>
        </w:rPr>
        <w:t xml:space="preserve">для </w:t>
      </w:r>
      <w:r w:rsidRPr="00126DE1">
        <w:rPr>
          <w:sz w:val="28"/>
          <w:szCs w:val="28"/>
        </w:rPr>
        <w:t>решения задач обработки и</w:t>
      </w:r>
      <w:r w:rsidRPr="00126DE1">
        <w:rPr>
          <w:sz w:val="28"/>
          <w:szCs w:val="28"/>
        </w:rPr>
        <w:t>н</w:t>
      </w:r>
      <w:r w:rsidRPr="00126DE1">
        <w:rPr>
          <w:sz w:val="28"/>
          <w:szCs w:val="28"/>
        </w:rPr>
        <w:t>формации.</w:t>
      </w:r>
    </w:p>
    <w:p w:rsidR="00F901C1" w:rsidRPr="00126DE1" w:rsidRDefault="00F901C1" w:rsidP="00F901C1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</w:p>
    <w:p w:rsidR="00C25D16" w:rsidRDefault="006957B2" w:rsidP="00C25D16">
      <w:pPr>
        <w:tabs>
          <w:tab w:val="left" w:pos="9072"/>
        </w:tabs>
        <w:suppressAutoHyphens w:val="0"/>
        <w:jc w:val="both"/>
        <w:rPr>
          <w:b/>
          <w:sz w:val="28"/>
          <w:szCs w:val="28"/>
        </w:rPr>
      </w:pPr>
      <w:r>
        <w:rPr>
          <w:sz w:val="28"/>
          <w:szCs w:val="28"/>
        </w:rPr>
        <w:t>из курса</w:t>
      </w:r>
      <w:r w:rsidR="00F901C1" w:rsidRPr="00126DE1">
        <w:rPr>
          <w:sz w:val="28"/>
          <w:szCs w:val="28"/>
        </w:rPr>
        <w:t xml:space="preserve">  </w:t>
      </w:r>
      <w:r w:rsidR="00F901C1" w:rsidRPr="006957B2">
        <w:rPr>
          <w:b/>
          <w:sz w:val="28"/>
          <w:szCs w:val="28"/>
        </w:rPr>
        <w:t>«</w:t>
      </w:r>
      <w:r w:rsidR="00C25D16">
        <w:rPr>
          <w:b/>
          <w:sz w:val="28"/>
          <w:szCs w:val="28"/>
        </w:rPr>
        <w:t xml:space="preserve">Теория вероятностей и математическая статистика» </w:t>
      </w:r>
    </w:p>
    <w:p w:rsidR="00C25D16" w:rsidRDefault="00C25D16" w:rsidP="00C25D16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 w:rsidRPr="00C25D16">
        <w:rPr>
          <w:sz w:val="28"/>
          <w:szCs w:val="28"/>
        </w:rPr>
        <w:t>Знания</w:t>
      </w:r>
      <w:r>
        <w:rPr>
          <w:sz w:val="28"/>
          <w:szCs w:val="28"/>
        </w:rPr>
        <w:t>: числовых характеристик случайных величин, методов описания ди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кретных и непрерывных случайных величин;</w:t>
      </w:r>
    </w:p>
    <w:p w:rsidR="00C25D16" w:rsidRDefault="00C25D16" w:rsidP="00C25D16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>Умения: формировать аналитические выражения для оценки характеристик случайных величин;</w:t>
      </w:r>
    </w:p>
    <w:p w:rsidR="00C25D16" w:rsidRPr="00C25D16" w:rsidRDefault="00C25D16" w:rsidP="00C25D16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>Владения: методами статистических оценок, методами получения корреляц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онных функций случайных процессов.  </w:t>
      </w:r>
    </w:p>
    <w:p w:rsidR="00C25D16" w:rsidRDefault="00C25D16" w:rsidP="00C25D16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</w:p>
    <w:p w:rsidR="00C25D16" w:rsidRDefault="00C25D16" w:rsidP="00C25D16">
      <w:pPr>
        <w:tabs>
          <w:tab w:val="left" w:pos="9072"/>
        </w:tabs>
        <w:suppressAutoHyphens w:val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из курса </w:t>
      </w:r>
      <w:r w:rsidRPr="00C9633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Системный анализ </w:t>
      </w:r>
      <w:r w:rsidRPr="00C9633D">
        <w:rPr>
          <w:b/>
          <w:sz w:val="28"/>
          <w:szCs w:val="28"/>
        </w:rPr>
        <w:t>»</w:t>
      </w:r>
    </w:p>
    <w:p w:rsidR="00C25D16" w:rsidRDefault="00C25D16" w:rsidP="00C25D16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>Знания: теории функций действительного и комплексного переменного, прео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разования Фурье, Лапласа.</w:t>
      </w:r>
    </w:p>
    <w:p w:rsidR="00C25D16" w:rsidRPr="00230F1A" w:rsidRDefault="00C25D16" w:rsidP="00C25D16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Умения:  формировать аналитические выражения, выполнять анализ функций действительного и комплексного переменного. </w:t>
      </w:r>
    </w:p>
    <w:p w:rsidR="00C25D16" w:rsidRPr="00C9633D" w:rsidRDefault="00C25D16" w:rsidP="00C25D16">
      <w:pPr>
        <w:tabs>
          <w:tab w:val="left" w:pos="9072"/>
        </w:tabs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>Владения: методами получения преобразований Фурье и Лапласа.</w:t>
      </w:r>
    </w:p>
    <w:p w:rsidR="00C25D16" w:rsidRDefault="00C25D16" w:rsidP="00F901C1">
      <w:pPr>
        <w:pStyle w:val="af"/>
        <w:spacing w:line="240" w:lineRule="auto"/>
        <w:rPr>
          <w:szCs w:val="28"/>
        </w:rPr>
      </w:pPr>
    </w:p>
    <w:p w:rsidR="00C25D16" w:rsidRDefault="00C25D16" w:rsidP="00C25D16">
      <w:pPr>
        <w:pStyle w:val="af"/>
        <w:spacing w:line="240" w:lineRule="auto"/>
        <w:jc w:val="left"/>
        <w:rPr>
          <w:szCs w:val="28"/>
        </w:rPr>
      </w:pPr>
    </w:p>
    <w:p w:rsidR="00F901C1" w:rsidRPr="00126DE1" w:rsidRDefault="00F901C1" w:rsidP="00F901C1">
      <w:pPr>
        <w:pStyle w:val="af"/>
        <w:spacing w:line="240" w:lineRule="auto"/>
        <w:rPr>
          <w:i/>
          <w:szCs w:val="28"/>
        </w:rPr>
      </w:pPr>
      <w:r w:rsidRPr="00126DE1">
        <w:rPr>
          <w:szCs w:val="28"/>
        </w:rPr>
        <w:t>Перечень последующих учебных дисциплин, для которых необходимы знания, умения и владения, формируемые данной учебной дисциплиной:</w:t>
      </w:r>
    </w:p>
    <w:p w:rsidR="00F901C1" w:rsidRPr="00126DE1" w:rsidRDefault="00F901C1" w:rsidP="00F901C1">
      <w:pPr>
        <w:pStyle w:val="a0"/>
        <w:spacing w:line="240" w:lineRule="auto"/>
        <w:rPr>
          <w:szCs w:val="28"/>
        </w:rPr>
      </w:pPr>
      <w:r w:rsidRPr="00126DE1">
        <w:rPr>
          <w:szCs w:val="28"/>
        </w:rPr>
        <w:t>«</w:t>
      </w:r>
      <w:r w:rsidR="009E6812">
        <w:rPr>
          <w:szCs w:val="28"/>
        </w:rPr>
        <w:t xml:space="preserve">Управление </w:t>
      </w:r>
      <w:r w:rsidR="009E6812">
        <w:rPr>
          <w:szCs w:val="28"/>
          <w:lang w:val="en-US"/>
        </w:rPr>
        <w:t>IT-</w:t>
      </w:r>
      <w:r w:rsidR="009E6812">
        <w:rPr>
          <w:szCs w:val="28"/>
        </w:rPr>
        <w:t>проектами</w:t>
      </w:r>
      <w:r w:rsidRPr="00126DE1">
        <w:rPr>
          <w:szCs w:val="28"/>
        </w:rPr>
        <w:t>»;</w:t>
      </w:r>
    </w:p>
    <w:p w:rsidR="00F901C1" w:rsidRDefault="00F901C1" w:rsidP="00F901C1">
      <w:pPr>
        <w:pStyle w:val="a0"/>
        <w:spacing w:line="240" w:lineRule="auto"/>
        <w:rPr>
          <w:szCs w:val="28"/>
        </w:rPr>
      </w:pPr>
      <w:r w:rsidRPr="00126DE1">
        <w:rPr>
          <w:szCs w:val="28"/>
        </w:rPr>
        <w:t>«</w:t>
      </w:r>
      <w:r w:rsidR="009E6812">
        <w:rPr>
          <w:szCs w:val="28"/>
        </w:rPr>
        <w:t>Анализ и синтез информационных систем</w:t>
      </w:r>
      <w:r w:rsidRPr="00126DE1">
        <w:rPr>
          <w:szCs w:val="28"/>
        </w:rPr>
        <w:t>»;</w:t>
      </w:r>
    </w:p>
    <w:p w:rsidR="008D6440" w:rsidRDefault="008D6440" w:rsidP="00F901C1">
      <w:pPr>
        <w:pStyle w:val="a0"/>
        <w:spacing w:line="240" w:lineRule="auto"/>
        <w:rPr>
          <w:szCs w:val="28"/>
        </w:rPr>
      </w:pPr>
      <w:r>
        <w:rPr>
          <w:szCs w:val="28"/>
        </w:rPr>
        <w:t>«</w:t>
      </w:r>
      <w:r w:rsidR="009E6812">
        <w:rPr>
          <w:szCs w:val="28"/>
        </w:rPr>
        <w:t>Методы и средства проектирования информационных систем и технол</w:t>
      </w:r>
      <w:r w:rsidR="009E6812">
        <w:rPr>
          <w:szCs w:val="28"/>
        </w:rPr>
        <w:t>о</w:t>
      </w:r>
      <w:r w:rsidR="009E6812">
        <w:rPr>
          <w:szCs w:val="28"/>
        </w:rPr>
        <w:t>гий</w:t>
      </w:r>
      <w:r>
        <w:rPr>
          <w:szCs w:val="28"/>
        </w:rPr>
        <w:t>»</w:t>
      </w:r>
    </w:p>
    <w:p w:rsidR="003F42B0" w:rsidRDefault="003F42B0" w:rsidP="00F901C1">
      <w:pPr>
        <w:pStyle w:val="a0"/>
        <w:spacing w:line="240" w:lineRule="auto"/>
        <w:rPr>
          <w:szCs w:val="28"/>
        </w:rPr>
      </w:pPr>
      <w:r>
        <w:rPr>
          <w:szCs w:val="28"/>
        </w:rPr>
        <w:t>«Инструментальные средства информационных систем»</w:t>
      </w:r>
    </w:p>
    <w:p w:rsidR="003F42B0" w:rsidRDefault="003F42B0">
      <w:pPr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E6812" w:rsidRDefault="009E6812">
      <w:pPr>
        <w:suppressAutoHyphens w:val="0"/>
        <w:rPr>
          <w:b/>
          <w:sz w:val="28"/>
          <w:szCs w:val="28"/>
        </w:rPr>
      </w:pPr>
    </w:p>
    <w:p w:rsidR="00F901C1" w:rsidRPr="00126DE1" w:rsidRDefault="00F901C1" w:rsidP="00F901C1">
      <w:pPr>
        <w:ind w:firstLine="540"/>
        <w:jc w:val="both"/>
        <w:rPr>
          <w:b/>
          <w:sz w:val="28"/>
          <w:szCs w:val="28"/>
        </w:rPr>
      </w:pPr>
      <w:r w:rsidRPr="00126DE1">
        <w:rPr>
          <w:b/>
          <w:sz w:val="28"/>
          <w:szCs w:val="28"/>
        </w:rPr>
        <w:t>1.3 Объем дисциплины в зачетных единицах с указанием количества академических или астрономических часов и видов учебных занятий.</w:t>
      </w:r>
    </w:p>
    <w:p w:rsidR="00F901C1" w:rsidRPr="00126DE1" w:rsidRDefault="00F901C1" w:rsidP="00F901C1">
      <w:pPr>
        <w:rPr>
          <w:b/>
          <w:sz w:val="28"/>
          <w:szCs w:val="28"/>
          <w:u w:val="single"/>
        </w:rPr>
      </w:pPr>
    </w:p>
    <w:tbl>
      <w:tblPr>
        <w:tblW w:w="0" w:type="auto"/>
        <w:tblInd w:w="268" w:type="dxa"/>
        <w:tblLayout w:type="fixed"/>
        <w:tblLook w:val="0000" w:firstRow="0" w:lastRow="0" w:firstColumn="0" w:lastColumn="0" w:noHBand="0" w:noVBand="0"/>
      </w:tblPr>
      <w:tblGrid>
        <w:gridCol w:w="1620"/>
        <w:gridCol w:w="4860"/>
        <w:gridCol w:w="900"/>
        <w:gridCol w:w="900"/>
        <w:gridCol w:w="919"/>
      </w:tblGrid>
      <w:tr w:rsidR="00F901C1" w:rsidRPr="00126DE1"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Индекс по учебному  плану</w:t>
            </w:r>
          </w:p>
        </w:tc>
        <w:tc>
          <w:tcPr>
            <w:tcW w:w="4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126DE1" w:rsidRDefault="00F901C1" w:rsidP="00AE67DD">
            <w:pPr>
              <w:snapToGrid w:val="0"/>
              <w:jc w:val="center"/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Цикл</w:t>
            </w:r>
          </w:p>
        </w:tc>
        <w:tc>
          <w:tcPr>
            <w:tcW w:w="2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Компонент</w:t>
            </w:r>
          </w:p>
        </w:tc>
      </w:tr>
      <w:tr w:rsidR="00F901C1" w:rsidRPr="00126DE1">
        <w:trPr>
          <w:cantSplit/>
          <w:trHeight w:val="1817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4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Базовая часть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 xml:space="preserve">вариативная часть 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 xml:space="preserve"> по выбору студента </w:t>
            </w:r>
          </w:p>
        </w:tc>
      </w:tr>
      <w:tr w:rsidR="00F901C1" w:rsidRPr="00126DE1"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324FB0" w:rsidRDefault="00F901C1" w:rsidP="00B07D8B">
            <w:pPr>
              <w:ind w:left="113" w:right="113"/>
              <w:rPr>
                <w:sz w:val="20"/>
                <w:szCs w:val="20"/>
              </w:rPr>
            </w:pPr>
          </w:p>
          <w:p w:rsidR="00F901C1" w:rsidRPr="007028C4" w:rsidRDefault="00F901C1" w:rsidP="009E6812">
            <w:pPr>
              <w:ind w:left="113" w:right="113"/>
              <w:rPr>
                <w:sz w:val="20"/>
                <w:szCs w:val="20"/>
                <w:lang w:val="en-US"/>
              </w:rPr>
            </w:pPr>
            <w:r w:rsidRPr="00324FB0">
              <w:rPr>
                <w:sz w:val="20"/>
                <w:szCs w:val="20"/>
              </w:rPr>
              <w:t xml:space="preserve">Б </w:t>
            </w:r>
            <w:r w:rsidR="009E6812">
              <w:rPr>
                <w:sz w:val="20"/>
                <w:szCs w:val="20"/>
              </w:rPr>
              <w:t>1-3</w:t>
            </w:r>
            <w:r w:rsidRPr="00324FB0">
              <w:rPr>
                <w:sz w:val="20"/>
                <w:szCs w:val="20"/>
              </w:rPr>
              <w:t>.</w:t>
            </w:r>
            <w:r w:rsidR="009E6812">
              <w:rPr>
                <w:sz w:val="20"/>
                <w:szCs w:val="20"/>
              </w:rPr>
              <w:t>Б</w:t>
            </w:r>
            <w:r w:rsidRPr="00324FB0">
              <w:rPr>
                <w:sz w:val="20"/>
                <w:szCs w:val="20"/>
              </w:rPr>
              <w:t>.0</w:t>
            </w:r>
            <w:r w:rsidR="009E6812">
              <w:rPr>
                <w:sz w:val="20"/>
                <w:szCs w:val="20"/>
              </w:rPr>
              <w:t>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 xml:space="preserve"> Гуманитарный и социальный</w:t>
            </w:r>
          </w:p>
          <w:p w:rsidR="00F901C1" w:rsidRPr="00126DE1" w:rsidRDefault="00F901C1" w:rsidP="00B07D8B">
            <w:pPr>
              <w:ind w:left="113" w:right="113"/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 xml:space="preserve"> и экономический  цикл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</w:p>
        </w:tc>
      </w:tr>
      <w:tr w:rsidR="00F901C1" w:rsidRPr="00126DE1"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 xml:space="preserve"> Математический и  естественнонаучный цикл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</w:p>
        </w:tc>
      </w:tr>
      <w:tr w:rsidR="00F901C1" w:rsidRPr="00126DE1"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  <w:r w:rsidRPr="00126DE1">
              <w:rPr>
                <w:sz w:val="28"/>
                <w:szCs w:val="28"/>
              </w:rPr>
              <w:t>Профессиональный цикл</w:t>
            </w:r>
          </w:p>
          <w:p w:rsidR="00F901C1" w:rsidRPr="00126DE1" w:rsidRDefault="00F901C1" w:rsidP="00B07D8B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126DE1" w:rsidRDefault="009E6812" w:rsidP="009E6812">
            <w:pPr>
              <w:snapToGrid w:val="0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C1" w:rsidRPr="00126DE1" w:rsidRDefault="00F901C1" w:rsidP="00B07D8B">
            <w:pPr>
              <w:snapToGrid w:val="0"/>
              <w:ind w:left="113" w:right="113"/>
              <w:rPr>
                <w:sz w:val="28"/>
                <w:szCs w:val="28"/>
              </w:rPr>
            </w:pPr>
          </w:p>
        </w:tc>
      </w:tr>
    </w:tbl>
    <w:p w:rsidR="00F901C1" w:rsidRPr="00126DE1" w:rsidRDefault="00F901C1" w:rsidP="00F901C1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540"/>
        <w:gridCol w:w="540"/>
        <w:gridCol w:w="720"/>
        <w:gridCol w:w="720"/>
        <w:gridCol w:w="720"/>
        <w:gridCol w:w="720"/>
        <w:gridCol w:w="720"/>
        <w:gridCol w:w="741"/>
        <w:gridCol w:w="634"/>
        <w:gridCol w:w="1887"/>
      </w:tblGrid>
      <w:tr w:rsidR="00F901C1" w:rsidRPr="00036EC9"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036EC9" w:rsidRDefault="00574E9A" w:rsidP="00B07D8B">
            <w:pPr>
              <w:snapToGrid w:val="0"/>
            </w:pPr>
            <w:r>
              <w:rPr>
                <w:b/>
                <w:sz w:val="28"/>
                <w:szCs w:val="28"/>
                <w:u w:val="single"/>
              </w:rPr>
              <w:br w:type="page"/>
            </w:r>
            <w:r w:rsidR="00F901C1" w:rsidRPr="00036EC9">
              <w:t xml:space="preserve">Форма </w:t>
            </w:r>
          </w:p>
          <w:p w:rsidR="00F901C1" w:rsidRPr="00036EC9" w:rsidRDefault="00072E62" w:rsidP="00B07D8B">
            <w:r w:rsidRPr="00036EC9">
              <w:t>О</w:t>
            </w:r>
            <w:r w:rsidR="00F901C1" w:rsidRPr="00036EC9">
              <w:t>бучения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F901C1" w:rsidRPr="00F21186" w:rsidRDefault="009E6812" w:rsidP="00F21186">
            <w:pPr>
              <w:snapToGrid w:val="0"/>
              <w:jc w:val="center"/>
            </w:pPr>
            <w:r w:rsidRPr="00F21186">
              <w:t>К</w:t>
            </w:r>
            <w:r w:rsidR="00F901C1" w:rsidRPr="00F21186">
              <w:t>урс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F901C1" w:rsidRPr="00F21186" w:rsidRDefault="00F901C1" w:rsidP="00F21186">
            <w:pPr>
              <w:snapToGrid w:val="0"/>
              <w:jc w:val="center"/>
            </w:pPr>
            <w:r w:rsidRPr="00F21186">
              <w:t>семестр</w:t>
            </w:r>
          </w:p>
        </w:tc>
        <w:tc>
          <w:tcPr>
            <w:tcW w:w="4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F21186" w:rsidRDefault="00F901C1" w:rsidP="00F21186">
            <w:pPr>
              <w:snapToGrid w:val="0"/>
              <w:jc w:val="center"/>
            </w:pPr>
            <w:r w:rsidRPr="00F21186">
              <w:t>Трудоемкость дисциплины в часах</w:t>
            </w:r>
          </w:p>
        </w:tc>
        <w:tc>
          <w:tcPr>
            <w:tcW w:w="18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901C1" w:rsidRPr="00036EC9" w:rsidRDefault="00F901C1" w:rsidP="00B07D8B">
            <w:pPr>
              <w:snapToGrid w:val="0"/>
              <w:ind w:left="113" w:right="113"/>
            </w:pPr>
            <w:r w:rsidRPr="00036EC9">
              <w:t>Форма</w:t>
            </w:r>
          </w:p>
          <w:p w:rsidR="00F901C1" w:rsidRPr="00036EC9" w:rsidRDefault="00F901C1" w:rsidP="00B07D8B">
            <w:pPr>
              <w:ind w:left="113" w:right="113"/>
            </w:pPr>
            <w:r w:rsidRPr="00036EC9">
              <w:t>итогового</w:t>
            </w:r>
          </w:p>
          <w:p w:rsidR="00F901C1" w:rsidRPr="00036EC9" w:rsidRDefault="00F901C1" w:rsidP="00B07D8B">
            <w:pPr>
              <w:ind w:left="113" w:right="113"/>
            </w:pPr>
            <w:r w:rsidRPr="00036EC9">
              <w:t>контроля</w:t>
            </w:r>
          </w:p>
        </w:tc>
      </w:tr>
      <w:tr w:rsidR="00F901C1" w:rsidRPr="00036EC9">
        <w:trPr>
          <w:cantSplit/>
          <w:trHeight w:val="1834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036EC9" w:rsidRDefault="00F901C1" w:rsidP="00B07D8B">
            <w:pPr>
              <w:snapToGrid w:val="0"/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F21186" w:rsidRDefault="00F901C1" w:rsidP="00F21186">
            <w:pPr>
              <w:snapToGrid w:val="0"/>
              <w:jc w:val="center"/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1C1" w:rsidRPr="00F21186" w:rsidRDefault="00F901C1" w:rsidP="00F21186">
            <w:pPr>
              <w:snapToGrid w:val="0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F901C1" w:rsidRPr="00F21186" w:rsidRDefault="00F901C1" w:rsidP="00F21186">
            <w:pPr>
              <w:snapToGrid w:val="0"/>
              <w:jc w:val="center"/>
            </w:pPr>
            <w:r w:rsidRPr="00F21186">
              <w:t>Всего часов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F901C1" w:rsidRPr="00F21186" w:rsidRDefault="00F901C1" w:rsidP="00F21186">
            <w:pPr>
              <w:snapToGrid w:val="0"/>
              <w:jc w:val="center"/>
            </w:pPr>
            <w:r w:rsidRPr="00F21186">
              <w:t>Аудиторных часов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F901C1" w:rsidRPr="00F21186" w:rsidRDefault="00F901C1" w:rsidP="00F21186">
            <w:pPr>
              <w:snapToGrid w:val="0"/>
              <w:jc w:val="center"/>
            </w:pPr>
            <w:r w:rsidRPr="00F21186">
              <w:t>Лекции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F901C1" w:rsidRPr="00F21186" w:rsidRDefault="00F901C1" w:rsidP="00F21186">
            <w:pPr>
              <w:snapToGrid w:val="0"/>
              <w:jc w:val="center"/>
            </w:pPr>
            <w:r w:rsidRPr="00F21186">
              <w:t>Семинарские (практически) занятия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F901C1" w:rsidRPr="00F21186" w:rsidRDefault="00F901C1" w:rsidP="00F21186">
            <w:pPr>
              <w:snapToGrid w:val="0"/>
              <w:jc w:val="center"/>
            </w:pPr>
            <w:r w:rsidRPr="00F21186">
              <w:t>Лабораторные занятия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F901C1" w:rsidRPr="00F21186" w:rsidRDefault="00F901C1" w:rsidP="00F21186">
            <w:pPr>
              <w:snapToGrid w:val="0"/>
              <w:jc w:val="center"/>
            </w:pPr>
            <w:r w:rsidRPr="00F21186">
              <w:t>Курсовая</w:t>
            </w:r>
          </w:p>
          <w:p w:rsidR="00F901C1" w:rsidRPr="00F21186" w:rsidRDefault="00F901C1" w:rsidP="00F21186">
            <w:pPr>
              <w:jc w:val="center"/>
            </w:pPr>
            <w:r w:rsidRPr="00F21186">
              <w:t>Работа (проект)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F901C1" w:rsidRPr="00F21186" w:rsidRDefault="00F901C1" w:rsidP="00F21186">
            <w:pPr>
              <w:snapToGrid w:val="0"/>
              <w:jc w:val="center"/>
            </w:pPr>
            <w:r w:rsidRPr="00F21186">
              <w:t>Самостоятельная работа</w:t>
            </w:r>
          </w:p>
        </w:tc>
        <w:tc>
          <w:tcPr>
            <w:tcW w:w="18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1C1" w:rsidRPr="00036EC9" w:rsidRDefault="00F901C1" w:rsidP="00B07D8B">
            <w:pPr>
              <w:snapToGrid w:val="0"/>
              <w:ind w:right="113"/>
            </w:pPr>
          </w:p>
        </w:tc>
      </w:tr>
      <w:tr w:rsidR="00F901C1" w:rsidRPr="00036EC9">
        <w:trPr>
          <w:cantSplit/>
          <w:trHeight w:val="24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901C1" w:rsidRPr="00036EC9" w:rsidRDefault="00F901C1" w:rsidP="00B07D8B">
            <w:pPr>
              <w:snapToGrid w:val="0"/>
            </w:pPr>
            <w:r w:rsidRPr="00036EC9">
              <w:t>Очная</w:t>
            </w:r>
          </w:p>
          <w:p w:rsidR="00F901C1" w:rsidRPr="00036EC9" w:rsidRDefault="00F901C1" w:rsidP="00B07D8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036EC9" w:rsidRDefault="008903F0" w:rsidP="009E6812">
            <w:pPr>
              <w:snapToGrid w:val="0"/>
              <w:jc w:val="center"/>
            </w:pPr>
            <w: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036EC9" w:rsidRDefault="002F37E0" w:rsidP="009E6812">
            <w:pPr>
              <w:snapToGrid w:val="0"/>
              <w:jc w:val="center"/>
            </w:pPr>
            <w: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036EC9" w:rsidRDefault="00366DB7" w:rsidP="009E6812">
            <w:pPr>
              <w:snapToGrid w:val="0"/>
              <w:jc w:val="center"/>
            </w:pPr>
            <w:r>
              <w:t>144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036EC9" w:rsidRDefault="00366DB7" w:rsidP="009E6812">
            <w:pPr>
              <w:snapToGrid w:val="0"/>
              <w:jc w:val="center"/>
            </w:pPr>
            <w:r>
              <w:t>60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036EC9" w:rsidRDefault="00366DB7" w:rsidP="009E6812">
            <w:pPr>
              <w:snapToGrid w:val="0"/>
              <w:jc w:val="center"/>
            </w:pPr>
            <w:r>
              <w:t>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036EC9" w:rsidRDefault="002F37E0" w:rsidP="009E6812">
            <w:pPr>
              <w:snapToGrid w:val="0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036EC9" w:rsidRDefault="00366DB7" w:rsidP="009E6812">
            <w:pPr>
              <w:snapToGrid w:val="0"/>
              <w:jc w:val="center"/>
            </w:pPr>
            <w:r>
              <w:t>30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036EC9" w:rsidRDefault="002F37E0" w:rsidP="009E6812">
            <w:pPr>
              <w:snapToGrid w:val="0"/>
              <w:jc w:val="center"/>
            </w:pPr>
            <w:r>
              <w:t>-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1C1" w:rsidRPr="00036EC9" w:rsidRDefault="00366DB7" w:rsidP="009E6812">
            <w:pPr>
              <w:snapToGrid w:val="0"/>
              <w:jc w:val="center"/>
            </w:pPr>
            <w:r>
              <w:t>84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1C1" w:rsidRPr="00036EC9" w:rsidRDefault="002F37E0" w:rsidP="009E6812">
            <w:pPr>
              <w:snapToGrid w:val="0"/>
              <w:jc w:val="center"/>
            </w:pPr>
            <w:r>
              <w:t>экзамен</w:t>
            </w:r>
          </w:p>
        </w:tc>
      </w:tr>
      <w:tr w:rsidR="008903F0" w:rsidRPr="00036EC9">
        <w:trPr>
          <w:cantSplit/>
          <w:trHeight w:val="24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03F0" w:rsidRPr="00036EC9" w:rsidRDefault="008903F0" w:rsidP="00B07D8B">
            <w:pPr>
              <w:snapToGrid w:val="0"/>
            </w:pPr>
            <w:r w:rsidRPr="00036EC9">
              <w:t>Заочная</w:t>
            </w:r>
          </w:p>
          <w:p w:rsidR="008903F0" w:rsidRPr="00036EC9" w:rsidRDefault="008903F0" w:rsidP="00B07D8B">
            <w:pPr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03F0" w:rsidRPr="00036EC9" w:rsidRDefault="00A245FE" w:rsidP="00C25D16">
            <w:pPr>
              <w:snapToGrid w:val="0"/>
              <w:jc w:val="center"/>
            </w:pPr>
            <w: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03F0" w:rsidRPr="00036EC9" w:rsidRDefault="008903F0" w:rsidP="00C25D16">
            <w:pPr>
              <w:snapToGrid w:val="0"/>
              <w:jc w:val="center"/>
            </w:pPr>
            <w:r>
              <w:t>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03F0" w:rsidRPr="00036EC9" w:rsidRDefault="008903F0" w:rsidP="00C25D16">
            <w:pPr>
              <w:snapToGrid w:val="0"/>
              <w:jc w:val="center"/>
            </w:pPr>
            <w:r>
              <w:t>144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03F0" w:rsidRPr="00036EC9" w:rsidRDefault="008903F0" w:rsidP="00C25D16">
            <w:pPr>
              <w:snapToGrid w:val="0"/>
              <w:jc w:val="center"/>
            </w:pPr>
            <w:r>
              <w:t>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03F0" w:rsidRPr="00036EC9" w:rsidRDefault="008903F0" w:rsidP="00C25D16">
            <w:pPr>
              <w:snapToGrid w:val="0"/>
              <w:jc w:val="center"/>
            </w:pPr>
            <w: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03F0" w:rsidRPr="00FF2709" w:rsidRDefault="00FF2709" w:rsidP="00C25D1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03F0" w:rsidRPr="00FF2709" w:rsidRDefault="00FF2709" w:rsidP="00C25D1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03F0" w:rsidRPr="00036EC9" w:rsidRDefault="002F37E0" w:rsidP="00C25D16">
            <w:pPr>
              <w:snapToGrid w:val="0"/>
              <w:jc w:val="center"/>
            </w:pPr>
            <w:r>
              <w:t>-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03F0" w:rsidRPr="00036EC9" w:rsidRDefault="008903F0" w:rsidP="00C25D16">
            <w:pPr>
              <w:snapToGrid w:val="0"/>
              <w:jc w:val="center"/>
            </w:pPr>
            <w:r>
              <w:t>134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3F0" w:rsidRPr="00036EC9" w:rsidRDefault="008903F0" w:rsidP="00C25D16">
            <w:pPr>
              <w:snapToGrid w:val="0"/>
              <w:jc w:val="center"/>
            </w:pPr>
            <w:r>
              <w:t>экзамен</w:t>
            </w:r>
          </w:p>
        </w:tc>
      </w:tr>
    </w:tbl>
    <w:p w:rsidR="00036EC9" w:rsidRDefault="00036EC9" w:rsidP="00F901C1"/>
    <w:p w:rsidR="002D7618" w:rsidRDefault="002D7618" w:rsidP="00F901C1"/>
    <w:p w:rsidR="0074084A" w:rsidRPr="00126DE1" w:rsidRDefault="0074084A" w:rsidP="00F745DE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Cs w:val="0"/>
          <w:sz w:val="28"/>
          <w:szCs w:val="28"/>
        </w:rPr>
      </w:pPr>
      <w:bookmarkStart w:id="3" w:name="_Toc414797547"/>
      <w:bookmarkStart w:id="4" w:name="_Toc414871584"/>
      <w:r w:rsidRPr="00126DE1">
        <w:rPr>
          <w:rFonts w:ascii="Times New Roman" w:hAnsi="Times New Roman" w:cs="Times New Roman"/>
          <w:bCs w:val="0"/>
          <w:sz w:val="28"/>
          <w:szCs w:val="28"/>
        </w:rPr>
        <w:t>2. СОДЕРЖАНИЕ И СТРУКТУРА УЧЕБНОЙ ДИСЦИПЛИНЫ</w:t>
      </w:r>
      <w:bookmarkEnd w:id="3"/>
      <w:bookmarkEnd w:id="4"/>
    </w:p>
    <w:p w:rsidR="0074084A" w:rsidRPr="00126DE1" w:rsidRDefault="0074084A" w:rsidP="0074084A">
      <w:pPr>
        <w:ind w:firstLine="540"/>
        <w:rPr>
          <w:sz w:val="28"/>
          <w:szCs w:val="28"/>
        </w:rPr>
      </w:pPr>
    </w:p>
    <w:p w:rsidR="0074084A" w:rsidRDefault="0074084A" w:rsidP="00F745DE">
      <w:pPr>
        <w:ind w:firstLine="540"/>
        <w:rPr>
          <w:b/>
          <w:sz w:val="28"/>
          <w:szCs w:val="28"/>
        </w:rPr>
      </w:pPr>
      <w:r w:rsidRPr="00126DE1">
        <w:rPr>
          <w:b/>
          <w:sz w:val="28"/>
          <w:szCs w:val="28"/>
        </w:rPr>
        <w:t>2.1. Содержание учебной дисциплины</w:t>
      </w:r>
    </w:p>
    <w:p w:rsidR="0008350F" w:rsidRPr="00766D00" w:rsidRDefault="0008350F" w:rsidP="0074084A">
      <w:pPr>
        <w:ind w:firstLine="540"/>
        <w:jc w:val="both"/>
        <w:rPr>
          <w:b/>
          <w:sz w:val="28"/>
          <w:szCs w:val="28"/>
        </w:rPr>
      </w:pPr>
    </w:p>
    <w:p w:rsidR="0008350F" w:rsidRPr="00766D00" w:rsidRDefault="00766D00" w:rsidP="00766D00">
      <w:pPr>
        <w:pStyle w:val="13"/>
        <w:tabs>
          <w:tab w:val="left" w:pos="480"/>
          <w:tab w:val="right" w:leader="dot" w:pos="9798"/>
        </w:tabs>
        <w:jc w:val="left"/>
      </w:pPr>
      <w:r>
        <w:t xml:space="preserve">Раздел </w:t>
      </w:r>
      <w:r w:rsidR="0008350F" w:rsidRPr="00766D00">
        <w:fldChar w:fldCharType="begin"/>
      </w:r>
      <w:r w:rsidR="0008350F" w:rsidRPr="00766D00">
        <w:instrText xml:space="preserve"> TOC \o "1-3" \u </w:instrText>
      </w:r>
      <w:r w:rsidR="0008350F" w:rsidRPr="00766D00">
        <w:fldChar w:fldCharType="separate"/>
      </w:r>
      <w:r w:rsidR="0008350F" w:rsidRPr="00766D00">
        <w:t>1</w:t>
      </w:r>
      <w:r>
        <w:t>. П</w:t>
      </w:r>
      <w:r w:rsidR="0008350F" w:rsidRPr="00766D00">
        <w:t>ОНЯТИЕ ИНФОРМАЦИИ И ИНФОРМАЦИОННОГО ПРОЦЕССА</w:t>
      </w:r>
    </w:p>
    <w:p w:rsidR="00766D00" w:rsidRDefault="00766D00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</w:t>
      </w:r>
      <w:r w:rsidR="00DE1C19">
        <w:rPr>
          <w:noProof/>
          <w:sz w:val="28"/>
          <w:szCs w:val="28"/>
        </w:rPr>
        <w:t>1.</w:t>
      </w:r>
      <w:r>
        <w:rPr>
          <w:noProof/>
          <w:sz w:val="28"/>
          <w:szCs w:val="28"/>
        </w:rPr>
        <w:t xml:space="preserve">1. </w:t>
      </w:r>
      <w:r w:rsidR="0008350F" w:rsidRPr="00766D00">
        <w:rPr>
          <w:noProof/>
          <w:sz w:val="28"/>
          <w:szCs w:val="28"/>
        </w:rPr>
        <w:t>Сущность информационного процесса</w:t>
      </w:r>
    </w:p>
    <w:p w:rsidR="0008350F" w:rsidRPr="00766D00" w:rsidRDefault="00766D00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</w:t>
      </w:r>
      <w:r w:rsidR="00DE1C19">
        <w:rPr>
          <w:noProof/>
          <w:sz w:val="28"/>
          <w:szCs w:val="28"/>
        </w:rPr>
        <w:t>1.</w:t>
      </w:r>
      <w:r w:rsidR="0008350F" w:rsidRPr="00766D00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. </w:t>
      </w:r>
      <w:r w:rsidR="0008350F" w:rsidRPr="00766D00">
        <w:rPr>
          <w:noProof/>
          <w:sz w:val="28"/>
          <w:szCs w:val="28"/>
        </w:rPr>
        <w:t>Информация. Ее виды. Данные</w:t>
      </w:r>
      <w:r w:rsidR="00DE1C19">
        <w:rPr>
          <w:noProof/>
          <w:sz w:val="28"/>
          <w:szCs w:val="28"/>
        </w:rPr>
        <w:t xml:space="preserve">. </w:t>
      </w:r>
      <w:r w:rsidR="0008350F" w:rsidRPr="00766D00">
        <w:rPr>
          <w:noProof/>
          <w:sz w:val="28"/>
          <w:szCs w:val="28"/>
        </w:rPr>
        <w:t>Этапы обращения информации</w:t>
      </w:r>
    </w:p>
    <w:p w:rsidR="0008350F" w:rsidRPr="00766D00" w:rsidRDefault="00766D00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</w:t>
      </w:r>
      <w:r w:rsidR="00DE1C19">
        <w:rPr>
          <w:noProof/>
          <w:sz w:val="28"/>
          <w:szCs w:val="28"/>
        </w:rPr>
        <w:t>1.3</w:t>
      </w:r>
      <w:r>
        <w:rPr>
          <w:noProof/>
          <w:sz w:val="28"/>
          <w:szCs w:val="28"/>
        </w:rPr>
        <w:t xml:space="preserve">. </w:t>
      </w:r>
      <w:r w:rsidR="0008350F" w:rsidRPr="00766D00">
        <w:rPr>
          <w:noProof/>
          <w:sz w:val="28"/>
          <w:szCs w:val="28"/>
        </w:rPr>
        <w:t>Понятие информационной системы</w:t>
      </w:r>
      <w:r w:rsidR="00DE1C19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 w:rsidR="0008350F" w:rsidRPr="00766D00">
        <w:rPr>
          <w:noProof/>
          <w:sz w:val="28"/>
          <w:szCs w:val="28"/>
        </w:rPr>
        <w:t>Структура системы передачи информации</w:t>
      </w:r>
    </w:p>
    <w:p w:rsidR="0008350F" w:rsidRPr="00766D00" w:rsidRDefault="00766D00" w:rsidP="00766D00">
      <w:pPr>
        <w:pStyle w:val="13"/>
        <w:tabs>
          <w:tab w:val="left" w:pos="480"/>
          <w:tab w:val="right" w:leader="dot" w:pos="9798"/>
        </w:tabs>
        <w:jc w:val="left"/>
      </w:pPr>
      <w:r>
        <w:t xml:space="preserve">Раздел </w:t>
      </w:r>
      <w:r w:rsidR="0008350F" w:rsidRPr="00766D00">
        <w:t>2</w:t>
      </w:r>
      <w:r>
        <w:t xml:space="preserve">. </w:t>
      </w:r>
      <w:r w:rsidR="0008350F" w:rsidRPr="00766D00">
        <w:t>МАТЕМАТИЧЕСКИЕ МОДЕЛИ СИГНАЛОВ</w:t>
      </w:r>
    </w:p>
    <w:p w:rsidR="0008350F" w:rsidRPr="00766D00" w:rsidRDefault="00DE1C19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Тема 2.</w:t>
      </w:r>
      <w:r w:rsidR="0008350F" w:rsidRPr="00766D00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 xml:space="preserve">. </w:t>
      </w:r>
      <w:r w:rsidR="0008350F" w:rsidRPr="00766D00">
        <w:rPr>
          <w:noProof/>
          <w:sz w:val="28"/>
          <w:szCs w:val="28"/>
        </w:rPr>
        <w:t>Понятие сигнала и его модели</w:t>
      </w:r>
    </w:p>
    <w:p w:rsidR="0008350F" w:rsidRPr="00766D00" w:rsidRDefault="00DE1C19" w:rsidP="002859D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2.2. </w:t>
      </w:r>
      <w:r w:rsidR="0008350F" w:rsidRPr="00766D00">
        <w:rPr>
          <w:noProof/>
          <w:sz w:val="28"/>
          <w:szCs w:val="28"/>
        </w:rPr>
        <w:t xml:space="preserve">Спектры </w:t>
      </w:r>
      <w:r>
        <w:rPr>
          <w:noProof/>
          <w:sz w:val="28"/>
          <w:szCs w:val="28"/>
        </w:rPr>
        <w:t xml:space="preserve">различных </w:t>
      </w:r>
      <w:r w:rsidR="0008350F" w:rsidRPr="00766D00">
        <w:rPr>
          <w:noProof/>
          <w:sz w:val="28"/>
          <w:szCs w:val="28"/>
        </w:rPr>
        <w:t xml:space="preserve"> сигналов</w:t>
      </w:r>
      <w:r>
        <w:rPr>
          <w:noProof/>
          <w:sz w:val="28"/>
          <w:szCs w:val="28"/>
        </w:rPr>
        <w:t xml:space="preserve">. </w:t>
      </w:r>
      <w:r w:rsidR="0008350F" w:rsidRPr="00766D00">
        <w:rPr>
          <w:noProof/>
          <w:sz w:val="28"/>
          <w:szCs w:val="28"/>
        </w:rPr>
        <w:t>Свойства преобразований Фурье</w:t>
      </w:r>
    </w:p>
    <w:p w:rsidR="00F47749" w:rsidRDefault="00DE1C19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Тема 2.3. </w:t>
      </w:r>
      <w:r w:rsidR="0008350F" w:rsidRPr="00766D00">
        <w:rPr>
          <w:noProof/>
          <w:sz w:val="28"/>
          <w:szCs w:val="28"/>
        </w:rPr>
        <w:t xml:space="preserve">Временная дискретизация непрерывных процессов </w:t>
      </w:r>
    </w:p>
    <w:p w:rsidR="0008350F" w:rsidRPr="00766D00" w:rsidRDefault="0008350F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 w:rsidRPr="00766D00">
        <w:rPr>
          <w:noProof/>
          <w:sz w:val="28"/>
          <w:szCs w:val="28"/>
        </w:rPr>
        <w:t>(теорема Котельникова)</w:t>
      </w:r>
      <w:r w:rsidR="00766D00" w:rsidRPr="00766D00">
        <w:rPr>
          <w:noProof/>
          <w:sz w:val="28"/>
          <w:szCs w:val="28"/>
        </w:rPr>
        <w:t xml:space="preserve"> </w:t>
      </w:r>
    </w:p>
    <w:p w:rsidR="0008350F" w:rsidRPr="00766D00" w:rsidRDefault="00DE1C19" w:rsidP="00766D00">
      <w:pPr>
        <w:pStyle w:val="13"/>
        <w:tabs>
          <w:tab w:val="left" w:pos="480"/>
          <w:tab w:val="right" w:leader="dot" w:pos="9798"/>
        </w:tabs>
        <w:jc w:val="left"/>
      </w:pPr>
      <w:r>
        <w:lastRenderedPageBreak/>
        <w:t xml:space="preserve">Раздел </w:t>
      </w:r>
      <w:r w:rsidR="0008350F" w:rsidRPr="00766D00">
        <w:t>3</w:t>
      </w:r>
      <w:r>
        <w:t xml:space="preserve">. </w:t>
      </w:r>
      <w:r w:rsidR="0008350F" w:rsidRPr="00766D00">
        <w:t>МАТЕМАТИЧЕСКИЕ МОДЕЛИ МНОЖЕСТВ СИГНАЛОВ</w:t>
      </w:r>
    </w:p>
    <w:p w:rsidR="0008350F" w:rsidRPr="00766D00" w:rsidRDefault="00DE1C19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</w:t>
      </w:r>
      <w:r w:rsidR="0008350F" w:rsidRPr="00766D00">
        <w:rPr>
          <w:noProof/>
          <w:sz w:val="28"/>
          <w:szCs w:val="28"/>
        </w:rPr>
        <w:t>3.1</w:t>
      </w:r>
      <w:r>
        <w:rPr>
          <w:noProof/>
          <w:sz w:val="28"/>
          <w:szCs w:val="28"/>
        </w:rPr>
        <w:t xml:space="preserve">. </w:t>
      </w:r>
      <w:r w:rsidR="0008350F" w:rsidRPr="00766D00">
        <w:rPr>
          <w:noProof/>
          <w:sz w:val="28"/>
          <w:szCs w:val="28"/>
        </w:rPr>
        <w:t>Линейные пространства</w:t>
      </w:r>
      <w:r>
        <w:rPr>
          <w:noProof/>
          <w:sz w:val="28"/>
          <w:szCs w:val="28"/>
        </w:rPr>
        <w:t>. М</w:t>
      </w:r>
      <w:r w:rsidR="0008350F" w:rsidRPr="00766D00">
        <w:rPr>
          <w:noProof/>
          <w:sz w:val="28"/>
          <w:szCs w:val="28"/>
        </w:rPr>
        <w:t>етрические пространства</w:t>
      </w:r>
      <w:r>
        <w:rPr>
          <w:noProof/>
          <w:sz w:val="28"/>
          <w:szCs w:val="28"/>
        </w:rPr>
        <w:t xml:space="preserve">. </w:t>
      </w:r>
    </w:p>
    <w:p w:rsidR="00DE1C19" w:rsidRDefault="00DE1C19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</w:t>
      </w:r>
      <w:r w:rsidR="0008350F" w:rsidRPr="00766D00">
        <w:rPr>
          <w:noProof/>
          <w:sz w:val="28"/>
          <w:szCs w:val="28"/>
        </w:rPr>
        <w:t>3.</w:t>
      </w:r>
      <w:r>
        <w:rPr>
          <w:noProof/>
          <w:sz w:val="28"/>
          <w:szCs w:val="28"/>
        </w:rPr>
        <w:t xml:space="preserve">2. </w:t>
      </w:r>
      <w:r w:rsidR="0008350F" w:rsidRPr="00766D00">
        <w:rPr>
          <w:noProof/>
          <w:sz w:val="28"/>
          <w:szCs w:val="28"/>
        </w:rPr>
        <w:t>Нормированные линейные пространства</w:t>
      </w:r>
      <w:r>
        <w:rPr>
          <w:noProof/>
          <w:sz w:val="28"/>
          <w:szCs w:val="28"/>
        </w:rPr>
        <w:t xml:space="preserve">. </w:t>
      </w:r>
    </w:p>
    <w:p w:rsidR="0008350F" w:rsidRPr="00766D00" w:rsidRDefault="0008350F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 w:rsidRPr="00766D00">
        <w:rPr>
          <w:noProof/>
          <w:sz w:val="28"/>
          <w:szCs w:val="28"/>
        </w:rPr>
        <w:tab/>
        <w:t>Пространства со скалярным произведением</w:t>
      </w:r>
    </w:p>
    <w:p w:rsidR="0008350F" w:rsidRPr="00766D00" w:rsidRDefault="00DE1C19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</w:t>
      </w:r>
      <w:r w:rsidR="0008350F" w:rsidRPr="00766D00">
        <w:rPr>
          <w:noProof/>
          <w:sz w:val="28"/>
          <w:szCs w:val="28"/>
        </w:rPr>
        <w:t>3.</w:t>
      </w:r>
      <w:r>
        <w:rPr>
          <w:noProof/>
          <w:sz w:val="28"/>
          <w:szCs w:val="28"/>
        </w:rPr>
        <w:t>3.</w:t>
      </w:r>
      <w:r w:rsidR="0008350F" w:rsidRPr="00766D00">
        <w:rPr>
          <w:noProof/>
          <w:sz w:val="28"/>
          <w:szCs w:val="28"/>
        </w:rPr>
        <w:t>Геометрические представления сигналов</w:t>
      </w:r>
    </w:p>
    <w:p w:rsidR="0008350F" w:rsidRPr="00766D00" w:rsidRDefault="00DE1C19" w:rsidP="00766D00">
      <w:pPr>
        <w:pStyle w:val="13"/>
        <w:tabs>
          <w:tab w:val="left" w:pos="480"/>
          <w:tab w:val="right" w:leader="dot" w:pos="9798"/>
        </w:tabs>
        <w:jc w:val="left"/>
      </w:pPr>
      <w:r>
        <w:t xml:space="preserve">Раздел </w:t>
      </w:r>
      <w:r w:rsidR="0008350F" w:rsidRPr="00766D00">
        <w:t>4</w:t>
      </w:r>
      <w:r>
        <w:t>.</w:t>
      </w:r>
      <w:r w:rsidR="00F343FE">
        <w:t xml:space="preserve"> </w:t>
      </w:r>
      <w:r w:rsidR="0008350F" w:rsidRPr="00766D00">
        <w:t>МОДЕЛИ СЛУЧАЙНЫХ СИГНАЛОВ</w:t>
      </w:r>
    </w:p>
    <w:p w:rsidR="0008350F" w:rsidRPr="00766D00" w:rsidRDefault="00DE1C19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</w:t>
      </w:r>
      <w:r w:rsidR="0008350F" w:rsidRPr="00766D00">
        <w:rPr>
          <w:noProof/>
          <w:sz w:val="28"/>
          <w:szCs w:val="28"/>
        </w:rPr>
        <w:t>4.1</w:t>
      </w:r>
      <w:r>
        <w:rPr>
          <w:noProof/>
          <w:sz w:val="28"/>
          <w:szCs w:val="28"/>
        </w:rPr>
        <w:t xml:space="preserve">. </w:t>
      </w:r>
      <w:r w:rsidR="0008350F" w:rsidRPr="00766D00">
        <w:rPr>
          <w:noProof/>
          <w:sz w:val="28"/>
          <w:szCs w:val="28"/>
        </w:rPr>
        <w:t>Случайный процесс как модель сигнала</w:t>
      </w:r>
    </w:p>
    <w:p w:rsidR="0008350F" w:rsidRPr="00766D00" w:rsidRDefault="00DE1C19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</w:t>
      </w:r>
      <w:r w:rsidR="0008350F" w:rsidRPr="00766D00">
        <w:rPr>
          <w:noProof/>
          <w:sz w:val="28"/>
          <w:szCs w:val="28"/>
        </w:rPr>
        <w:t>4.2</w:t>
      </w:r>
      <w:r>
        <w:rPr>
          <w:noProof/>
          <w:sz w:val="28"/>
          <w:szCs w:val="28"/>
        </w:rPr>
        <w:t xml:space="preserve">. </w:t>
      </w:r>
      <w:r w:rsidR="0008350F" w:rsidRPr="00766D00">
        <w:rPr>
          <w:noProof/>
          <w:sz w:val="28"/>
          <w:szCs w:val="28"/>
        </w:rPr>
        <w:t>Частотное представление случайных сигналов</w:t>
      </w:r>
    </w:p>
    <w:p w:rsidR="0008350F" w:rsidRPr="00766D00" w:rsidRDefault="00DE1C19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</w:t>
      </w:r>
      <w:r w:rsidR="0008350F" w:rsidRPr="00766D00">
        <w:rPr>
          <w:noProof/>
          <w:sz w:val="28"/>
          <w:szCs w:val="28"/>
        </w:rPr>
        <w:t>4.3</w:t>
      </w:r>
      <w:r>
        <w:rPr>
          <w:noProof/>
          <w:sz w:val="28"/>
          <w:szCs w:val="28"/>
        </w:rPr>
        <w:t>.</w:t>
      </w:r>
      <w:r w:rsidR="0008350F" w:rsidRPr="00766D00">
        <w:rPr>
          <w:noProof/>
          <w:sz w:val="28"/>
          <w:szCs w:val="28"/>
        </w:rPr>
        <w:t>Статистические распределения коэффициентов</w:t>
      </w:r>
    </w:p>
    <w:p w:rsidR="0008350F" w:rsidRPr="00766D00" w:rsidRDefault="0008350F" w:rsidP="00DE1C19">
      <w:pPr>
        <w:pStyle w:val="24"/>
        <w:tabs>
          <w:tab w:val="right" w:leader="dot" w:pos="9798"/>
        </w:tabs>
        <w:rPr>
          <w:noProof/>
          <w:sz w:val="28"/>
          <w:szCs w:val="28"/>
        </w:rPr>
      </w:pPr>
      <w:r w:rsidRPr="00766D00">
        <w:rPr>
          <w:noProof/>
          <w:sz w:val="28"/>
          <w:szCs w:val="28"/>
        </w:rPr>
        <w:t>разложения случайного процесса</w:t>
      </w:r>
    </w:p>
    <w:p w:rsidR="0008350F" w:rsidRPr="00766D00" w:rsidRDefault="00DE1C19" w:rsidP="00766D00">
      <w:pPr>
        <w:pStyle w:val="13"/>
        <w:tabs>
          <w:tab w:val="left" w:pos="480"/>
          <w:tab w:val="right" w:leader="dot" w:pos="9798"/>
        </w:tabs>
        <w:jc w:val="left"/>
      </w:pPr>
      <w:r>
        <w:t xml:space="preserve">Раздел </w:t>
      </w:r>
      <w:r w:rsidR="0008350F" w:rsidRPr="00766D00">
        <w:t>5</w:t>
      </w:r>
      <w:r>
        <w:t xml:space="preserve">. </w:t>
      </w:r>
      <w:r w:rsidR="0008350F" w:rsidRPr="00766D00">
        <w:t xml:space="preserve">ЭНТРОПИЯ </w:t>
      </w:r>
      <w:r w:rsidR="001A65C9">
        <w:t xml:space="preserve"> </w:t>
      </w:r>
      <w:r w:rsidR="0008350F" w:rsidRPr="00766D00">
        <w:t>И</w:t>
      </w:r>
      <w:r w:rsidR="001A65C9">
        <w:t xml:space="preserve"> </w:t>
      </w:r>
      <w:r w:rsidR="0008350F" w:rsidRPr="00766D00">
        <w:t xml:space="preserve"> ВЗАИМНАЯ </w:t>
      </w:r>
      <w:r w:rsidR="001A65C9">
        <w:t xml:space="preserve"> </w:t>
      </w:r>
      <w:r w:rsidR="0008350F" w:rsidRPr="00766D00">
        <w:t>ИНФОРМАЦИЯ СИСТЕМ</w:t>
      </w:r>
    </w:p>
    <w:p w:rsidR="0008350F" w:rsidRPr="00766D00" w:rsidRDefault="0008350F" w:rsidP="00766D00">
      <w:pPr>
        <w:pStyle w:val="13"/>
        <w:tabs>
          <w:tab w:val="right" w:leader="dot" w:pos="9798"/>
        </w:tabs>
        <w:jc w:val="left"/>
      </w:pPr>
      <w:r w:rsidRPr="00766D00">
        <w:t>СЛУЧАЙНЫХ ВЕЛИЧИН</w:t>
      </w:r>
    </w:p>
    <w:p w:rsidR="0008350F" w:rsidRPr="00766D00" w:rsidRDefault="00DE1C19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</w:t>
      </w:r>
      <w:r w:rsidR="0008350F" w:rsidRPr="00766D00">
        <w:rPr>
          <w:noProof/>
          <w:sz w:val="28"/>
          <w:szCs w:val="28"/>
        </w:rPr>
        <w:t>5.1</w:t>
      </w:r>
      <w:r>
        <w:rPr>
          <w:noProof/>
          <w:sz w:val="28"/>
          <w:szCs w:val="28"/>
        </w:rPr>
        <w:t xml:space="preserve">. </w:t>
      </w:r>
      <w:r w:rsidR="0008350F" w:rsidRPr="00766D00">
        <w:rPr>
          <w:noProof/>
          <w:sz w:val="28"/>
          <w:szCs w:val="28"/>
        </w:rPr>
        <w:t>Основные понятия</w:t>
      </w:r>
    </w:p>
    <w:p w:rsidR="0008350F" w:rsidRPr="00766D00" w:rsidRDefault="00DE1C19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</w:t>
      </w:r>
      <w:r w:rsidR="0008350F" w:rsidRPr="00766D00">
        <w:rPr>
          <w:noProof/>
          <w:sz w:val="28"/>
          <w:szCs w:val="28"/>
        </w:rPr>
        <w:t>5.2</w:t>
      </w:r>
      <w:r>
        <w:rPr>
          <w:noProof/>
          <w:sz w:val="28"/>
          <w:szCs w:val="28"/>
        </w:rPr>
        <w:t xml:space="preserve">. </w:t>
      </w:r>
      <w:r w:rsidR="0008350F" w:rsidRPr="00766D00">
        <w:rPr>
          <w:noProof/>
          <w:sz w:val="28"/>
          <w:szCs w:val="28"/>
        </w:rPr>
        <w:t>Информационные характеристики непрерывных</w:t>
      </w:r>
    </w:p>
    <w:p w:rsidR="0008350F" w:rsidRPr="00766D00" w:rsidRDefault="0008350F" w:rsidP="00766D00">
      <w:pPr>
        <w:pStyle w:val="24"/>
        <w:tabs>
          <w:tab w:val="right" w:leader="dot" w:pos="9798"/>
        </w:tabs>
        <w:rPr>
          <w:noProof/>
          <w:sz w:val="28"/>
          <w:szCs w:val="28"/>
        </w:rPr>
      </w:pPr>
      <w:r w:rsidRPr="00766D00">
        <w:rPr>
          <w:noProof/>
          <w:sz w:val="28"/>
          <w:szCs w:val="28"/>
        </w:rPr>
        <w:t>процессов дискретного времени</w:t>
      </w:r>
    </w:p>
    <w:p w:rsidR="00DE1C19" w:rsidRDefault="00DE1C19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Тема </w:t>
      </w:r>
      <w:r w:rsidR="0008350F" w:rsidRPr="00766D00">
        <w:rPr>
          <w:noProof/>
          <w:sz w:val="28"/>
          <w:szCs w:val="28"/>
        </w:rPr>
        <w:t>5.3</w:t>
      </w:r>
      <w:r>
        <w:rPr>
          <w:noProof/>
          <w:sz w:val="28"/>
          <w:szCs w:val="28"/>
        </w:rPr>
        <w:t>.</w:t>
      </w:r>
      <w:r w:rsidR="0008350F" w:rsidRPr="00766D00">
        <w:rPr>
          <w:noProof/>
          <w:sz w:val="28"/>
          <w:szCs w:val="28"/>
        </w:rPr>
        <w:t>Преобразование формулы для взаимной информации</w:t>
      </w:r>
      <w:r>
        <w:rPr>
          <w:noProof/>
          <w:sz w:val="28"/>
          <w:szCs w:val="28"/>
        </w:rPr>
        <w:t xml:space="preserve">. </w:t>
      </w:r>
    </w:p>
    <w:p w:rsidR="0008350F" w:rsidRPr="00766D00" w:rsidRDefault="0008350F" w:rsidP="00766D00">
      <w:pPr>
        <w:pStyle w:val="24"/>
        <w:tabs>
          <w:tab w:val="left" w:pos="960"/>
          <w:tab w:val="right" w:leader="dot" w:pos="9798"/>
        </w:tabs>
        <w:rPr>
          <w:noProof/>
          <w:sz w:val="28"/>
          <w:szCs w:val="28"/>
        </w:rPr>
      </w:pPr>
      <w:r w:rsidRPr="00766D00">
        <w:rPr>
          <w:noProof/>
          <w:sz w:val="28"/>
          <w:szCs w:val="28"/>
        </w:rPr>
        <w:tab/>
        <w:t>Примеры вычисления величины взаимной</w:t>
      </w:r>
      <w:r w:rsidR="00766D00">
        <w:rPr>
          <w:noProof/>
          <w:sz w:val="28"/>
          <w:szCs w:val="28"/>
        </w:rPr>
        <w:t xml:space="preserve"> </w:t>
      </w:r>
      <w:r w:rsidRPr="00766D00">
        <w:rPr>
          <w:noProof/>
          <w:sz w:val="28"/>
          <w:szCs w:val="28"/>
        </w:rPr>
        <w:t>информации</w:t>
      </w:r>
    </w:p>
    <w:p w:rsidR="0008350F" w:rsidRDefault="0008350F" w:rsidP="00766D00">
      <w:pPr>
        <w:ind w:firstLine="540"/>
        <w:rPr>
          <w:b/>
          <w:sz w:val="28"/>
          <w:szCs w:val="28"/>
        </w:rPr>
      </w:pPr>
      <w:r w:rsidRPr="00766D00">
        <w:rPr>
          <w:sz w:val="28"/>
          <w:szCs w:val="28"/>
        </w:rPr>
        <w:fldChar w:fldCharType="end"/>
      </w:r>
    </w:p>
    <w:p w:rsidR="00564DEE" w:rsidRPr="00126DE1" w:rsidRDefault="00564DEE" w:rsidP="0074084A">
      <w:pPr>
        <w:ind w:firstLine="540"/>
        <w:jc w:val="both"/>
        <w:rPr>
          <w:b/>
          <w:sz w:val="28"/>
          <w:szCs w:val="28"/>
        </w:rPr>
      </w:pPr>
    </w:p>
    <w:p w:rsidR="00D228AA" w:rsidRPr="003659C5" w:rsidRDefault="00D228AA" w:rsidP="00D228AA">
      <w:pPr>
        <w:jc w:val="both"/>
        <w:rPr>
          <w:b/>
          <w:color w:val="000000"/>
          <w:sz w:val="28"/>
          <w:szCs w:val="28"/>
        </w:rPr>
      </w:pPr>
      <w:r w:rsidRPr="003659C5">
        <w:rPr>
          <w:b/>
          <w:color w:val="000000"/>
          <w:sz w:val="28"/>
          <w:szCs w:val="28"/>
        </w:rPr>
        <w:t xml:space="preserve">2.2 </w:t>
      </w:r>
      <w:r w:rsidRPr="003659C5">
        <w:rPr>
          <w:b/>
          <w:sz w:val="28"/>
          <w:szCs w:val="28"/>
        </w:rPr>
        <w:t>Структура учебной</w:t>
      </w:r>
      <w:r w:rsidRPr="003659C5">
        <w:rPr>
          <w:b/>
          <w:color w:val="000000"/>
          <w:sz w:val="28"/>
          <w:szCs w:val="28"/>
        </w:rPr>
        <w:t xml:space="preserve"> дисциплины</w:t>
      </w:r>
    </w:p>
    <w:p w:rsidR="00D228AA" w:rsidRPr="00A8336C" w:rsidRDefault="00D228AA" w:rsidP="00D228AA">
      <w:pPr>
        <w:ind w:firstLine="708"/>
        <w:rPr>
          <w:color w:val="000000"/>
          <w:sz w:val="28"/>
          <w:szCs w:val="28"/>
        </w:rPr>
      </w:pPr>
    </w:p>
    <w:p w:rsidR="00D228AA" w:rsidRPr="00A8336C" w:rsidRDefault="00D228AA" w:rsidP="00D228AA">
      <w:pPr>
        <w:ind w:firstLine="708"/>
        <w:rPr>
          <w:sz w:val="28"/>
          <w:szCs w:val="28"/>
        </w:rPr>
      </w:pPr>
      <w:r w:rsidRPr="00A8336C">
        <w:rPr>
          <w:color w:val="000000"/>
          <w:sz w:val="28"/>
          <w:szCs w:val="28"/>
        </w:rPr>
        <w:t xml:space="preserve">Таблица 2.1 – </w:t>
      </w:r>
      <w:r w:rsidRPr="00A8336C">
        <w:rPr>
          <w:sz w:val="28"/>
          <w:szCs w:val="28"/>
        </w:rPr>
        <w:t>Структура учебной дисциплины</w:t>
      </w:r>
    </w:p>
    <w:p w:rsidR="00A8336C" w:rsidRPr="005261E9" w:rsidRDefault="00A8336C" w:rsidP="00D228AA">
      <w:pPr>
        <w:ind w:firstLine="708"/>
        <w:rPr>
          <w:sz w:val="20"/>
        </w:rPr>
      </w:pPr>
    </w:p>
    <w:tbl>
      <w:tblPr>
        <w:tblW w:w="51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1064"/>
        <w:gridCol w:w="776"/>
        <w:gridCol w:w="487"/>
        <w:gridCol w:w="572"/>
        <w:gridCol w:w="599"/>
        <w:gridCol w:w="611"/>
        <w:gridCol w:w="1065"/>
        <w:gridCol w:w="511"/>
        <w:gridCol w:w="55"/>
        <w:gridCol w:w="100"/>
        <w:gridCol w:w="387"/>
        <w:gridCol w:w="584"/>
        <w:gridCol w:w="8"/>
        <w:gridCol w:w="597"/>
        <w:gridCol w:w="654"/>
      </w:tblGrid>
      <w:tr w:rsidR="00D228AA" w:rsidRPr="009E0E5E" w:rsidTr="00AE67DD">
        <w:trPr>
          <w:tblHeader/>
        </w:trPr>
        <w:tc>
          <w:tcPr>
            <w:tcW w:w="1037" w:type="pct"/>
            <w:vMerge w:val="restart"/>
          </w:tcPr>
          <w:p w:rsidR="00D228AA" w:rsidRPr="009E0E5E" w:rsidRDefault="00D228AA" w:rsidP="00AE67DD">
            <w:pPr>
              <w:jc w:val="center"/>
              <w:rPr>
                <w:sz w:val="26"/>
                <w:szCs w:val="26"/>
              </w:rPr>
            </w:pPr>
            <w:r w:rsidRPr="009E0E5E">
              <w:rPr>
                <w:sz w:val="26"/>
                <w:szCs w:val="26"/>
              </w:rPr>
              <w:t xml:space="preserve">Названия </w:t>
            </w:r>
            <w:r w:rsidRPr="009E0E5E">
              <w:rPr>
                <w:sz w:val="26"/>
                <w:szCs w:val="26"/>
              </w:rPr>
              <w:br/>
              <w:t xml:space="preserve">содержательных </w:t>
            </w:r>
            <w:r>
              <w:rPr>
                <w:sz w:val="26"/>
                <w:szCs w:val="26"/>
              </w:rPr>
              <w:t>разделов</w:t>
            </w:r>
            <w:r w:rsidRPr="009E0E5E">
              <w:rPr>
                <w:sz w:val="26"/>
                <w:szCs w:val="26"/>
              </w:rPr>
              <w:t xml:space="preserve"> и тем</w:t>
            </w:r>
            <w:r>
              <w:rPr>
                <w:sz w:val="26"/>
                <w:szCs w:val="26"/>
              </w:rPr>
              <w:t xml:space="preserve"> учебной дисциплины</w:t>
            </w:r>
          </w:p>
        </w:tc>
        <w:tc>
          <w:tcPr>
            <w:tcW w:w="3963" w:type="pct"/>
            <w:gridSpan w:val="15"/>
          </w:tcPr>
          <w:p w:rsidR="00D228AA" w:rsidRPr="009E0E5E" w:rsidRDefault="00D228AA" w:rsidP="00AE67DD">
            <w:pPr>
              <w:jc w:val="center"/>
              <w:rPr>
                <w:sz w:val="26"/>
                <w:szCs w:val="26"/>
              </w:rPr>
            </w:pPr>
            <w:r w:rsidRPr="009E0E5E">
              <w:rPr>
                <w:sz w:val="26"/>
                <w:szCs w:val="26"/>
              </w:rPr>
              <w:t>Количество часов</w:t>
            </w:r>
          </w:p>
        </w:tc>
      </w:tr>
      <w:tr w:rsidR="00D228AA" w:rsidRPr="009E0E5E" w:rsidTr="00AE67DD">
        <w:trPr>
          <w:tblHeader/>
        </w:trPr>
        <w:tc>
          <w:tcPr>
            <w:tcW w:w="1037" w:type="pct"/>
            <w:vMerge/>
          </w:tcPr>
          <w:p w:rsidR="00D228AA" w:rsidRPr="009E0E5E" w:rsidRDefault="00D228AA" w:rsidP="00AE67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18" w:type="pct"/>
            <w:gridSpan w:val="6"/>
          </w:tcPr>
          <w:p w:rsidR="00D228AA" w:rsidRPr="009E0E5E" w:rsidRDefault="00D228AA" w:rsidP="00AE67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Очная</w:t>
            </w:r>
          </w:p>
        </w:tc>
        <w:tc>
          <w:tcPr>
            <w:tcW w:w="1945" w:type="pct"/>
            <w:gridSpan w:val="9"/>
          </w:tcPr>
          <w:p w:rsidR="00D228AA" w:rsidRPr="009E0E5E" w:rsidRDefault="00D228AA" w:rsidP="00AE67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Заочная</w:t>
            </w:r>
          </w:p>
        </w:tc>
      </w:tr>
      <w:tr w:rsidR="00D228AA" w:rsidRPr="009E0E5E" w:rsidTr="00AE67DD">
        <w:trPr>
          <w:tblHeader/>
        </w:trPr>
        <w:tc>
          <w:tcPr>
            <w:tcW w:w="1037" w:type="pct"/>
            <w:vMerge/>
          </w:tcPr>
          <w:p w:rsidR="00D228AA" w:rsidRPr="009E0E5E" w:rsidRDefault="00D228AA" w:rsidP="00AE67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3" w:type="pct"/>
            <w:vMerge w:val="restart"/>
            <w:shd w:val="clear" w:color="auto" w:fill="auto"/>
          </w:tcPr>
          <w:p w:rsidR="00D228AA" w:rsidRPr="009E0E5E" w:rsidRDefault="00D228AA" w:rsidP="00AE67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Объем в ЗЕ (часах)</w:t>
            </w:r>
            <w:r w:rsidRPr="009E0E5E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95" w:type="pct"/>
            <w:gridSpan w:val="5"/>
            <w:shd w:val="clear" w:color="auto" w:fill="auto"/>
          </w:tcPr>
          <w:p w:rsidR="00D228AA" w:rsidRPr="009E0E5E" w:rsidRDefault="00D228AA" w:rsidP="00AE67DD">
            <w:pPr>
              <w:jc w:val="center"/>
              <w:rPr>
                <w:sz w:val="26"/>
                <w:szCs w:val="26"/>
              </w:rPr>
            </w:pPr>
            <w:r w:rsidRPr="009E0E5E">
              <w:rPr>
                <w:sz w:val="26"/>
                <w:szCs w:val="26"/>
              </w:rPr>
              <w:t>в том числе</w:t>
            </w:r>
          </w:p>
        </w:tc>
        <w:tc>
          <w:tcPr>
            <w:tcW w:w="523" w:type="pct"/>
            <w:vMerge w:val="restart"/>
            <w:shd w:val="clear" w:color="auto" w:fill="auto"/>
          </w:tcPr>
          <w:p w:rsidR="00D228AA" w:rsidRPr="009E0E5E" w:rsidRDefault="00D228AA" w:rsidP="00AE67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Объем в ЗЕ (часах)</w:t>
            </w:r>
          </w:p>
        </w:tc>
        <w:tc>
          <w:tcPr>
            <w:tcW w:w="1422" w:type="pct"/>
            <w:gridSpan w:val="8"/>
            <w:shd w:val="clear" w:color="auto" w:fill="auto"/>
          </w:tcPr>
          <w:p w:rsidR="00D228AA" w:rsidRPr="009E0E5E" w:rsidRDefault="00D228AA" w:rsidP="00AE67DD">
            <w:pPr>
              <w:jc w:val="center"/>
              <w:rPr>
                <w:sz w:val="26"/>
                <w:szCs w:val="26"/>
              </w:rPr>
            </w:pPr>
            <w:r w:rsidRPr="009E0E5E">
              <w:rPr>
                <w:sz w:val="26"/>
                <w:szCs w:val="26"/>
              </w:rPr>
              <w:t>в том числе</w:t>
            </w:r>
          </w:p>
        </w:tc>
      </w:tr>
      <w:tr w:rsidR="00D228AA" w:rsidRPr="009E0E5E" w:rsidTr="00D228AA">
        <w:trPr>
          <w:tblHeader/>
        </w:trPr>
        <w:tc>
          <w:tcPr>
            <w:tcW w:w="1037" w:type="pct"/>
            <w:vMerge/>
          </w:tcPr>
          <w:p w:rsidR="00D228AA" w:rsidRPr="009E0E5E" w:rsidRDefault="00D228AA" w:rsidP="00AE67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3" w:type="pct"/>
            <w:vMerge/>
            <w:shd w:val="clear" w:color="auto" w:fill="auto"/>
          </w:tcPr>
          <w:p w:rsidR="00D228AA" w:rsidRPr="009E0E5E" w:rsidRDefault="00D228AA" w:rsidP="00AE67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1" w:type="pct"/>
            <w:shd w:val="clear" w:color="auto" w:fill="auto"/>
          </w:tcPr>
          <w:p w:rsidR="00D228AA" w:rsidRPr="009E0E5E" w:rsidRDefault="00D228AA" w:rsidP="00AE67DD">
            <w:pPr>
              <w:jc w:val="center"/>
              <w:rPr>
                <w:sz w:val="20"/>
                <w:szCs w:val="20"/>
              </w:rPr>
            </w:pPr>
            <w:r w:rsidRPr="009E0E5E">
              <w:rPr>
                <w:sz w:val="20"/>
                <w:szCs w:val="20"/>
              </w:rPr>
              <w:t>лек.</w:t>
            </w:r>
          </w:p>
        </w:tc>
        <w:tc>
          <w:tcPr>
            <w:tcW w:w="239" w:type="pct"/>
          </w:tcPr>
          <w:p w:rsidR="00D228AA" w:rsidRPr="009E0E5E" w:rsidRDefault="00D228AA" w:rsidP="00AE67DD">
            <w:pPr>
              <w:jc w:val="center"/>
              <w:rPr>
                <w:sz w:val="20"/>
                <w:szCs w:val="20"/>
              </w:rPr>
            </w:pPr>
            <w:r w:rsidRPr="009E0E5E">
              <w:rPr>
                <w:sz w:val="20"/>
                <w:szCs w:val="20"/>
              </w:rPr>
              <w:t>пр.</w:t>
            </w:r>
          </w:p>
        </w:tc>
        <w:tc>
          <w:tcPr>
            <w:tcW w:w="281" w:type="pct"/>
          </w:tcPr>
          <w:p w:rsidR="00D228AA" w:rsidRPr="009E0E5E" w:rsidRDefault="00D228AA" w:rsidP="00AE67DD">
            <w:pPr>
              <w:jc w:val="center"/>
              <w:rPr>
                <w:sz w:val="20"/>
                <w:szCs w:val="20"/>
              </w:rPr>
            </w:pPr>
            <w:r w:rsidRPr="009E0E5E">
              <w:rPr>
                <w:sz w:val="20"/>
                <w:szCs w:val="20"/>
              </w:rPr>
              <w:t>лаб.</w:t>
            </w:r>
          </w:p>
        </w:tc>
        <w:tc>
          <w:tcPr>
            <w:tcW w:w="294" w:type="pct"/>
          </w:tcPr>
          <w:p w:rsidR="00D228AA" w:rsidRPr="009E0E5E" w:rsidRDefault="00D228AA" w:rsidP="00AE67DD">
            <w:pPr>
              <w:jc w:val="center"/>
              <w:rPr>
                <w:sz w:val="20"/>
                <w:szCs w:val="20"/>
              </w:rPr>
            </w:pPr>
            <w:r w:rsidRPr="009E0E5E">
              <w:rPr>
                <w:sz w:val="20"/>
                <w:szCs w:val="20"/>
              </w:rPr>
              <w:t>инд.</w:t>
            </w:r>
          </w:p>
        </w:tc>
        <w:tc>
          <w:tcPr>
            <w:tcW w:w="300" w:type="pct"/>
          </w:tcPr>
          <w:p w:rsidR="00D228AA" w:rsidRPr="009E0E5E" w:rsidRDefault="00D228AA" w:rsidP="00AE67DD">
            <w:pPr>
              <w:jc w:val="center"/>
              <w:rPr>
                <w:sz w:val="20"/>
                <w:szCs w:val="20"/>
              </w:rPr>
            </w:pPr>
            <w:r w:rsidRPr="009E0E5E">
              <w:rPr>
                <w:sz w:val="20"/>
                <w:szCs w:val="20"/>
              </w:rPr>
              <w:t>СРС</w:t>
            </w:r>
          </w:p>
        </w:tc>
        <w:tc>
          <w:tcPr>
            <w:tcW w:w="523" w:type="pct"/>
            <w:vMerge/>
            <w:shd w:val="clear" w:color="auto" w:fill="auto"/>
          </w:tcPr>
          <w:p w:rsidR="00D228AA" w:rsidRPr="009E0E5E" w:rsidRDefault="00D228AA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8" w:type="pct"/>
            <w:gridSpan w:val="2"/>
            <w:shd w:val="clear" w:color="auto" w:fill="auto"/>
          </w:tcPr>
          <w:p w:rsidR="00D228AA" w:rsidRPr="009E0E5E" w:rsidRDefault="00D228AA" w:rsidP="00AE67DD">
            <w:pPr>
              <w:jc w:val="center"/>
              <w:rPr>
                <w:sz w:val="20"/>
                <w:szCs w:val="20"/>
              </w:rPr>
            </w:pPr>
            <w:r w:rsidRPr="009E0E5E">
              <w:rPr>
                <w:sz w:val="20"/>
                <w:szCs w:val="20"/>
              </w:rPr>
              <w:t>лек.</w:t>
            </w:r>
          </w:p>
        </w:tc>
        <w:tc>
          <w:tcPr>
            <w:tcW w:w="239" w:type="pct"/>
            <w:gridSpan w:val="2"/>
          </w:tcPr>
          <w:p w:rsidR="00D228AA" w:rsidRPr="009E0E5E" w:rsidRDefault="00D228AA" w:rsidP="00AE67DD">
            <w:pPr>
              <w:jc w:val="center"/>
              <w:rPr>
                <w:sz w:val="20"/>
                <w:szCs w:val="20"/>
              </w:rPr>
            </w:pPr>
            <w:r w:rsidRPr="009E0E5E">
              <w:rPr>
                <w:sz w:val="20"/>
                <w:szCs w:val="20"/>
              </w:rPr>
              <w:t>пр.</w:t>
            </w:r>
          </w:p>
        </w:tc>
        <w:tc>
          <w:tcPr>
            <w:tcW w:w="287" w:type="pct"/>
          </w:tcPr>
          <w:p w:rsidR="00D228AA" w:rsidRPr="009E0E5E" w:rsidRDefault="00D228AA" w:rsidP="00AE67DD">
            <w:pPr>
              <w:jc w:val="center"/>
              <w:rPr>
                <w:sz w:val="20"/>
                <w:szCs w:val="20"/>
              </w:rPr>
            </w:pPr>
            <w:r w:rsidRPr="009E0E5E">
              <w:rPr>
                <w:sz w:val="20"/>
                <w:szCs w:val="20"/>
              </w:rPr>
              <w:t>лаб.</w:t>
            </w:r>
          </w:p>
        </w:tc>
        <w:tc>
          <w:tcPr>
            <w:tcW w:w="297" w:type="pct"/>
            <w:gridSpan w:val="2"/>
          </w:tcPr>
          <w:p w:rsidR="00D228AA" w:rsidRPr="009E0E5E" w:rsidRDefault="00D228AA" w:rsidP="00AE67DD">
            <w:pPr>
              <w:jc w:val="center"/>
              <w:rPr>
                <w:sz w:val="20"/>
                <w:szCs w:val="20"/>
              </w:rPr>
            </w:pPr>
            <w:r w:rsidRPr="009E0E5E">
              <w:rPr>
                <w:sz w:val="20"/>
                <w:szCs w:val="20"/>
              </w:rPr>
              <w:t>инд.</w:t>
            </w:r>
          </w:p>
        </w:tc>
        <w:tc>
          <w:tcPr>
            <w:tcW w:w="321" w:type="pct"/>
          </w:tcPr>
          <w:p w:rsidR="00D228AA" w:rsidRPr="009E0E5E" w:rsidRDefault="00D228AA" w:rsidP="00AE67DD">
            <w:pPr>
              <w:jc w:val="center"/>
              <w:rPr>
                <w:sz w:val="20"/>
                <w:szCs w:val="20"/>
              </w:rPr>
            </w:pPr>
            <w:r w:rsidRPr="009E0E5E">
              <w:rPr>
                <w:sz w:val="20"/>
                <w:szCs w:val="20"/>
              </w:rPr>
              <w:t>СРС</w:t>
            </w:r>
          </w:p>
        </w:tc>
      </w:tr>
      <w:tr w:rsidR="00D228AA" w:rsidRPr="009E0E5E" w:rsidTr="00D228AA">
        <w:trPr>
          <w:tblHeader/>
        </w:trPr>
        <w:tc>
          <w:tcPr>
            <w:tcW w:w="1037" w:type="pct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1</w:t>
            </w:r>
          </w:p>
        </w:tc>
        <w:tc>
          <w:tcPr>
            <w:tcW w:w="523" w:type="pct"/>
            <w:shd w:val="clear" w:color="auto" w:fill="auto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2</w:t>
            </w:r>
          </w:p>
        </w:tc>
        <w:tc>
          <w:tcPr>
            <w:tcW w:w="381" w:type="pct"/>
            <w:shd w:val="clear" w:color="auto" w:fill="auto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3</w:t>
            </w:r>
          </w:p>
        </w:tc>
        <w:tc>
          <w:tcPr>
            <w:tcW w:w="239" w:type="pct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4</w:t>
            </w:r>
          </w:p>
        </w:tc>
        <w:tc>
          <w:tcPr>
            <w:tcW w:w="281" w:type="pct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5</w:t>
            </w:r>
          </w:p>
        </w:tc>
        <w:tc>
          <w:tcPr>
            <w:tcW w:w="294" w:type="pct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6</w:t>
            </w:r>
          </w:p>
        </w:tc>
        <w:tc>
          <w:tcPr>
            <w:tcW w:w="300" w:type="pct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7</w:t>
            </w:r>
          </w:p>
        </w:tc>
        <w:tc>
          <w:tcPr>
            <w:tcW w:w="523" w:type="pct"/>
            <w:shd w:val="clear" w:color="auto" w:fill="auto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8</w:t>
            </w:r>
          </w:p>
        </w:tc>
        <w:tc>
          <w:tcPr>
            <w:tcW w:w="278" w:type="pct"/>
            <w:gridSpan w:val="2"/>
            <w:shd w:val="clear" w:color="auto" w:fill="auto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9</w:t>
            </w:r>
          </w:p>
        </w:tc>
        <w:tc>
          <w:tcPr>
            <w:tcW w:w="239" w:type="pct"/>
            <w:gridSpan w:val="2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10</w:t>
            </w:r>
          </w:p>
        </w:tc>
        <w:tc>
          <w:tcPr>
            <w:tcW w:w="287" w:type="pct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11</w:t>
            </w:r>
          </w:p>
        </w:tc>
        <w:tc>
          <w:tcPr>
            <w:tcW w:w="297" w:type="pct"/>
            <w:gridSpan w:val="2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12</w:t>
            </w:r>
          </w:p>
        </w:tc>
        <w:tc>
          <w:tcPr>
            <w:tcW w:w="321" w:type="pct"/>
          </w:tcPr>
          <w:p w:rsidR="00D228AA" w:rsidRPr="009E0E5E" w:rsidRDefault="00D228AA" w:rsidP="00AE67DD">
            <w:pPr>
              <w:jc w:val="center"/>
              <w:rPr>
                <w:bCs/>
              </w:rPr>
            </w:pPr>
            <w:r w:rsidRPr="009E0E5E">
              <w:rPr>
                <w:bCs/>
              </w:rPr>
              <w:t>13</w:t>
            </w:r>
          </w:p>
        </w:tc>
      </w:tr>
      <w:tr w:rsidR="00D228AA" w:rsidRPr="009E0E5E" w:rsidTr="00AE67DD">
        <w:trPr>
          <w:cantSplit/>
          <w:trHeight w:val="254"/>
        </w:trPr>
        <w:tc>
          <w:tcPr>
            <w:tcW w:w="5000" w:type="pct"/>
            <w:gridSpan w:val="16"/>
            <w:vAlign w:val="center"/>
          </w:tcPr>
          <w:p w:rsidR="00D228AA" w:rsidRPr="009E0E5E" w:rsidRDefault="00D228AA" w:rsidP="00AE67DD">
            <w:r w:rsidRPr="000D1A77">
              <w:rPr>
                <w:b/>
                <w:bCs/>
                <w:sz w:val="32"/>
                <w:szCs w:val="32"/>
              </w:rPr>
              <w:t>Раздел 1</w:t>
            </w:r>
            <w:r w:rsidRPr="000D1A77">
              <w:rPr>
                <w:sz w:val="32"/>
                <w:szCs w:val="32"/>
              </w:rPr>
              <w:t>.</w:t>
            </w:r>
            <w:r>
              <w:rPr>
                <w:b/>
              </w:rPr>
              <w:t xml:space="preserve"> </w:t>
            </w:r>
            <w:r w:rsidRPr="00126DE1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2859D0" w:rsidRPr="00DE1C19">
              <w:rPr>
                <w:sz w:val="28"/>
                <w:szCs w:val="28"/>
              </w:rPr>
              <w:t>П</w:t>
            </w:r>
            <w:r w:rsidR="002859D0" w:rsidRPr="00DE1C19">
              <w:rPr>
                <w:noProof/>
                <w:sz w:val="28"/>
                <w:szCs w:val="28"/>
              </w:rPr>
              <w:t>онятие информации и информационного процесса</w:t>
            </w:r>
            <w:r w:rsidRPr="00DE1C19">
              <w:rPr>
                <w:snapToGrid w:val="0"/>
                <w:color w:val="000000"/>
                <w:sz w:val="28"/>
                <w:szCs w:val="28"/>
              </w:rPr>
              <w:t>.</w:t>
            </w:r>
          </w:p>
        </w:tc>
      </w:tr>
      <w:tr w:rsidR="000C3C09" w:rsidRPr="009E0E5E" w:rsidTr="00D228AA">
        <w:tc>
          <w:tcPr>
            <w:tcW w:w="1037" w:type="pct"/>
          </w:tcPr>
          <w:p w:rsidR="000C3C09" w:rsidRPr="009E0E5E" w:rsidRDefault="000C3C09" w:rsidP="00AE67DD">
            <w:pPr>
              <w:rPr>
                <w:bCs/>
              </w:rPr>
            </w:pPr>
            <w:r w:rsidRPr="009E0E5E">
              <w:rPr>
                <w:bCs/>
              </w:rPr>
              <w:t xml:space="preserve">Тема 1.1 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0C3C09" w:rsidRPr="00564AE3" w:rsidRDefault="00564AE3" w:rsidP="00AE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0,28 (10)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0C3C09" w:rsidRPr="000C3C09" w:rsidRDefault="000C3C09" w:rsidP="001A65C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0C3C09" w:rsidRPr="000C3C09" w:rsidRDefault="009B0B0E" w:rsidP="00AE67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94" w:type="pct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:rsidR="000C3C09" w:rsidRPr="004F5AB5" w:rsidRDefault="009B0B0E" w:rsidP="00AE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0C3C09" w:rsidRPr="004F5AB5" w:rsidRDefault="007D455D" w:rsidP="007D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0,44 </w:t>
            </w:r>
            <w:r w:rsidR="00A3799B" w:rsidRPr="00564AE3">
              <w:rPr>
                <w:sz w:val="20"/>
                <w:szCs w:val="20"/>
              </w:rPr>
              <w:t>(</w:t>
            </w:r>
            <w:r w:rsidR="00021FF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 w:rsidR="00A3799B" w:rsidRPr="00564AE3">
              <w:rPr>
                <w:sz w:val="20"/>
                <w:szCs w:val="20"/>
              </w:rPr>
              <w:t>)</w:t>
            </w: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0C3C09" w:rsidRPr="004F5AB5" w:rsidRDefault="009B0B0E" w:rsidP="00AE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gridSpan w:val="2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vAlign w:val="center"/>
          </w:tcPr>
          <w:p w:rsidR="000C3C09" w:rsidRPr="004F5AB5" w:rsidRDefault="009B0B0E" w:rsidP="00AE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7" w:type="pct"/>
            <w:gridSpan w:val="2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0C3C09" w:rsidRPr="004F5AB5" w:rsidRDefault="001A65C9" w:rsidP="000D4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D4CBC">
              <w:rPr>
                <w:sz w:val="20"/>
                <w:szCs w:val="20"/>
              </w:rPr>
              <w:t>2</w:t>
            </w:r>
          </w:p>
        </w:tc>
      </w:tr>
      <w:tr w:rsidR="000C3C09" w:rsidRPr="009E0E5E" w:rsidTr="00D228AA">
        <w:tc>
          <w:tcPr>
            <w:tcW w:w="1037" w:type="pct"/>
          </w:tcPr>
          <w:p w:rsidR="000C3C09" w:rsidRPr="009E0E5E" w:rsidRDefault="000C3C09" w:rsidP="00AE67DD">
            <w:pPr>
              <w:rPr>
                <w:bCs/>
              </w:rPr>
            </w:pPr>
            <w:r w:rsidRPr="009E0E5E">
              <w:rPr>
                <w:bCs/>
              </w:rPr>
              <w:t>Тема 1.2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0C3C09" w:rsidRPr="00564AE3" w:rsidRDefault="00564AE3" w:rsidP="00AE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0,28 (10)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0C3C09" w:rsidRPr="000C3C09" w:rsidRDefault="000C3C09" w:rsidP="001A65C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0C3C09" w:rsidRPr="004F5AB5" w:rsidRDefault="009B0B0E" w:rsidP="00AE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4" w:type="pct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:rsidR="000C3C09" w:rsidRPr="004F5AB5" w:rsidRDefault="009B0B0E" w:rsidP="00AE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0C3C09" w:rsidRPr="004F5AB5" w:rsidRDefault="007D455D" w:rsidP="00A12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0,06 </w:t>
            </w:r>
            <w:r w:rsidR="00A3799B">
              <w:rPr>
                <w:sz w:val="20"/>
                <w:szCs w:val="20"/>
              </w:rPr>
              <w:t>(2)</w:t>
            </w: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vAlign w:val="center"/>
          </w:tcPr>
          <w:p w:rsidR="000C3C09" w:rsidRPr="004F5AB5" w:rsidRDefault="00564AE3" w:rsidP="00AE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7" w:type="pct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pct"/>
            <w:gridSpan w:val="2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0C3C09" w:rsidRPr="004F5AB5" w:rsidRDefault="000C3C09" w:rsidP="00A12557">
            <w:pPr>
              <w:jc w:val="center"/>
              <w:rPr>
                <w:sz w:val="20"/>
                <w:szCs w:val="20"/>
              </w:rPr>
            </w:pPr>
          </w:p>
        </w:tc>
      </w:tr>
      <w:tr w:rsidR="000C3C09" w:rsidRPr="009E0E5E" w:rsidTr="00D228AA">
        <w:tc>
          <w:tcPr>
            <w:tcW w:w="1037" w:type="pct"/>
          </w:tcPr>
          <w:p w:rsidR="000C3C09" w:rsidRPr="009E0E5E" w:rsidRDefault="000C3C09" w:rsidP="00D228AA">
            <w:pPr>
              <w:rPr>
                <w:bCs/>
              </w:rPr>
            </w:pPr>
            <w:r w:rsidRPr="009E0E5E">
              <w:rPr>
                <w:bCs/>
              </w:rPr>
              <w:t>Тема 1.</w:t>
            </w:r>
            <w:r>
              <w:rPr>
                <w:bCs/>
              </w:rPr>
              <w:t>3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0C3C09" w:rsidRPr="00564AE3" w:rsidRDefault="00564AE3" w:rsidP="00AE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 (2)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0C3C09" w:rsidRPr="000C3C09" w:rsidRDefault="000C3C09" w:rsidP="001A65C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pct"/>
            <w:shd w:val="clear" w:color="auto" w:fill="auto"/>
            <w:vAlign w:val="center"/>
          </w:tcPr>
          <w:p w:rsidR="000C3C09" w:rsidRPr="004F5AB5" w:rsidRDefault="000C3C09" w:rsidP="00A12557">
            <w:pPr>
              <w:rPr>
                <w:sz w:val="20"/>
                <w:szCs w:val="20"/>
              </w:rPr>
            </w:pP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pct"/>
            <w:gridSpan w:val="2"/>
            <w:vAlign w:val="center"/>
          </w:tcPr>
          <w:p w:rsidR="000C3C09" w:rsidRPr="004F5AB5" w:rsidRDefault="000C3C09" w:rsidP="00AE6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0C3C09" w:rsidRPr="004F5AB5" w:rsidRDefault="000C3C09" w:rsidP="00A12557">
            <w:pPr>
              <w:jc w:val="center"/>
              <w:rPr>
                <w:sz w:val="20"/>
                <w:szCs w:val="20"/>
              </w:rPr>
            </w:pPr>
          </w:p>
        </w:tc>
      </w:tr>
      <w:tr w:rsidR="000C3C09" w:rsidRPr="009E0E5E" w:rsidTr="00D228AA">
        <w:tc>
          <w:tcPr>
            <w:tcW w:w="1037" w:type="pct"/>
          </w:tcPr>
          <w:p w:rsidR="000C3C09" w:rsidRPr="003A387E" w:rsidRDefault="000C3C09" w:rsidP="00AE67DD">
            <w:pPr>
              <w:rPr>
                <w:bCs/>
                <w:sz w:val="26"/>
                <w:szCs w:val="26"/>
              </w:rPr>
            </w:pPr>
            <w:r w:rsidRPr="003A387E">
              <w:rPr>
                <w:b/>
                <w:bCs/>
                <w:sz w:val="26"/>
                <w:szCs w:val="26"/>
              </w:rPr>
              <w:t>Всего по разделу 1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0C3C09" w:rsidRPr="004F5AB5" w:rsidRDefault="00895372" w:rsidP="00021F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0,62 (</w:t>
            </w:r>
            <w:r w:rsidR="004D54D5">
              <w:rPr>
                <w:b/>
                <w:sz w:val="20"/>
                <w:szCs w:val="20"/>
              </w:rPr>
              <w:t>22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0C3C09" w:rsidRPr="004F5AB5" w:rsidRDefault="00A3799B" w:rsidP="00021F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39" w:type="pct"/>
            <w:vAlign w:val="center"/>
          </w:tcPr>
          <w:p w:rsidR="000C3C09" w:rsidRPr="004F5AB5" w:rsidRDefault="000C3C09" w:rsidP="00021FF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0C3C09" w:rsidRPr="004F5AB5" w:rsidRDefault="00A3799B" w:rsidP="00021F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94" w:type="pct"/>
            <w:vAlign w:val="center"/>
          </w:tcPr>
          <w:p w:rsidR="000C3C09" w:rsidRPr="004F5AB5" w:rsidRDefault="000C3C09" w:rsidP="00021FF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:rsidR="000C3C09" w:rsidRPr="004F5AB5" w:rsidRDefault="00A3799B" w:rsidP="00021F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0C3C09" w:rsidRPr="004F5AB5" w:rsidRDefault="007D455D" w:rsidP="007D45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0,5 (</w:t>
            </w:r>
            <w:r w:rsidR="00021FF3">
              <w:rPr>
                <w:b/>
                <w:sz w:val="20"/>
                <w:szCs w:val="20"/>
              </w:rPr>
              <w:t>1</w:t>
            </w:r>
            <w:r w:rsidR="000D4CBC"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0C3C09" w:rsidRPr="004F5AB5" w:rsidRDefault="00A3799B" w:rsidP="00021F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39" w:type="pct"/>
            <w:gridSpan w:val="2"/>
            <w:vAlign w:val="center"/>
          </w:tcPr>
          <w:p w:rsidR="000C3C09" w:rsidRPr="004F5AB5" w:rsidRDefault="00A3799B" w:rsidP="00021F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7" w:type="pct"/>
            <w:vAlign w:val="center"/>
          </w:tcPr>
          <w:p w:rsidR="000C3C09" w:rsidRPr="004F5AB5" w:rsidRDefault="00A3799B" w:rsidP="00021F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97" w:type="pct"/>
            <w:gridSpan w:val="2"/>
            <w:vAlign w:val="center"/>
          </w:tcPr>
          <w:p w:rsidR="000C3C09" w:rsidRPr="004F5AB5" w:rsidRDefault="000C3C09" w:rsidP="00021FF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0C3C09" w:rsidRPr="004F5AB5" w:rsidRDefault="001A65C9" w:rsidP="000D4C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0D4CBC">
              <w:rPr>
                <w:b/>
                <w:sz w:val="20"/>
                <w:szCs w:val="20"/>
              </w:rPr>
              <w:t>2</w:t>
            </w:r>
          </w:p>
        </w:tc>
      </w:tr>
      <w:tr w:rsidR="000C3C09" w:rsidRPr="009E0E5E" w:rsidTr="00AE67DD">
        <w:tc>
          <w:tcPr>
            <w:tcW w:w="5000" w:type="pct"/>
            <w:gridSpan w:val="16"/>
          </w:tcPr>
          <w:p w:rsidR="000C3C09" w:rsidRPr="009E0E5E" w:rsidRDefault="000C3C09" w:rsidP="00AE67DD">
            <w:pPr>
              <w:rPr>
                <w:b/>
              </w:rPr>
            </w:pPr>
            <w:r w:rsidRPr="00126DE1">
              <w:rPr>
                <w:b/>
                <w:bCs/>
                <w:snapToGrid w:val="0"/>
                <w:color w:val="000000"/>
                <w:sz w:val="28"/>
                <w:szCs w:val="28"/>
              </w:rPr>
              <w:t>Раздел 2.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Pr="00766D00">
              <w:rPr>
                <w:noProof/>
                <w:sz w:val="28"/>
                <w:szCs w:val="28"/>
              </w:rPr>
              <w:t>Математические модели сигналов</w:t>
            </w:r>
          </w:p>
        </w:tc>
      </w:tr>
      <w:tr w:rsidR="00A3799B" w:rsidRPr="009E0E5E" w:rsidTr="00D228AA">
        <w:tc>
          <w:tcPr>
            <w:tcW w:w="1037" w:type="pct"/>
          </w:tcPr>
          <w:p w:rsidR="00A3799B" w:rsidRPr="009E0E5E" w:rsidRDefault="00A3799B" w:rsidP="00AE67DD">
            <w:pPr>
              <w:rPr>
                <w:bCs/>
              </w:rPr>
            </w:pPr>
            <w:r w:rsidRPr="009E0E5E">
              <w:rPr>
                <w:bCs/>
              </w:rPr>
              <w:t xml:space="preserve">Тема 2.1 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564AE3" w:rsidRDefault="00A3799B" w:rsidP="001A65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0,28 (10)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0C3C09" w:rsidRDefault="00A3799B" w:rsidP="001A65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A3799B" w:rsidRPr="009E0E5E" w:rsidRDefault="00A3799B" w:rsidP="00AE67DD">
            <w:pPr>
              <w:jc w:val="center"/>
            </w:pPr>
          </w:p>
        </w:tc>
        <w:tc>
          <w:tcPr>
            <w:tcW w:w="281" w:type="pct"/>
            <w:vAlign w:val="center"/>
          </w:tcPr>
          <w:p w:rsidR="00A3799B" w:rsidRPr="000C3C09" w:rsidRDefault="00A3799B" w:rsidP="00AE6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4" w:type="pct"/>
            <w:vAlign w:val="center"/>
          </w:tcPr>
          <w:p w:rsidR="00A3799B" w:rsidRPr="009E0E5E" w:rsidRDefault="00A3799B" w:rsidP="00AE67DD">
            <w:pPr>
              <w:jc w:val="center"/>
            </w:pPr>
          </w:p>
        </w:tc>
        <w:tc>
          <w:tcPr>
            <w:tcW w:w="300" w:type="pct"/>
            <w:vAlign w:val="center"/>
          </w:tcPr>
          <w:p w:rsidR="00A3799B" w:rsidRPr="009E0E5E" w:rsidRDefault="00A3799B" w:rsidP="00AE67DD">
            <w:pPr>
              <w:jc w:val="center"/>
            </w:pPr>
            <w:r>
              <w:t>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4F5AB5" w:rsidRDefault="007D455D" w:rsidP="00C278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0,77 </w:t>
            </w:r>
            <w:r w:rsidR="00A3799B" w:rsidRPr="00564AE3">
              <w:rPr>
                <w:sz w:val="20"/>
                <w:szCs w:val="20"/>
              </w:rPr>
              <w:t xml:space="preserve"> (</w:t>
            </w:r>
            <w:r w:rsidR="00C278CC">
              <w:rPr>
                <w:sz w:val="20"/>
                <w:szCs w:val="20"/>
              </w:rPr>
              <w:t>28</w:t>
            </w:r>
            <w:r w:rsidR="00A3799B" w:rsidRPr="00564AE3">
              <w:rPr>
                <w:sz w:val="20"/>
                <w:szCs w:val="20"/>
              </w:rPr>
              <w:t>)</w:t>
            </w: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A3799B" w:rsidRPr="009E0E5E" w:rsidRDefault="00A3799B" w:rsidP="00A12557">
            <w:pPr>
              <w:jc w:val="center"/>
            </w:pPr>
            <w:r>
              <w:t>2</w:t>
            </w:r>
          </w:p>
        </w:tc>
        <w:tc>
          <w:tcPr>
            <w:tcW w:w="239" w:type="pct"/>
            <w:gridSpan w:val="2"/>
            <w:vAlign w:val="center"/>
          </w:tcPr>
          <w:p w:rsidR="00A3799B" w:rsidRPr="009E0E5E" w:rsidRDefault="00A3799B" w:rsidP="00AE67DD">
            <w:pPr>
              <w:jc w:val="center"/>
            </w:pPr>
          </w:p>
        </w:tc>
        <w:tc>
          <w:tcPr>
            <w:tcW w:w="287" w:type="pct"/>
            <w:vAlign w:val="center"/>
          </w:tcPr>
          <w:p w:rsidR="00A3799B" w:rsidRPr="009E0E5E" w:rsidRDefault="00A3799B" w:rsidP="00AE67DD">
            <w:pPr>
              <w:jc w:val="center"/>
            </w:pPr>
            <w:r>
              <w:t>2</w:t>
            </w:r>
          </w:p>
        </w:tc>
        <w:tc>
          <w:tcPr>
            <w:tcW w:w="297" w:type="pct"/>
            <w:gridSpan w:val="2"/>
            <w:vAlign w:val="center"/>
          </w:tcPr>
          <w:p w:rsidR="00A3799B" w:rsidRPr="009E0E5E" w:rsidRDefault="00A3799B" w:rsidP="00AE67DD">
            <w:pPr>
              <w:jc w:val="center"/>
            </w:pPr>
          </w:p>
        </w:tc>
        <w:tc>
          <w:tcPr>
            <w:tcW w:w="321" w:type="pct"/>
            <w:vAlign w:val="center"/>
          </w:tcPr>
          <w:p w:rsidR="00A3799B" w:rsidRPr="009E0E5E" w:rsidRDefault="000D4CBC" w:rsidP="001A61B7">
            <w:pPr>
              <w:jc w:val="center"/>
            </w:pPr>
            <w:r>
              <w:t>24</w:t>
            </w:r>
          </w:p>
        </w:tc>
      </w:tr>
      <w:tr w:rsidR="00A3799B" w:rsidRPr="009E0E5E" w:rsidTr="00D228AA">
        <w:tc>
          <w:tcPr>
            <w:tcW w:w="1037" w:type="pct"/>
          </w:tcPr>
          <w:p w:rsidR="00A3799B" w:rsidRPr="009E0E5E" w:rsidRDefault="00A3799B" w:rsidP="00AE67DD">
            <w:pPr>
              <w:rPr>
                <w:bCs/>
              </w:rPr>
            </w:pPr>
            <w:r w:rsidRPr="009E0E5E">
              <w:rPr>
                <w:bCs/>
              </w:rPr>
              <w:t>Тема 2.2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564AE3" w:rsidRDefault="00A3799B" w:rsidP="001A65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0,28 (10)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0C3C09" w:rsidRDefault="00A3799B" w:rsidP="001A65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A3799B" w:rsidRPr="009E0E5E" w:rsidRDefault="00A3799B" w:rsidP="00AE67DD">
            <w:pPr>
              <w:jc w:val="center"/>
            </w:pPr>
          </w:p>
        </w:tc>
        <w:tc>
          <w:tcPr>
            <w:tcW w:w="281" w:type="pct"/>
            <w:vAlign w:val="center"/>
          </w:tcPr>
          <w:p w:rsidR="00A3799B" w:rsidRPr="009B0B0E" w:rsidRDefault="00A3799B" w:rsidP="00AE67DD">
            <w:pPr>
              <w:jc w:val="center"/>
            </w:pPr>
            <w:r>
              <w:t>4</w:t>
            </w:r>
          </w:p>
        </w:tc>
        <w:tc>
          <w:tcPr>
            <w:tcW w:w="294" w:type="pct"/>
            <w:vAlign w:val="center"/>
          </w:tcPr>
          <w:p w:rsidR="00A3799B" w:rsidRPr="009E0E5E" w:rsidRDefault="00A3799B" w:rsidP="00AE67DD">
            <w:pPr>
              <w:jc w:val="center"/>
            </w:pPr>
          </w:p>
        </w:tc>
        <w:tc>
          <w:tcPr>
            <w:tcW w:w="300" w:type="pct"/>
            <w:vAlign w:val="center"/>
          </w:tcPr>
          <w:p w:rsidR="00A3799B" w:rsidRPr="009E0E5E" w:rsidRDefault="00A3799B" w:rsidP="00AE67DD">
            <w:pPr>
              <w:jc w:val="center"/>
            </w:pPr>
            <w:r>
              <w:t>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9E0E5E" w:rsidRDefault="00A3799B" w:rsidP="00A12557">
            <w:pPr>
              <w:jc w:val="center"/>
            </w:pP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A3799B" w:rsidRPr="009E0E5E" w:rsidRDefault="00A3799B" w:rsidP="00AE67DD">
            <w:pPr>
              <w:jc w:val="center"/>
            </w:pPr>
          </w:p>
        </w:tc>
        <w:tc>
          <w:tcPr>
            <w:tcW w:w="239" w:type="pct"/>
            <w:gridSpan w:val="2"/>
            <w:vAlign w:val="center"/>
          </w:tcPr>
          <w:p w:rsidR="00A3799B" w:rsidRPr="009E0E5E" w:rsidRDefault="00A3799B" w:rsidP="00AE67DD">
            <w:pPr>
              <w:jc w:val="center"/>
            </w:pPr>
          </w:p>
        </w:tc>
        <w:tc>
          <w:tcPr>
            <w:tcW w:w="287" w:type="pct"/>
            <w:vAlign w:val="center"/>
          </w:tcPr>
          <w:p w:rsidR="00A3799B" w:rsidRPr="009E0E5E" w:rsidRDefault="00A3799B" w:rsidP="00AE67DD">
            <w:pPr>
              <w:jc w:val="center"/>
            </w:pPr>
          </w:p>
        </w:tc>
        <w:tc>
          <w:tcPr>
            <w:tcW w:w="297" w:type="pct"/>
            <w:gridSpan w:val="2"/>
            <w:vAlign w:val="center"/>
          </w:tcPr>
          <w:p w:rsidR="00A3799B" w:rsidRPr="009E0E5E" w:rsidRDefault="00A3799B" w:rsidP="00AE67DD">
            <w:pPr>
              <w:jc w:val="center"/>
            </w:pPr>
          </w:p>
        </w:tc>
        <w:tc>
          <w:tcPr>
            <w:tcW w:w="321" w:type="pct"/>
            <w:vAlign w:val="center"/>
          </w:tcPr>
          <w:p w:rsidR="00A3799B" w:rsidRPr="009E0E5E" w:rsidRDefault="00A3799B" w:rsidP="00AE67DD">
            <w:pPr>
              <w:jc w:val="center"/>
            </w:pPr>
          </w:p>
        </w:tc>
      </w:tr>
      <w:tr w:rsidR="00A3799B" w:rsidRPr="009E0E5E" w:rsidTr="00D228AA">
        <w:tc>
          <w:tcPr>
            <w:tcW w:w="1037" w:type="pct"/>
          </w:tcPr>
          <w:p w:rsidR="00A3799B" w:rsidRPr="009E0E5E" w:rsidRDefault="00A3799B" w:rsidP="00463528">
            <w:pPr>
              <w:rPr>
                <w:bCs/>
              </w:rPr>
            </w:pPr>
            <w:r w:rsidRPr="009E0E5E">
              <w:rPr>
                <w:bCs/>
              </w:rPr>
              <w:t>Тема 2.</w:t>
            </w:r>
            <w:r>
              <w:rPr>
                <w:bCs/>
              </w:rPr>
              <w:t>3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564AE3" w:rsidRDefault="00A3799B" w:rsidP="00AE67DD">
            <w:pPr>
              <w:jc w:val="center"/>
              <w:rPr>
                <w:sz w:val="20"/>
                <w:szCs w:val="20"/>
              </w:rPr>
            </w:pPr>
            <w:r w:rsidRPr="00564AE3">
              <w:rPr>
                <w:sz w:val="20"/>
                <w:szCs w:val="20"/>
              </w:rPr>
              <w:t>0,12 (4)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0C3C09" w:rsidRDefault="00A3799B" w:rsidP="001A65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A3799B" w:rsidRDefault="00A3799B" w:rsidP="00AE67DD">
            <w:pPr>
              <w:jc w:val="center"/>
            </w:pPr>
          </w:p>
        </w:tc>
        <w:tc>
          <w:tcPr>
            <w:tcW w:w="281" w:type="pct"/>
            <w:vAlign w:val="center"/>
          </w:tcPr>
          <w:p w:rsidR="00A3799B" w:rsidRDefault="00A3799B" w:rsidP="00AE67DD">
            <w:pPr>
              <w:jc w:val="center"/>
            </w:pPr>
          </w:p>
        </w:tc>
        <w:tc>
          <w:tcPr>
            <w:tcW w:w="294" w:type="pct"/>
            <w:vAlign w:val="center"/>
          </w:tcPr>
          <w:p w:rsidR="00A3799B" w:rsidRDefault="00A3799B" w:rsidP="00AE67DD">
            <w:pPr>
              <w:jc w:val="center"/>
            </w:pPr>
          </w:p>
        </w:tc>
        <w:tc>
          <w:tcPr>
            <w:tcW w:w="300" w:type="pct"/>
            <w:vAlign w:val="center"/>
          </w:tcPr>
          <w:p w:rsidR="00A3799B" w:rsidRDefault="00A3799B" w:rsidP="00AE67DD">
            <w:pPr>
              <w:jc w:val="center"/>
            </w:pPr>
            <w:r>
              <w:t>2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Default="00A3799B" w:rsidP="00A12557">
            <w:pPr>
              <w:jc w:val="center"/>
            </w:pP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A3799B" w:rsidRDefault="00A3799B" w:rsidP="00AE67DD">
            <w:pPr>
              <w:jc w:val="center"/>
            </w:pPr>
          </w:p>
        </w:tc>
        <w:tc>
          <w:tcPr>
            <w:tcW w:w="239" w:type="pct"/>
            <w:gridSpan w:val="2"/>
            <w:vAlign w:val="center"/>
          </w:tcPr>
          <w:p w:rsidR="00A3799B" w:rsidRDefault="00A3799B" w:rsidP="00AE67DD">
            <w:pPr>
              <w:jc w:val="center"/>
            </w:pPr>
          </w:p>
        </w:tc>
        <w:tc>
          <w:tcPr>
            <w:tcW w:w="287" w:type="pct"/>
            <w:vAlign w:val="center"/>
          </w:tcPr>
          <w:p w:rsidR="00A3799B" w:rsidRDefault="00A3799B" w:rsidP="00AE67DD">
            <w:pPr>
              <w:jc w:val="center"/>
            </w:pPr>
          </w:p>
        </w:tc>
        <w:tc>
          <w:tcPr>
            <w:tcW w:w="297" w:type="pct"/>
            <w:gridSpan w:val="2"/>
            <w:vAlign w:val="center"/>
          </w:tcPr>
          <w:p w:rsidR="00A3799B" w:rsidRDefault="00A3799B" w:rsidP="00AE67DD">
            <w:pPr>
              <w:jc w:val="center"/>
            </w:pPr>
          </w:p>
        </w:tc>
        <w:tc>
          <w:tcPr>
            <w:tcW w:w="321" w:type="pct"/>
            <w:vAlign w:val="center"/>
          </w:tcPr>
          <w:p w:rsidR="00A3799B" w:rsidRDefault="00A3799B" w:rsidP="00AE67DD">
            <w:pPr>
              <w:jc w:val="center"/>
            </w:pPr>
          </w:p>
        </w:tc>
      </w:tr>
      <w:tr w:rsidR="00A3799B" w:rsidRPr="009E0E5E" w:rsidTr="004F5AB5">
        <w:tc>
          <w:tcPr>
            <w:tcW w:w="1037" w:type="pct"/>
          </w:tcPr>
          <w:p w:rsidR="00A3799B" w:rsidRPr="003A387E" w:rsidRDefault="00A3799B" w:rsidP="00D228AA">
            <w:pPr>
              <w:rPr>
                <w:b/>
                <w:bCs/>
                <w:sz w:val="26"/>
                <w:szCs w:val="26"/>
              </w:rPr>
            </w:pPr>
            <w:r w:rsidRPr="003A387E">
              <w:rPr>
                <w:b/>
                <w:bCs/>
                <w:sz w:val="26"/>
                <w:szCs w:val="26"/>
              </w:rPr>
              <w:t>Всего по разделу</w:t>
            </w:r>
            <w:r>
              <w:rPr>
                <w:b/>
                <w:bCs/>
                <w:sz w:val="26"/>
                <w:szCs w:val="26"/>
              </w:rPr>
              <w:t xml:space="preserve"> 2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1A61B7" w:rsidRDefault="00895372" w:rsidP="0089420F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0,75(</w:t>
            </w:r>
            <w:r w:rsidR="004D54D5" w:rsidRPr="001A61B7">
              <w:rPr>
                <w:b/>
                <w:sz w:val="20"/>
                <w:szCs w:val="20"/>
              </w:rPr>
              <w:t>24</w:t>
            </w:r>
            <w:r w:rsidRPr="001A61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1A61B7" w:rsidRDefault="004D54D5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39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A3799B" w:rsidRPr="001A61B7" w:rsidRDefault="004D54D5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94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:rsidR="00A3799B" w:rsidRPr="001A61B7" w:rsidRDefault="004D54D5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C278CC" w:rsidRDefault="00021FF3" w:rsidP="00021FF3">
            <w:pPr>
              <w:jc w:val="center"/>
              <w:rPr>
                <w:b/>
                <w:sz w:val="20"/>
                <w:szCs w:val="20"/>
              </w:rPr>
            </w:pPr>
            <w:r w:rsidRPr="00C278CC">
              <w:rPr>
                <w:b/>
                <w:sz w:val="20"/>
                <w:szCs w:val="20"/>
              </w:rPr>
              <w:t xml:space="preserve"> </w:t>
            </w:r>
            <w:r w:rsidR="007D455D">
              <w:rPr>
                <w:b/>
                <w:sz w:val="20"/>
                <w:szCs w:val="20"/>
              </w:rPr>
              <w:t>0,77 (</w:t>
            </w:r>
            <w:r w:rsidR="00C278CC" w:rsidRPr="00C278CC">
              <w:rPr>
                <w:b/>
                <w:sz w:val="20"/>
                <w:szCs w:val="20"/>
              </w:rPr>
              <w:t>28</w:t>
            </w:r>
            <w:r w:rsidR="007D455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3799B" w:rsidRPr="001A61B7" w:rsidRDefault="00C278CC" w:rsidP="00AE67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66" w:type="pct"/>
            <w:gridSpan w:val="3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vAlign w:val="center"/>
          </w:tcPr>
          <w:p w:rsidR="00A3799B" w:rsidRPr="001A61B7" w:rsidRDefault="00C278CC" w:rsidP="00AE67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93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A3799B" w:rsidRPr="001A61B7" w:rsidRDefault="00C278CC" w:rsidP="00AE67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</w:tr>
      <w:tr w:rsidR="00A3799B" w:rsidRPr="009E0E5E" w:rsidTr="002859D0">
        <w:tc>
          <w:tcPr>
            <w:tcW w:w="5000" w:type="pct"/>
            <w:gridSpan w:val="16"/>
          </w:tcPr>
          <w:p w:rsidR="00A3799B" w:rsidRDefault="00A3799B" w:rsidP="00DE1C19">
            <w:pPr>
              <w:rPr>
                <w:b/>
              </w:rPr>
            </w:pPr>
            <w:r w:rsidRPr="00126DE1">
              <w:rPr>
                <w:b/>
                <w:bCs/>
                <w:snapToGrid w:val="0"/>
                <w:color w:val="000000"/>
                <w:sz w:val="28"/>
                <w:szCs w:val="28"/>
              </w:rPr>
              <w:t xml:space="preserve">Раздел </w:t>
            </w:r>
            <w:r>
              <w:rPr>
                <w:b/>
                <w:bCs/>
                <w:snapToGrid w:val="0"/>
                <w:color w:val="000000"/>
                <w:sz w:val="28"/>
                <w:szCs w:val="28"/>
              </w:rPr>
              <w:t>3</w:t>
            </w:r>
            <w:r w:rsidRPr="00126DE1">
              <w:rPr>
                <w:b/>
                <w:bCs/>
                <w:snapToGrid w:val="0"/>
                <w:color w:val="000000"/>
                <w:sz w:val="28"/>
                <w:szCs w:val="28"/>
              </w:rPr>
              <w:t>.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Pr="00766D00">
              <w:rPr>
                <w:noProof/>
                <w:sz w:val="28"/>
                <w:szCs w:val="28"/>
              </w:rPr>
              <w:t>Математические модели множеств сигналов</w:t>
            </w:r>
          </w:p>
        </w:tc>
      </w:tr>
      <w:tr w:rsidR="00A3799B" w:rsidRPr="009B0B0E" w:rsidTr="004F5AB5">
        <w:tc>
          <w:tcPr>
            <w:tcW w:w="1037" w:type="pct"/>
          </w:tcPr>
          <w:p w:rsidR="00A3799B" w:rsidRPr="009E0E5E" w:rsidRDefault="00A3799B" w:rsidP="000C3C09">
            <w:pPr>
              <w:rPr>
                <w:bCs/>
              </w:rPr>
            </w:pPr>
            <w:r w:rsidRPr="009E0E5E">
              <w:rPr>
                <w:bCs/>
              </w:rPr>
              <w:t xml:space="preserve">Тема </w:t>
            </w:r>
            <w:r>
              <w:rPr>
                <w:bCs/>
                <w:lang w:val="en-US"/>
              </w:rPr>
              <w:t>3</w:t>
            </w:r>
            <w:r w:rsidRPr="009E0E5E">
              <w:rPr>
                <w:bCs/>
              </w:rPr>
              <w:t xml:space="preserve">.1 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564AE3" w:rsidRDefault="00A3799B" w:rsidP="0089420F">
            <w:pPr>
              <w:jc w:val="center"/>
              <w:rPr>
                <w:sz w:val="20"/>
                <w:szCs w:val="20"/>
              </w:rPr>
            </w:pPr>
            <w:r w:rsidRPr="00564AE3">
              <w:rPr>
                <w:sz w:val="20"/>
                <w:szCs w:val="20"/>
              </w:rPr>
              <w:t>0,17</w:t>
            </w:r>
            <w:r>
              <w:rPr>
                <w:sz w:val="20"/>
                <w:szCs w:val="20"/>
              </w:rPr>
              <w:t xml:space="preserve"> (6)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0C3C09" w:rsidRDefault="00A3799B" w:rsidP="001A65C9">
            <w:pPr>
              <w:jc w:val="center"/>
              <w:rPr>
                <w:lang w:val="en-US"/>
              </w:rPr>
            </w:pPr>
            <w:r w:rsidRPr="000C3C09">
              <w:rPr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81" w:type="pct"/>
            <w:vAlign w:val="center"/>
          </w:tcPr>
          <w:p w:rsidR="00A3799B" w:rsidRPr="009B0B0E" w:rsidRDefault="00A3799B" w:rsidP="00AE67DD">
            <w:pPr>
              <w:jc w:val="center"/>
            </w:pPr>
          </w:p>
        </w:tc>
        <w:tc>
          <w:tcPr>
            <w:tcW w:w="294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00" w:type="pct"/>
            <w:vAlign w:val="center"/>
          </w:tcPr>
          <w:p w:rsidR="00A3799B" w:rsidRPr="009B0B0E" w:rsidRDefault="00A3799B" w:rsidP="00AE67DD">
            <w:pPr>
              <w:jc w:val="center"/>
            </w:pPr>
            <w:r w:rsidRPr="009B0B0E">
              <w:t>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9B0B0E" w:rsidRDefault="00A3799B" w:rsidP="007D455D">
            <w:pPr>
              <w:jc w:val="center"/>
            </w:pPr>
            <w:r>
              <w:rPr>
                <w:sz w:val="20"/>
                <w:szCs w:val="20"/>
              </w:rPr>
              <w:t>0,</w:t>
            </w:r>
            <w:r w:rsidR="007D455D">
              <w:rPr>
                <w:sz w:val="20"/>
                <w:szCs w:val="20"/>
              </w:rPr>
              <w:t>73</w:t>
            </w:r>
            <w:r>
              <w:rPr>
                <w:sz w:val="20"/>
                <w:szCs w:val="20"/>
              </w:rPr>
              <w:t xml:space="preserve"> (2</w:t>
            </w:r>
            <w:r w:rsidR="00C278C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3799B" w:rsidRPr="009B0B0E" w:rsidRDefault="00A3799B" w:rsidP="00AE67DD">
            <w:pPr>
              <w:jc w:val="center"/>
            </w:pPr>
            <w:r w:rsidRPr="009B0B0E">
              <w:t>2</w:t>
            </w:r>
          </w:p>
        </w:tc>
        <w:tc>
          <w:tcPr>
            <w:tcW w:w="266" w:type="pct"/>
            <w:gridSpan w:val="3"/>
            <w:vAlign w:val="center"/>
          </w:tcPr>
          <w:p w:rsidR="00A3799B" w:rsidRPr="009B0B0E" w:rsidRDefault="00A3799B" w:rsidP="00AE67DD">
            <w:pPr>
              <w:jc w:val="center"/>
            </w:pPr>
          </w:p>
        </w:tc>
        <w:tc>
          <w:tcPr>
            <w:tcW w:w="291" w:type="pct"/>
            <w:gridSpan w:val="2"/>
            <w:vAlign w:val="center"/>
          </w:tcPr>
          <w:p w:rsidR="00A3799B" w:rsidRPr="009B0B0E" w:rsidRDefault="00A3799B" w:rsidP="00AE67DD">
            <w:pPr>
              <w:jc w:val="center"/>
            </w:pPr>
          </w:p>
        </w:tc>
        <w:tc>
          <w:tcPr>
            <w:tcW w:w="293" w:type="pct"/>
            <w:vAlign w:val="center"/>
          </w:tcPr>
          <w:p w:rsidR="00A3799B" w:rsidRPr="009B0B0E" w:rsidRDefault="00A3799B" w:rsidP="00AE67DD">
            <w:pPr>
              <w:jc w:val="center"/>
            </w:pPr>
          </w:p>
        </w:tc>
        <w:tc>
          <w:tcPr>
            <w:tcW w:w="321" w:type="pct"/>
            <w:vAlign w:val="center"/>
          </w:tcPr>
          <w:p w:rsidR="00A3799B" w:rsidRPr="009B0B0E" w:rsidRDefault="000D4CBC" w:rsidP="000D4CBC">
            <w:pPr>
              <w:jc w:val="center"/>
            </w:pPr>
            <w:r>
              <w:t>24</w:t>
            </w:r>
          </w:p>
        </w:tc>
      </w:tr>
      <w:tr w:rsidR="00A3799B" w:rsidRPr="009E0E5E" w:rsidTr="004F5AB5">
        <w:tc>
          <w:tcPr>
            <w:tcW w:w="1037" w:type="pct"/>
          </w:tcPr>
          <w:p w:rsidR="00A3799B" w:rsidRPr="009E0E5E" w:rsidRDefault="00A3799B" w:rsidP="000C3C09">
            <w:pPr>
              <w:rPr>
                <w:bCs/>
              </w:rPr>
            </w:pPr>
            <w:r w:rsidRPr="009E0E5E">
              <w:rPr>
                <w:bCs/>
              </w:rPr>
              <w:t xml:space="preserve">Тема </w:t>
            </w:r>
            <w:r>
              <w:rPr>
                <w:bCs/>
                <w:lang w:val="en-US"/>
              </w:rPr>
              <w:t>3</w:t>
            </w:r>
            <w:r w:rsidRPr="009E0E5E">
              <w:rPr>
                <w:bCs/>
              </w:rPr>
              <w:t>.2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564AE3" w:rsidRDefault="00A3799B" w:rsidP="0089420F">
            <w:pPr>
              <w:jc w:val="center"/>
              <w:rPr>
                <w:sz w:val="20"/>
                <w:szCs w:val="20"/>
              </w:rPr>
            </w:pPr>
            <w:r w:rsidRPr="00564AE3">
              <w:rPr>
                <w:sz w:val="20"/>
                <w:szCs w:val="20"/>
              </w:rPr>
              <w:t>0,17</w:t>
            </w:r>
            <w:r>
              <w:rPr>
                <w:sz w:val="20"/>
                <w:szCs w:val="20"/>
              </w:rPr>
              <w:t xml:space="preserve"> (6)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0C3C09" w:rsidRDefault="00A3799B" w:rsidP="001A65C9">
            <w:pPr>
              <w:jc w:val="center"/>
              <w:rPr>
                <w:lang w:val="en-US"/>
              </w:rPr>
            </w:pPr>
            <w:r w:rsidRPr="000C3C09">
              <w:rPr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81" w:type="pct"/>
            <w:vAlign w:val="center"/>
          </w:tcPr>
          <w:p w:rsidR="00A3799B" w:rsidRPr="009B0B0E" w:rsidRDefault="00A3799B" w:rsidP="00AE67DD">
            <w:pPr>
              <w:jc w:val="center"/>
            </w:pPr>
          </w:p>
        </w:tc>
        <w:tc>
          <w:tcPr>
            <w:tcW w:w="294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00" w:type="pct"/>
            <w:vAlign w:val="center"/>
          </w:tcPr>
          <w:p w:rsidR="00A3799B" w:rsidRPr="009B0B0E" w:rsidRDefault="00A3799B" w:rsidP="00AE67DD">
            <w:pPr>
              <w:jc w:val="center"/>
            </w:pPr>
            <w:r w:rsidRPr="009B0B0E">
              <w:t>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Default="00A3799B" w:rsidP="00A12557">
            <w:pPr>
              <w:jc w:val="center"/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66" w:type="pct"/>
            <w:gridSpan w:val="3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1" w:type="pct"/>
            <w:gridSpan w:val="2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3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21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</w:tr>
      <w:tr w:rsidR="00A3799B" w:rsidRPr="009E0E5E" w:rsidTr="004F5AB5">
        <w:tc>
          <w:tcPr>
            <w:tcW w:w="1037" w:type="pct"/>
          </w:tcPr>
          <w:p w:rsidR="00A3799B" w:rsidRPr="009E0E5E" w:rsidRDefault="00A3799B" w:rsidP="000C3C09">
            <w:pPr>
              <w:rPr>
                <w:bCs/>
              </w:rPr>
            </w:pPr>
            <w:r w:rsidRPr="009E0E5E">
              <w:rPr>
                <w:bCs/>
              </w:rPr>
              <w:t xml:space="preserve">Тема </w:t>
            </w:r>
            <w:r>
              <w:rPr>
                <w:bCs/>
                <w:lang w:val="en-US"/>
              </w:rPr>
              <w:t>3</w:t>
            </w:r>
            <w:r w:rsidRPr="009E0E5E">
              <w:rPr>
                <w:bCs/>
              </w:rPr>
              <w:t>.</w:t>
            </w:r>
            <w:r>
              <w:rPr>
                <w:bCs/>
              </w:rPr>
              <w:t>3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564AE3" w:rsidRDefault="00A3799B" w:rsidP="0089420F">
            <w:pPr>
              <w:jc w:val="center"/>
              <w:rPr>
                <w:sz w:val="20"/>
                <w:szCs w:val="20"/>
              </w:rPr>
            </w:pPr>
            <w:r w:rsidRPr="00564AE3">
              <w:rPr>
                <w:sz w:val="20"/>
                <w:szCs w:val="20"/>
              </w:rPr>
              <w:t>0,17</w:t>
            </w:r>
            <w:r>
              <w:rPr>
                <w:sz w:val="20"/>
                <w:szCs w:val="20"/>
              </w:rPr>
              <w:t xml:space="preserve"> (6)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0C3C09" w:rsidRDefault="00A3799B" w:rsidP="001A65C9">
            <w:pPr>
              <w:jc w:val="center"/>
              <w:rPr>
                <w:lang w:val="en-US"/>
              </w:rPr>
            </w:pPr>
            <w:r w:rsidRPr="000C3C09">
              <w:rPr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81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4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00" w:type="pct"/>
            <w:vAlign w:val="center"/>
          </w:tcPr>
          <w:p w:rsidR="00A3799B" w:rsidRPr="009B0B0E" w:rsidRDefault="00A3799B" w:rsidP="00AE67DD">
            <w:pPr>
              <w:jc w:val="center"/>
            </w:pPr>
            <w:r w:rsidRPr="009B0B0E">
              <w:t>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Default="00A3799B" w:rsidP="00A12557">
            <w:pPr>
              <w:jc w:val="center"/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66" w:type="pct"/>
            <w:gridSpan w:val="3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1" w:type="pct"/>
            <w:gridSpan w:val="2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3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21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</w:tr>
      <w:tr w:rsidR="00A3799B" w:rsidRPr="009E0E5E" w:rsidTr="004F5AB5">
        <w:tc>
          <w:tcPr>
            <w:tcW w:w="1037" w:type="pct"/>
          </w:tcPr>
          <w:p w:rsidR="00A3799B" w:rsidRPr="003A387E" w:rsidRDefault="00A3799B" w:rsidP="00F745DE">
            <w:pPr>
              <w:rPr>
                <w:b/>
                <w:bCs/>
                <w:sz w:val="26"/>
                <w:szCs w:val="26"/>
              </w:rPr>
            </w:pPr>
            <w:r w:rsidRPr="003A387E">
              <w:rPr>
                <w:b/>
                <w:bCs/>
                <w:sz w:val="26"/>
                <w:szCs w:val="26"/>
              </w:rPr>
              <w:t>Всего по р</w:t>
            </w:r>
            <w:r w:rsidR="00F745DE">
              <w:rPr>
                <w:b/>
                <w:bCs/>
                <w:sz w:val="26"/>
                <w:szCs w:val="26"/>
              </w:rPr>
              <w:t>.</w:t>
            </w:r>
            <w:r>
              <w:rPr>
                <w:b/>
                <w:bCs/>
                <w:sz w:val="26"/>
                <w:szCs w:val="26"/>
              </w:rPr>
              <w:t xml:space="preserve"> 3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895372" w:rsidRDefault="00895372" w:rsidP="0089420F">
            <w:pPr>
              <w:jc w:val="center"/>
              <w:rPr>
                <w:b/>
                <w:sz w:val="20"/>
                <w:szCs w:val="20"/>
              </w:rPr>
            </w:pPr>
            <w:r w:rsidRPr="00895372">
              <w:rPr>
                <w:b/>
                <w:sz w:val="20"/>
                <w:szCs w:val="20"/>
              </w:rPr>
              <w:t>0,5 (</w:t>
            </w:r>
            <w:r w:rsidR="004D54D5" w:rsidRPr="00895372">
              <w:rPr>
                <w:b/>
                <w:sz w:val="20"/>
                <w:szCs w:val="20"/>
              </w:rPr>
              <w:t>18</w:t>
            </w:r>
            <w:r w:rsidRPr="0089537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895372" w:rsidRDefault="004D54D5" w:rsidP="00AE67DD">
            <w:pPr>
              <w:jc w:val="center"/>
              <w:rPr>
                <w:b/>
                <w:sz w:val="20"/>
                <w:szCs w:val="20"/>
              </w:rPr>
            </w:pPr>
            <w:r w:rsidRPr="0089537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39" w:type="pct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" w:type="pct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:rsidR="00A3799B" w:rsidRPr="00895372" w:rsidRDefault="004D54D5" w:rsidP="00AE67DD">
            <w:pPr>
              <w:jc w:val="center"/>
              <w:rPr>
                <w:b/>
                <w:sz w:val="20"/>
                <w:szCs w:val="20"/>
              </w:rPr>
            </w:pPr>
            <w:r w:rsidRPr="00895372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C278CC" w:rsidRDefault="007D455D" w:rsidP="00A1255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0,73 (</w:t>
            </w:r>
            <w:r w:rsidR="00C278CC" w:rsidRPr="00C278CC">
              <w:rPr>
                <w:b/>
                <w:sz w:val="20"/>
                <w:szCs w:val="20"/>
              </w:rPr>
              <w:t>26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3799B" w:rsidRPr="00895372" w:rsidRDefault="00C278CC" w:rsidP="00AE67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66" w:type="pct"/>
            <w:gridSpan w:val="3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3" w:type="pct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A3799B" w:rsidRPr="00895372" w:rsidRDefault="00C278CC" w:rsidP="00AE67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</w:tr>
      <w:tr w:rsidR="00A3799B" w:rsidRPr="009E0E5E" w:rsidTr="002859D0">
        <w:tc>
          <w:tcPr>
            <w:tcW w:w="5000" w:type="pct"/>
            <w:gridSpan w:val="16"/>
          </w:tcPr>
          <w:p w:rsidR="00A3799B" w:rsidRDefault="00A3799B" w:rsidP="00DE1C19">
            <w:pPr>
              <w:rPr>
                <w:b/>
              </w:rPr>
            </w:pPr>
            <w:r w:rsidRPr="00126DE1">
              <w:rPr>
                <w:b/>
                <w:bCs/>
                <w:snapToGrid w:val="0"/>
                <w:color w:val="000000"/>
                <w:sz w:val="28"/>
                <w:szCs w:val="28"/>
              </w:rPr>
              <w:lastRenderedPageBreak/>
              <w:t xml:space="preserve">Раздел </w:t>
            </w:r>
            <w:r>
              <w:rPr>
                <w:b/>
                <w:bCs/>
                <w:snapToGrid w:val="0"/>
                <w:color w:val="000000"/>
                <w:sz w:val="28"/>
                <w:szCs w:val="28"/>
              </w:rPr>
              <w:t xml:space="preserve">4. </w:t>
            </w:r>
            <w:r w:rsidRPr="00766D00">
              <w:rPr>
                <w:noProof/>
                <w:sz w:val="28"/>
                <w:szCs w:val="28"/>
              </w:rPr>
              <w:t>Модели случайных сигналов</w:t>
            </w:r>
          </w:p>
        </w:tc>
      </w:tr>
      <w:tr w:rsidR="00A3799B" w:rsidRPr="009E0E5E" w:rsidTr="004F5AB5">
        <w:tc>
          <w:tcPr>
            <w:tcW w:w="1037" w:type="pct"/>
          </w:tcPr>
          <w:p w:rsidR="00A3799B" w:rsidRPr="009E0E5E" w:rsidRDefault="00A3799B" w:rsidP="000C3C09">
            <w:pPr>
              <w:rPr>
                <w:bCs/>
              </w:rPr>
            </w:pPr>
            <w:r w:rsidRPr="009E0E5E">
              <w:rPr>
                <w:bCs/>
              </w:rPr>
              <w:t xml:space="preserve">Тема </w:t>
            </w:r>
            <w:r w:rsidRPr="00F745DE">
              <w:rPr>
                <w:bCs/>
              </w:rPr>
              <w:t>4</w:t>
            </w:r>
            <w:r w:rsidRPr="009E0E5E">
              <w:rPr>
                <w:bCs/>
              </w:rPr>
              <w:t xml:space="preserve">.1 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564AE3" w:rsidRDefault="00A3799B" w:rsidP="001A65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0,28 (10)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F745DE" w:rsidRDefault="00A3799B" w:rsidP="001A65C9">
            <w:pPr>
              <w:jc w:val="center"/>
            </w:pPr>
            <w:r w:rsidRPr="00F745DE">
              <w:t>2</w:t>
            </w:r>
          </w:p>
        </w:tc>
        <w:tc>
          <w:tcPr>
            <w:tcW w:w="239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81" w:type="pct"/>
            <w:vAlign w:val="center"/>
          </w:tcPr>
          <w:p w:rsidR="00A3799B" w:rsidRPr="00F745DE" w:rsidRDefault="00A3799B" w:rsidP="00AE67DD">
            <w:pPr>
              <w:jc w:val="center"/>
            </w:pPr>
            <w:r w:rsidRPr="00F745DE">
              <w:t>4</w:t>
            </w:r>
          </w:p>
        </w:tc>
        <w:tc>
          <w:tcPr>
            <w:tcW w:w="294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00" w:type="pct"/>
            <w:vAlign w:val="center"/>
          </w:tcPr>
          <w:p w:rsidR="00A3799B" w:rsidRPr="00564AE3" w:rsidRDefault="00A3799B" w:rsidP="00AE67DD">
            <w:pPr>
              <w:jc w:val="center"/>
            </w:pPr>
            <w:r w:rsidRPr="00564AE3">
              <w:t>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Default="00A3799B" w:rsidP="007D455D">
            <w:pPr>
              <w:jc w:val="center"/>
            </w:pPr>
            <w:r>
              <w:rPr>
                <w:sz w:val="20"/>
                <w:szCs w:val="20"/>
              </w:rPr>
              <w:t>0,</w:t>
            </w:r>
            <w:r w:rsidR="007D455D">
              <w:rPr>
                <w:sz w:val="20"/>
                <w:szCs w:val="20"/>
              </w:rPr>
              <w:t>73</w:t>
            </w:r>
            <w:r>
              <w:rPr>
                <w:sz w:val="20"/>
                <w:szCs w:val="20"/>
              </w:rPr>
              <w:t xml:space="preserve"> (2</w:t>
            </w:r>
            <w:r w:rsidR="00C278C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3799B" w:rsidRPr="00A3799B" w:rsidRDefault="00A3799B" w:rsidP="00AE67DD">
            <w:pPr>
              <w:jc w:val="center"/>
            </w:pPr>
            <w:r w:rsidRPr="00A3799B">
              <w:t>2</w:t>
            </w:r>
          </w:p>
        </w:tc>
        <w:tc>
          <w:tcPr>
            <w:tcW w:w="266" w:type="pct"/>
            <w:gridSpan w:val="3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1" w:type="pct"/>
            <w:gridSpan w:val="2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3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21" w:type="pct"/>
            <w:vAlign w:val="center"/>
          </w:tcPr>
          <w:p w:rsidR="00A3799B" w:rsidRPr="000D4CBC" w:rsidRDefault="000D4CBC" w:rsidP="00AE67DD">
            <w:pPr>
              <w:jc w:val="center"/>
            </w:pPr>
            <w:r w:rsidRPr="000D4CBC">
              <w:t>24</w:t>
            </w:r>
          </w:p>
        </w:tc>
      </w:tr>
      <w:tr w:rsidR="00A3799B" w:rsidRPr="009E0E5E" w:rsidTr="004F5AB5">
        <w:tc>
          <w:tcPr>
            <w:tcW w:w="1037" w:type="pct"/>
          </w:tcPr>
          <w:p w:rsidR="00A3799B" w:rsidRPr="009E0E5E" w:rsidRDefault="00A3799B" w:rsidP="000C3C09">
            <w:pPr>
              <w:rPr>
                <w:bCs/>
              </w:rPr>
            </w:pPr>
            <w:r w:rsidRPr="009E0E5E">
              <w:rPr>
                <w:bCs/>
              </w:rPr>
              <w:t xml:space="preserve">Тема </w:t>
            </w:r>
            <w:r w:rsidRPr="00F745DE">
              <w:rPr>
                <w:bCs/>
              </w:rPr>
              <w:t>4</w:t>
            </w:r>
            <w:r w:rsidRPr="009E0E5E">
              <w:rPr>
                <w:bCs/>
              </w:rPr>
              <w:t>.2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564AE3" w:rsidRDefault="00A3799B" w:rsidP="001A65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0,28 (10)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0C3C09" w:rsidRDefault="00A3799B" w:rsidP="001A65C9">
            <w:pPr>
              <w:jc w:val="center"/>
              <w:rPr>
                <w:lang w:val="en-US"/>
              </w:rPr>
            </w:pPr>
            <w:r w:rsidRPr="000C3C09">
              <w:rPr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81" w:type="pct"/>
            <w:vAlign w:val="center"/>
          </w:tcPr>
          <w:p w:rsidR="00A3799B" w:rsidRPr="000C3C09" w:rsidRDefault="00A3799B" w:rsidP="00AE67DD">
            <w:pPr>
              <w:jc w:val="center"/>
              <w:rPr>
                <w:lang w:val="en-US"/>
              </w:rPr>
            </w:pPr>
            <w:r w:rsidRPr="000C3C09">
              <w:rPr>
                <w:lang w:val="en-US"/>
              </w:rPr>
              <w:t>4</w:t>
            </w:r>
          </w:p>
        </w:tc>
        <w:tc>
          <w:tcPr>
            <w:tcW w:w="294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00" w:type="pct"/>
            <w:vAlign w:val="center"/>
          </w:tcPr>
          <w:p w:rsidR="00A3799B" w:rsidRPr="00564AE3" w:rsidRDefault="00A3799B" w:rsidP="00AE67DD">
            <w:pPr>
              <w:jc w:val="center"/>
            </w:pPr>
            <w:r w:rsidRPr="00564AE3">
              <w:t>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Default="00A3799B" w:rsidP="00A12557">
            <w:pPr>
              <w:jc w:val="center"/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66" w:type="pct"/>
            <w:gridSpan w:val="3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1" w:type="pct"/>
            <w:gridSpan w:val="2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3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21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</w:tr>
      <w:tr w:rsidR="00A3799B" w:rsidRPr="009E0E5E" w:rsidTr="004F5AB5">
        <w:tc>
          <w:tcPr>
            <w:tcW w:w="1037" w:type="pct"/>
          </w:tcPr>
          <w:p w:rsidR="00A3799B" w:rsidRPr="009E0E5E" w:rsidRDefault="00A3799B" w:rsidP="000C3C09">
            <w:pPr>
              <w:rPr>
                <w:bCs/>
              </w:rPr>
            </w:pPr>
            <w:r w:rsidRPr="009E0E5E">
              <w:rPr>
                <w:bCs/>
              </w:rPr>
              <w:t xml:space="preserve">Тема </w:t>
            </w:r>
            <w:r>
              <w:rPr>
                <w:bCs/>
                <w:lang w:val="en-US"/>
              </w:rPr>
              <w:t>4</w:t>
            </w:r>
            <w:r w:rsidRPr="009E0E5E">
              <w:rPr>
                <w:bCs/>
              </w:rPr>
              <w:t>.</w:t>
            </w:r>
            <w:r>
              <w:rPr>
                <w:bCs/>
              </w:rPr>
              <w:t>3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564AE3" w:rsidRDefault="00A3799B" w:rsidP="001A65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0,28 (10)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0C3C09" w:rsidRDefault="00A3799B" w:rsidP="001A65C9">
            <w:pPr>
              <w:jc w:val="center"/>
              <w:rPr>
                <w:lang w:val="en-US"/>
              </w:rPr>
            </w:pPr>
            <w:r w:rsidRPr="000C3C09">
              <w:rPr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81" w:type="pct"/>
            <w:vAlign w:val="center"/>
          </w:tcPr>
          <w:p w:rsidR="00A3799B" w:rsidRPr="000C3C09" w:rsidRDefault="00A3799B" w:rsidP="00AE67DD">
            <w:pPr>
              <w:jc w:val="center"/>
            </w:pPr>
            <w:r>
              <w:t>4</w:t>
            </w:r>
          </w:p>
        </w:tc>
        <w:tc>
          <w:tcPr>
            <w:tcW w:w="294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00" w:type="pct"/>
            <w:vAlign w:val="center"/>
          </w:tcPr>
          <w:p w:rsidR="00A3799B" w:rsidRPr="00564AE3" w:rsidRDefault="00A3799B" w:rsidP="00AE67DD">
            <w:pPr>
              <w:jc w:val="center"/>
            </w:pPr>
            <w:r w:rsidRPr="00564AE3">
              <w:t>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Default="00A3799B" w:rsidP="00A12557">
            <w:pPr>
              <w:jc w:val="center"/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66" w:type="pct"/>
            <w:gridSpan w:val="3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1" w:type="pct"/>
            <w:gridSpan w:val="2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3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21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</w:tr>
      <w:tr w:rsidR="00A3799B" w:rsidRPr="009E0E5E" w:rsidTr="004F5AB5">
        <w:tc>
          <w:tcPr>
            <w:tcW w:w="1037" w:type="pct"/>
          </w:tcPr>
          <w:p w:rsidR="00A3799B" w:rsidRPr="003A387E" w:rsidRDefault="00A3799B" w:rsidP="00DE1C19">
            <w:pPr>
              <w:rPr>
                <w:b/>
                <w:bCs/>
                <w:sz w:val="26"/>
                <w:szCs w:val="26"/>
              </w:rPr>
            </w:pPr>
            <w:r w:rsidRPr="003A387E">
              <w:rPr>
                <w:b/>
                <w:bCs/>
                <w:sz w:val="26"/>
                <w:szCs w:val="26"/>
              </w:rPr>
              <w:t>Всего по разделу</w:t>
            </w:r>
            <w:r>
              <w:rPr>
                <w:b/>
                <w:bCs/>
                <w:sz w:val="26"/>
                <w:szCs w:val="26"/>
              </w:rPr>
              <w:t xml:space="preserve"> 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895372" w:rsidRDefault="00895372" w:rsidP="00895372">
            <w:pPr>
              <w:jc w:val="center"/>
              <w:rPr>
                <w:b/>
                <w:sz w:val="20"/>
                <w:szCs w:val="20"/>
              </w:rPr>
            </w:pPr>
            <w:r w:rsidRPr="00895372">
              <w:rPr>
                <w:b/>
                <w:sz w:val="20"/>
                <w:szCs w:val="20"/>
              </w:rPr>
              <w:t>0,8</w:t>
            </w:r>
            <w:r>
              <w:rPr>
                <w:b/>
                <w:sz w:val="20"/>
                <w:szCs w:val="20"/>
              </w:rPr>
              <w:t xml:space="preserve">0 </w:t>
            </w:r>
            <w:r w:rsidRPr="00895372">
              <w:rPr>
                <w:b/>
                <w:sz w:val="20"/>
                <w:szCs w:val="20"/>
              </w:rPr>
              <w:t>(</w:t>
            </w:r>
            <w:r w:rsidR="004D54D5" w:rsidRPr="00895372">
              <w:rPr>
                <w:b/>
                <w:sz w:val="20"/>
                <w:szCs w:val="20"/>
              </w:rPr>
              <w:t>30</w:t>
            </w:r>
            <w:r w:rsidRPr="0089537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895372" w:rsidRDefault="004D54D5" w:rsidP="00AE67DD">
            <w:pPr>
              <w:jc w:val="center"/>
              <w:rPr>
                <w:b/>
                <w:sz w:val="20"/>
                <w:szCs w:val="20"/>
              </w:rPr>
            </w:pPr>
            <w:r w:rsidRPr="0089537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39" w:type="pct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A3799B" w:rsidRPr="00895372" w:rsidRDefault="004D54D5" w:rsidP="00AE67DD">
            <w:pPr>
              <w:jc w:val="center"/>
              <w:rPr>
                <w:b/>
                <w:sz w:val="20"/>
                <w:szCs w:val="20"/>
              </w:rPr>
            </w:pPr>
            <w:r w:rsidRPr="00895372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94" w:type="pct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:rsidR="00A3799B" w:rsidRPr="00895372" w:rsidRDefault="004D54D5" w:rsidP="00AE67DD">
            <w:pPr>
              <w:jc w:val="center"/>
              <w:rPr>
                <w:b/>
                <w:sz w:val="20"/>
                <w:szCs w:val="20"/>
              </w:rPr>
            </w:pPr>
            <w:r w:rsidRPr="00895372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C278CC" w:rsidRDefault="007D455D" w:rsidP="00A1255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0,73 (</w:t>
            </w:r>
            <w:r w:rsidR="00C278CC" w:rsidRPr="00C278CC">
              <w:rPr>
                <w:b/>
                <w:sz w:val="20"/>
                <w:szCs w:val="20"/>
              </w:rPr>
              <w:t>26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3799B" w:rsidRPr="00895372" w:rsidRDefault="00C278CC" w:rsidP="00AE67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66" w:type="pct"/>
            <w:gridSpan w:val="3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3" w:type="pct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A3799B" w:rsidRPr="00895372" w:rsidRDefault="00C278CC" w:rsidP="00AE67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</w:tr>
      <w:tr w:rsidR="00A3799B" w:rsidRPr="009E0E5E" w:rsidTr="002859D0">
        <w:tc>
          <w:tcPr>
            <w:tcW w:w="5000" w:type="pct"/>
            <w:gridSpan w:val="16"/>
          </w:tcPr>
          <w:p w:rsidR="00A3799B" w:rsidRDefault="00A3799B" w:rsidP="00DE1C19">
            <w:pPr>
              <w:pStyle w:val="13"/>
              <w:tabs>
                <w:tab w:val="left" w:pos="480"/>
                <w:tab w:val="right" w:leader="dot" w:pos="9798"/>
              </w:tabs>
              <w:jc w:val="left"/>
              <w:rPr>
                <w:b/>
              </w:rPr>
            </w:pPr>
            <w:r w:rsidRPr="00126DE1">
              <w:rPr>
                <w:b/>
                <w:bCs/>
                <w:snapToGrid w:val="0"/>
                <w:color w:val="000000"/>
              </w:rPr>
              <w:t xml:space="preserve">Раздел </w:t>
            </w:r>
            <w:r>
              <w:rPr>
                <w:b/>
                <w:bCs/>
                <w:snapToGrid w:val="0"/>
                <w:color w:val="000000"/>
              </w:rPr>
              <w:t xml:space="preserve">5. </w:t>
            </w:r>
            <w:r w:rsidRPr="00DE1C19">
              <w:t>Энтропия и взаимная информация систем случайных величин</w:t>
            </w:r>
          </w:p>
        </w:tc>
      </w:tr>
      <w:tr w:rsidR="00A3799B" w:rsidRPr="009E0E5E" w:rsidTr="004F5AB5">
        <w:tc>
          <w:tcPr>
            <w:tcW w:w="1037" w:type="pct"/>
          </w:tcPr>
          <w:p w:rsidR="00A3799B" w:rsidRPr="009E0E5E" w:rsidRDefault="00A3799B" w:rsidP="000C3C09">
            <w:pPr>
              <w:rPr>
                <w:bCs/>
              </w:rPr>
            </w:pPr>
            <w:r w:rsidRPr="009E0E5E">
              <w:rPr>
                <w:bCs/>
              </w:rPr>
              <w:t xml:space="preserve">Тема </w:t>
            </w:r>
            <w:r>
              <w:rPr>
                <w:bCs/>
                <w:lang w:val="en-US"/>
              </w:rPr>
              <w:t>5</w:t>
            </w:r>
            <w:r w:rsidRPr="009E0E5E">
              <w:rPr>
                <w:bCs/>
              </w:rPr>
              <w:t xml:space="preserve">.1 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564AE3" w:rsidRDefault="00A3799B" w:rsidP="001A65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0,28 (10)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0C3C09" w:rsidRDefault="00A3799B" w:rsidP="001A65C9">
            <w:pPr>
              <w:jc w:val="center"/>
              <w:rPr>
                <w:lang w:val="en-US"/>
              </w:rPr>
            </w:pPr>
            <w:r w:rsidRPr="000C3C09">
              <w:rPr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81" w:type="pct"/>
            <w:vAlign w:val="center"/>
          </w:tcPr>
          <w:p w:rsidR="00A3799B" w:rsidRPr="000C3C09" w:rsidRDefault="00A3799B" w:rsidP="00AE67DD">
            <w:pPr>
              <w:jc w:val="center"/>
              <w:rPr>
                <w:lang w:val="en-US"/>
              </w:rPr>
            </w:pPr>
            <w:r w:rsidRPr="000C3C09">
              <w:rPr>
                <w:lang w:val="en-US"/>
              </w:rPr>
              <w:t>2</w:t>
            </w:r>
          </w:p>
        </w:tc>
        <w:tc>
          <w:tcPr>
            <w:tcW w:w="294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00" w:type="pct"/>
            <w:vAlign w:val="center"/>
          </w:tcPr>
          <w:p w:rsidR="00A3799B" w:rsidRPr="00564AE3" w:rsidRDefault="00A3799B" w:rsidP="00AE67DD">
            <w:pPr>
              <w:jc w:val="center"/>
            </w:pPr>
            <w:r w:rsidRPr="00564AE3">
              <w:t>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Default="00A3799B" w:rsidP="007D455D">
            <w:pPr>
              <w:jc w:val="center"/>
            </w:pPr>
            <w:r>
              <w:rPr>
                <w:sz w:val="20"/>
                <w:szCs w:val="20"/>
              </w:rPr>
              <w:t>0,</w:t>
            </w:r>
            <w:r w:rsidR="007D455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6 (</w:t>
            </w:r>
            <w:r w:rsidR="00C278CC"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3799B" w:rsidRPr="00A3799B" w:rsidRDefault="00A3799B" w:rsidP="00AE67DD">
            <w:pPr>
              <w:jc w:val="center"/>
            </w:pPr>
            <w:r w:rsidRPr="00A3799B">
              <w:t>1</w:t>
            </w:r>
          </w:p>
        </w:tc>
        <w:tc>
          <w:tcPr>
            <w:tcW w:w="266" w:type="pct"/>
            <w:gridSpan w:val="3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1" w:type="pct"/>
            <w:gridSpan w:val="2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3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21" w:type="pct"/>
            <w:vAlign w:val="center"/>
          </w:tcPr>
          <w:p w:rsidR="00A3799B" w:rsidRPr="000D4CBC" w:rsidRDefault="000D4CBC" w:rsidP="00AE67DD">
            <w:pPr>
              <w:jc w:val="center"/>
            </w:pPr>
            <w:r w:rsidRPr="000D4CBC">
              <w:t>12</w:t>
            </w:r>
          </w:p>
        </w:tc>
      </w:tr>
      <w:tr w:rsidR="00A3799B" w:rsidRPr="009E0E5E" w:rsidTr="004F5AB5">
        <w:tc>
          <w:tcPr>
            <w:tcW w:w="1037" w:type="pct"/>
          </w:tcPr>
          <w:p w:rsidR="00A3799B" w:rsidRPr="009E0E5E" w:rsidRDefault="00A3799B" w:rsidP="000C3C09">
            <w:pPr>
              <w:rPr>
                <w:bCs/>
              </w:rPr>
            </w:pPr>
            <w:r w:rsidRPr="009E0E5E">
              <w:rPr>
                <w:bCs/>
              </w:rPr>
              <w:t xml:space="preserve">Тема </w:t>
            </w:r>
            <w:r>
              <w:rPr>
                <w:bCs/>
                <w:lang w:val="en-US"/>
              </w:rPr>
              <w:t>5</w:t>
            </w:r>
            <w:r w:rsidRPr="009E0E5E">
              <w:rPr>
                <w:bCs/>
              </w:rPr>
              <w:t>.2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564AE3" w:rsidRDefault="00A3799B" w:rsidP="001A65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 (2)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0C3C09" w:rsidRDefault="00A3799B" w:rsidP="001A65C9">
            <w:pPr>
              <w:jc w:val="center"/>
              <w:rPr>
                <w:lang w:val="en-US"/>
              </w:rPr>
            </w:pPr>
            <w:r w:rsidRPr="000C3C09">
              <w:rPr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81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4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00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523" w:type="pct"/>
            <w:shd w:val="clear" w:color="auto" w:fill="auto"/>
            <w:vAlign w:val="center"/>
          </w:tcPr>
          <w:p w:rsidR="00A3799B" w:rsidRDefault="00A3799B" w:rsidP="007D455D">
            <w:pPr>
              <w:jc w:val="center"/>
            </w:pPr>
            <w:r>
              <w:rPr>
                <w:sz w:val="20"/>
                <w:szCs w:val="20"/>
              </w:rPr>
              <w:t>0,</w:t>
            </w:r>
            <w:r w:rsidR="007D455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6 (</w:t>
            </w:r>
            <w:r w:rsidR="00C278CC"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3799B" w:rsidRPr="00A3799B" w:rsidRDefault="00A3799B" w:rsidP="00AE67DD">
            <w:pPr>
              <w:jc w:val="center"/>
            </w:pPr>
            <w:r w:rsidRPr="00A3799B">
              <w:t>1</w:t>
            </w:r>
          </w:p>
        </w:tc>
        <w:tc>
          <w:tcPr>
            <w:tcW w:w="266" w:type="pct"/>
            <w:gridSpan w:val="3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1" w:type="pct"/>
            <w:gridSpan w:val="2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3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21" w:type="pct"/>
            <w:vAlign w:val="center"/>
          </w:tcPr>
          <w:p w:rsidR="00A3799B" w:rsidRPr="000D4CBC" w:rsidRDefault="000D4CBC" w:rsidP="00AE67DD">
            <w:pPr>
              <w:jc w:val="center"/>
            </w:pPr>
            <w:r w:rsidRPr="000D4CBC">
              <w:t>12</w:t>
            </w:r>
          </w:p>
        </w:tc>
      </w:tr>
      <w:tr w:rsidR="00A3799B" w:rsidRPr="009E0E5E" w:rsidTr="004F5AB5">
        <w:tc>
          <w:tcPr>
            <w:tcW w:w="1037" w:type="pct"/>
          </w:tcPr>
          <w:p w:rsidR="00A3799B" w:rsidRPr="009E0E5E" w:rsidRDefault="00A3799B" w:rsidP="000C3C09">
            <w:pPr>
              <w:rPr>
                <w:bCs/>
              </w:rPr>
            </w:pPr>
            <w:r w:rsidRPr="009E0E5E">
              <w:rPr>
                <w:bCs/>
              </w:rPr>
              <w:t xml:space="preserve">Тема </w:t>
            </w:r>
            <w:r>
              <w:rPr>
                <w:bCs/>
                <w:lang w:val="en-US"/>
              </w:rPr>
              <w:t>5</w:t>
            </w:r>
            <w:r w:rsidRPr="009E0E5E">
              <w:rPr>
                <w:bCs/>
              </w:rPr>
              <w:t>.</w:t>
            </w:r>
            <w:r>
              <w:rPr>
                <w:bCs/>
              </w:rPr>
              <w:t>3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564AE3" w:rsidRDefault="00A3799B" w:rsidP="00A3799B">
            <w:pPr>
              <w:jc w:val="center"/>
              <w:rPr>
                <w:sz w:val="20"/>
                <w:szCs w:val="20"/>
              </w:rPr>
            </w:pPr>
            <w:r w:rsidRPr="00564AE3">
              <w:rPr>
                <w:sz w:val="20"/>
                <w:szCs w:val="20"/>
              </w:rPr>
              <w:t>0,1</w:t>
            </w:r>
            <w:r>
              <w:rPr>
                <w:sz w:val="20"/>
                <w:szCs w:val="20"/>
              </w:rPr>
              <w:t>1</w:t>
            </w:r>
            <w:r w:rsidRPr="00564AE3">
              <w:rPr>
                <w:sz w:val="20"/>
                <w:szCs w:val="20"/>
              </w:rPr>
              <w:t xml:space="preserve"> (4)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0C3C09" w:rsidRDefault="00A3799B" w:rsidP="001A65C9">
            <w:pPr>
              <w:jc w:val="center"/>
              <w:rPr>
                <w:lang w:val="en-US"/>
              </w:rPr>
            </w:pPr>
            <w:r w:rsidRPr="000C3C09">
              <w:rPr>
                <w:lang w:val="en-US"/>
              </w:rPr>
              <w:t>2</w:t>
            </w:r>
          </w:p>
        </w:tc>
        <w:tc>
          <w:tcPr>
            <w:tcW w:w="239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81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4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00" w:type="pct"/>
            <w:vAlign w:val="center"/>
          </w:tcPr>
          <w:p w:rsidR="00A3799B" w:rsidRPr="00564AE3" w:rsidRDefault="00A3799B" w:rsidP="00AE67DD">
            <w:pPr>
              <w:jc w:val="center"/>
            </w:pPr>
            <w:r w:rsidRPr="00564AE3">
              <w:t>2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Default="00A3799B" w:rsidP="00A12557">
            <w:pPr>
              <w:jc w:val="center"/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66" w:type="pct"/>
            <w:gridSpan w:val="3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1" w:type="pct"/>
            <w:gridSpan w:val="2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293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  <w:tc>
          <w:tcPr>
            <w:tcW w:w="321" w:type="pct"/>
            <w:vAlign w:val="center"/>
          </w:tcPr>
          <w:p w:rsidR="00A3799B" w:rsidRDefault="00A3799B" w:rsidP="00AE67DD">
            <w:pPr>
              <w:jc w:val="center"/>
              <w:rPr>
                <w:b/>
              </w:rPr>
            </w:pPr>
          </w:p>
        </w:tc>
      </w:tr>
      <w:tr w:rsidR="00A3799B" w:rsidRPr="009E0E5E" w:rsidTr="004F5AB5">
        <w:tc>
          <w:tcPr>
            <w:tcW w:w="1037" w:type="pct"/>
          </w:tcPr>
          <w:p w:rsidR="00A3799B" w:rsidRPr="000C3C09" w:rsidRDefault="00A3799B" w:rsidP="000C3C0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3A387E">
              <w:rPr>
                <w:b/>
                <w:bCs/>
                <w:sz w:val="26"/>
                <w:szCs w:val="26"/>
              </w:rPr>
              <w:t>Всего по разделу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895372" w:rsidRDefault="00895372" w:rsidP="00895372">
            <w:pPr>
              <w:jc w:val="center"/>
              <w:rPr>
                <w:b/>
                <w:sz w:val="20"/>
                <w:szCs w:val="20"/>
              </w:rPr>
            </w:pPr>
            <w:r w:rsidRPr="00895372">
              <w:rPr>
                <w:b/>
                <w:sz w:val="20"/>
                <w:szCs w:val="20"/>
              </w:rPr>
              <w:t>0,3</w:t>
            </w:r>
            <w:r>
              <w:rPr>
                <w:b/>
                <w:sz w:val="20"/>
                <w:szCs w:val="20"/>
              </w:rPr>
              <w:t>3</w:t>
            </w:r>
            <w:r w:rsidRPr="00895372">
              <w:rPr>
                <w:b/>
                <w:sz w:val="20"/>
                <w:szCs w:val="20"/>
              </w:rPr>
              <w:t xml:space="preserve"> (</w:t>
            </w:r>
            <w:r w:rsidR="004D54D5" w:rsidRPr="00895372">
              <w:rPr>
                <w:b/>
                <w:sz w:val="20"/>
                <w:szCs w:val="20"/>
              </w:rPr>
              <w:t>14</w:t>
            </w:r>
            <w:r w:rsidRPr="0089537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895372" w:rsidRDefault="004D54D5" w:rsidP="00AE67DD">
            <w:pPr>
              <w:jc w:val="center"/>
              <w:rPr>
                <w:b/>
                <w:sz w:val="20"/>
                <w:szCs w:val="20"/>
              </w:rPr>
            </w:pPr>
            <w:r w:rsidRPr="0089537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39" w:type="pct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A3799B" w:rsidRPr="00895372" w:rsidRDefault="004D54D5" w:rsidP="00AE67DD">
            <w:pPr>
              <w:jc w:val="center"/>
              <w:rPr>
                <w:b/>
                <w:sz w:val="20"/>
                <w:szCs w:val="20"/>
              </w:rPr>
            </w:pPr>
            <w:r w:rsidRPr="0089537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94" w:type="pct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:rsidR="00A3799B" w:rsidRPr="00895372" w:rsidRDefault="004D54D5" w:rsidP="00AE67DD">
            <w:pPr>
              <w:jc w:val="center"/>
              <w:rPr>
                <w:b/>
                <w:sz w:val="20"/>
                <w:szCs w:val="20"/>
              </w:rPr>
            </w:pPr>
            <w:r w:rsidRPr="0089537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C278CC" w:rsidRDefault="007D455D" w:rsidP="00A1255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0,72 (</w:t>
            </w:r>
            <w:r w:rsidR="00C278CC" w:rsidRPr="00C278CC">
              <w:rPr>
                <w:b/>
                <w:sz w:val="20"/>
                <w:szCs w:val="20"/>
              </w:rPr>
              <w:t>26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3799B" w:rsidRPr="00895372" w:rsidRDefault="00C278CC" w:rsidP="00AE67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66" w:type="pct"/>
            <w:gridSpan w:val="3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3" w:type="pct"/>
            <w:vAlign w:val="center"/>
          </w:tcPr>
          <w:p w:rsidR="00A3799B" w:rsidRPr="00895372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A3799B" w:rsidRDefault="00C278CC" w:rsidP="00AE67DD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A3799B" w:rsidRPr="009E0E5E" w:rsidTr="00AE67DD">
        <w:tc>
          <w:tcPr>
            <w:tcW w:w="5000" w:type="pct"/>
            <w:gridSpan w:val="16"/>
          </w:tcPr>
          <w:p w:rsidR="00A3799B" w:rsidRDefault="00A3799B" w:rsidP="004D54D5">
            <w:pPr>
              <w:rPr>
                <w:b/>
              </w:rPr>
            </w:pPr>
            <w:r>
              <w:rPr>
                <w:b/>
              </w:rPr>
              <w:t xml:space="preserve">Подготовка  к экзамену </w:t>
            </w:r>
          </w:p>
        </w:tc>
      </w:tr>
      <w:tr w:rsidR="00A3799B" w:rsidRPr="009E0E5E" w:rsidTr="00D228AA">
        <w:tc>
          <w:tcPr>
            <w:tcW w:w="1037" w:type="pct"/>
          </w:tcPr>
          <w:p w:rsidR="00A3799B" w:rsidRPr="001A61B7" w:rsidRDefault="00A3799B" w:rsidP="00AE67D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1 (36)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9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1A61B7" w:rsidRDefault="001A61B7" w:rsidP="00AE67DD">
            <w:pPr>
              <w:jc w:val="center"/>
              <w:rPr>
                <w:sz w:val="20"/>
                <w:szCs w:val="20"/>
              </w:rPr>
            </w:pPr>
            <w:r w:rsidRPr="001A61B7">
              <w:rPr>
                <w:sz w:val="20"/>
                <w:szCs w:val="20"/>
              </w:rPr>
              <w:t>1 (36)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" w:type="pct"/>
            <w:gridSpan w:val="2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36</w:t>
            </w:r>
          </w:p>
        </w:tc>
      </w:tr>
      <w:tr w:rsidR="00A3799B" w:rsidRPr="001A61B7" w:rsidTr="00D228AA">
        <w:tc>
          <w:tcPr>
            <w:tcW w:w="1037" w:type="pct"/>
          </w:tcPr>
          <w:p w:rsidR="00A3799B" w:rsidRPr="003A387E" w:rsidRDefault="00A3799B" w:rsidP="00AE67D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1A61B7" w:rsidRDefault="00A3799B" w:rsidP="00D228AA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4 (144)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39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94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A3799B" w:rsidRPr="001A61B7" w:rsidRDefault="00A3799B" w:rsidP="004F5AB5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4 (144)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90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7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7" w:type="pct"/>
            <w:gridSpan w:val="2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1" w:type="pct"/>
            <w:vAlign w:val="center"/>
          </w:tcPr>
          <w:p w:rsidR="00A3799B" w:rsidRPr="001A61B7" w:rsidRDefault="00A3799B" w:rsidP="00AE67DD">
            <w:pPr>
              <w:jc w:val="center"/>
              <w:rPr>
                <w:b/>
                <w:sz w:val="20"/>
                <w:szCs w:val="20"/>
              </w:rPr>
            </w:pPr>
            <w:r w:rsidRPr="001A61B7">
              <w:rPr>
                <w:b/>
                <w:sz w:val="20"/>
                <w:szCs w:val="20"/>
              </w:rPr>
              <w:t>134</w:t>
            </w:r>
          </w:p>
        </w:tc>
      </w:tr>
    </w:tbl>
    <w:p w:rsidR="00212EF3" w:rsidRPr="00126DE1" w:rsidRDefault="00212EF3" w:rsidP="005A47B6">
      <w:pPr>
        <w:ind w:right="62"/>
        <w:jc w:val="both"/>
        <w:rPr>
          <w:sz w:val="28"/>
          <w:szCs w:val="28"/>
        </w:rPr>
      </w:pPr>
    </w:p>
    <w:p w:rsidR="003659C5" w:rsidRPr="00F86CAA" w:rsidRDefault="003659C5" w:rsidP="00F86CAA">
      <w:pPr>
        <w:jc w:val="both"/>
        <w:rPr>
          <w:bCs/>
          <w:sz w:val="28"/>
          <w:szCs w:val="28"/>
        </w:rPr>
      </w:pPr>
    </w:p>
    <w:p w:rsidR="0074084A" w:rsidRDefault="0074084A" w:rsidP="0074084A">
      <w:pPr>
        <w:ind w:firstLine="540"/>
        <w:jc w:val="both"/>
        <w:rPr>
          <w:b/>
          <w:sz w:val="28"/>
          <w:szCs w:val="28"/>
        </w:rPr>
      </w:pPr>
      <w:r w:rsidRPr="00126DE1">
        <w:rPr>
          <w:b/>
          <w:sz w:val="28"/>
          <w:szCs w:val="28"/>
        </w:rPr>
        <w:t>2.3 Распределение контактной работы</w:t>
      </w:r>
    </w:p>
    <w:p w:rsidR="001A65C9" w:rsidRDefault="001A65C9" w:rsidP="0074084A">
      <w:pPr>
        <w:ind w:firstLine="540"/>
        <w:jc w:val="both"/>
        <w:rPr>
          <w:b/>
          <w:sz w:val="28"/>
          <w:szCs w:val="28"/>
        </w:rPr>
      </w:pPr>
    </w:p>
    <w:p w:rsidR="0074084A" w:rsidRDefault="005A47B6" w:rsidP="001A65C9">
      <w:pPr>
        <w:ind w:firstLine="708"/>
        <w:rPr>
          <w:b/>
          <w:bCs/>
          <w:sz w:val="28"/>
          <w:szCs w:val="28"/>
        </w:rPr>
      </w:pPr>
      <w:r w:rsidRPr="005A47B6">
        <w:rPr>
          <w:b/>
          <w:bCs/>
          <w:sz w:val="28"/>
          <w:szCs w:val="28"/>
        </w:rPr>
        <w:t>Тематика лекционных заняти</w:t>
      </w:r>
      <w:r w:rsidR="003659C5">
        <w:rPr>
          <w:b/>
          <w:bCs/>
          <w:sz w:val="28"/>
          <w:szCs w:val="28"/>
        </w:rPr>
        <w:t>й</w:t>
      </w:r>
    </w:p>
    <w:p w:rsidR="003659C5" w:rsidRDefault="003659C5" w:rsidP="003659C5">
      <w:pPr>
        <w:ind w:firstLine="70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2.2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19"/>
        <w:gridCol w:w="40"/>
        <w:gridCol w:w="945"/>
        <w:gridCol w:w="4604"/>
        <w:gridCol w:w="894"/>
        <w:gridCol w:w="810"/>
        <w:gridCol w:w="85"/>
        <w:gridCol w:w="809"/>
        <w:gridCol w:w="16"/>
        <w:gridCol w:w="25"/>
        <w:gridCol w:w="755"/>
      </w:tblGrid>
      <w:tr w:rsidR="00463528" w:rsidRPr="00A12161" w:rsidTr="00AE67DD">
        <w:trPr>
          <w:trHeight w:val="233"/>
        </w:trPr>
        <w:tc>
          <w:tcPr>
            <w:tcW w:w="888" w:type="dxa"/>
            <w:gridSpan w:val="3"/>
            <w:vMerge w:val="restart"/>
            <w:shd w:val="clear" w:color="auto" w:fill="auto"/>
          </w:tcPr>
          <w:p w:rsidR="00463528" w:rsidRPr="00A12161" w:rsidRDefault="00463528" w:rsidP="00AE67DD">
            <w:pPr>
              <w:jc w:val="center"/>
            </w:pPr>
            <w:r w:rsidRPr="00A12161">
              <w:t>Номер темы</w:t>
            </w:r>
          </w:p>
        </w:tc>
        <w:tc>
          <w:tcPr>
            <w:tcW w:w="945" w:type="dxa"/>
            <w:vMerge w:val="restart"/>
            <w:shd w:val="clear" w:color="auto" w:fill="auto"/>
          </w:tcPr>
          <w:p w:rsidR="00463528" w:rsidRPr="00A12161" w:rsidRDefault="00463528" w:rsidP="00AE67DD">
            <w:pPr>
              <w:jc w:val="center"/>
            </w:pPr>
            <w:r w:rsidRPr="00A12161">
              <w:t xml:space="preserve">Номер </w:t>
            </w:r>
          </w:p>
          <w:p w:rsidR="00463528" w:rsidRPr="00A12161" w:rsidRDefault="00463528" w:rsidP="00AE67DD">
            <w:pPr>
              <w:jc w:val="center"/>
            </w:pPr>
            <w:r w:rsidRPr="00A12161">
              <w:t>лекции</w:t>
            </w:r>
          </w:p>
        </w:tc>
        <w:tc>
          <w:tcPr>
            <w:tcW w:w="4604" w:type="dxa"/>
            <w:vMerge w:val="restart"/>
            <w:shd w:val="clear" w:color="auto" w:fill="auto"/>
          </w:tcPr>
          <w:p w:rsidR="00463528" w:rsidRPr="00A12161" w:rsidRDefault="00463528" w:rsidP="00AE67DD">
            <w:pPr>
              <w:jc w:val="center"/>
            </w:pPr>
            <w:r w:rsidRPr="00A12161">
              <w:t xml:space="preserve">Наименование темы, </w:t>
            </w:r>
          </w:p>
          <w:p w:rsidR="00463528" w:rsidRPr="00A12161" w:rsidRDefault="00463528" w:rsidP="00AE67DD">
            <w:pPr>
              <w:jc w:val="center"/>
            </w:pPr>
            <w:r w:rsidRPr="00A12161">
              <w:t>содержание лекции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463528" w:rsidRPr="00A12161" w:rsidRDefault="00463528" w:rsidP="00AE67DD">
            <w:pPr>
              <w:jc w:val="center"/>
            </w:pPr>
            <w:r>
              <w:t>Очная ФО</w:t>
            </w:r>
          </w:p>
        </w:tc>
        <w:tc>
          <w:tcPr>
            <w:tcW w:w="1690" w:type="dxa"/>
            <w:gridSpan w:val="5"/>
            <w:shd w:val="clear" w:color="auto" w:fill="auto"/>
          </w:tcPr>
          <w:p w:rsidR="00463528" w:rsidRPr="00A12161" w:rsidRDefault="00463528" w:rsidP="00AE67DD">
            <w:pPr>
              <w:jc w:val="center"/>
            </w:pPr>
            <w:r>
              <w:t>Заочная ФО</w:t>
            </w:r>
          </w:p>
        </w:tc>
      </w:tr>
      <w:tr w:rsidR="00463528" w:rsidRPr="00A12161" w:rsidTr="00AE67DD">
        <w:trPr>
          <w:trHeight w:val="232"/>
        </w:trPr>
        <w:tc>
          <w:tcPr>
            <w:tcW w:w="888" w:type="dxa"/>
            <w:gridSpan w:val="3"/>
            <w:vMerge/>
            <w:shd w:val="clear" w:color="auto" w:fill="auto"/>
          </w:tcPr>
          <w:p w:rsidR="00463528" w:rsidRPr="00A12161" w:rsidRDefault="00463528" w:rsidP="00AE67DD">
            <w:pPr>
              <w:jc w:val="center"/>
            </w:pPr>
          </w:p>
        </w:tc>
        <w:tc>
          <w:tcPr>
            <w:tcW w:w="945" w:type="dxa"/>
            <w:vMerge/>
            <w:shd w:val="clear" w:color="auto" w:fill="auto"/>
          </w:tcPr>
          <w:p w:rsidR="00463528" w:rsidRPr="00A12161" w:rsidRDefault="00463528" w:rsidP="00AE67DD">
            <w:pPr>
              <w:jc w:val="center"/>
            </w:pPr>
          </w:p>
        </w:tc>
        <w:tc>
          <w:tcPr>
            <w:tcW w:w="4604" w:type="dxa"/>
            <w:vMerge/>
            <w:shd w:val="clear" w:color="auto" w:fill="auto"/>
          </w:tcPr>
          <w:p w:rsidR="00463528" w:rsidRPr="00A12161" w:rsidRDefault="00463528" w:rsidP="00AE67DD">
            <w:pPr>
              <w:jc w:val="center"/>
            </w:pPr>
          </w:p>
        </w:tc>
        <w:tc>
          <w:tcPr>
            <w:tcW w:w="894" w:type="dxa"/>
            <w:shd w:val="clear" w:color="auto" w:fill="auto"/>
          </w:tcPr>
          <w:p w:rsidR="00463528" w:rsidRPr="00A12161" w:rsidRDefault="00463528" w:rsidP="00AE67DD">
            <w:pPr>
              <w:jc w:val="center"/>
            </w:pPr>
            <w:r>
              <w:t>Объем</w:t>
            </w:r>
          </w:p>
        </w:tc>
        <w:tc>
          <w:tcPr>
            <w:tcW w:w="810" w:type="dxa"/>
            <w:shd w:val="clear" w:color="auto" w:fill="auto"/>
          </w:tcPr>
          <w:p w:rsidR="00463528" w:rsidRPr="00A12161" w:rsidRDefault="00463528" w:rsidP="00AE67DD">
            <w:pPr>
              <w:jc w:val="center"/>
            </w:pPr>
            <w:r>
              <w:t>Сем.</w:t>
            </w:r>
          </w:p>
        </w:tc>
        <w:tc>
          <w:tcPr>
            <w:tcW w:w="894" w:type="dxa"/>
            <w:gridSpan w:val="2"/>
            <w:shd w:val="clear" w:color="auto" w:fill="auto"/>
          </w:tcPr>
          <w:p w:rsidR="00463528" w:rsidRPr="00A12161" w:rsidRDefault="00463528" w:rsidP="00AE67DD">
            <w:pPr>
              <w:jc w:val="center"/>
            </w:pPr>
            <w:r>
              <w:t>Объем</w:t>
            </w:r>
          </w:p>
        </w:tc>
        <w:tc>
          <w:tcPr>
            <w:tcW w:w="796" w:type="dxa"/>
            <w:gridSpan w:val="3"/>
            <w:shd w:val="clear" w:color="auto" w:fill="auto"/>
          </w:tcPr>
          <w:p w:rsidR="00463528" w:rsidRPr="00A12161" w:rsidRDefault="00463528" w:rsidP="00AE67DD">
            <w:pPr>
              <w:jc w:val="center"/>
            </w:pPr>
            <w:r>
              <w:t>Сем.</w:t>
            </w:r>
          </w:p>
        </w:tc>
      </w:tr>
      <w:tr w:rsidR="00463528" w:rsidRPr="00AD5736" w:rsidTr="00AE67DD">
        <w:tc>
          <w:tcPr>
            <w:tcW w:w="888" w:type="dxa"/>
            <w:gridSpan w:val="3"/>
            <w:shd w:val="clear" w:color="auto" w:fill="auto"/>
          </w:tcPr>
          <w:p w:rsidR="00463528" w:rsidRPr="00B23552" w:rsidRDefault="00463528" w:rsidP="00AE67DD">
            <w:pPr>
              <w:jc w:val="center"/>
            </w:pPr>
            <w:r w:rsidRPr="00B23552">
              <w:t>1</w:t>
            </w:r>
          </w:p>
        </w:tc>
        <w:tc>
          <w:tcPr>
            <w:tcW w:w="945" w:type="dxa"/>
            <w:shd w:val="clear" w:color="auto" w:fill="auto"/>
          </w:tcPr>
          <w:p w:rsidR="00463528" w:rsidRPr="00B23552" w:rsidRDefault="00463528" w:rsidP="00AE67DD">
            <w:pPr>
              <w:jc w:val="center"/>
            </w:pPr>
            <w:r w:rsidRPr="00B23552">
              <w:t>2</w:t>
            </w:r>
          </w:p>
        </w:tc>
        <w:tc>
          <w:tcPr>
            <w:tcW w:w="4604" w:type="dxa"/>
            <w:shd w:val="clear" w:color="auto" w:fill="auto"/>
          </w:tcPr>
          <w:p w:rsidR="00463528" w:rsidRPr="00B23552" w:rsidRDefault="00463528" w:rsidP="00AE67DD">
            <w:pPr>
              <w:jc w:val="center"/>
            </w:pPr>
            <w:r w:rsidRPr="00B23552">
              <w:t>3</w:t>
            </w:r>
          </w:p>
        </w:tc>
        <w:tc>
          <w:tcPr>
            <w:tcW w:w="894" w:type="dxa"/>
            <w:shd w:val="clear" w:color="auto" w:fill="auto"/>
          </w:tcPr>
          <w:p w:rsidR="00463528" w:rsidRPr="00B23552" w:rsidRDefault="00463528" w:rsidP="00AE67DD">
            <w:pPr>
              <w:jc w:val="center"/>
            </w:pPr>
            <w:r w:rsidRPr="00B23552">
              <w:t>4</w:t>
            </w:r>
          </w:p>
        </w:tc>
        <w:tc>
          <w:tcPr>
            <w:tcW w:w="810" w:type="dxa"/>
            <w:shd w:val="clear" w:color="auto" w:fill="auto"/>
          </w:tcPr>
          <w:p w:rsidR="00463528" w:rsidRPr="00B23552" w:rsidRDefault="00463528" w:rsidP="00AE67DD">
            <w:pPr>
              <w:jc w:val="center"/>
            </w:pPr>
            <w:r w:rsidRPr="00B23552">
              <w:t>5</w:t>
            </w:r>
          </w:p>
        </w:tc>
        <w:tc>
          <w:tcPr>
            <w:tcW w:w="910" w:type="dxa"/>
            <w:gridSpan w:val="3"/>
            <w:shd w:val="clear" w:color="auto" w:fill="auto"/>
          </w:tcPr>
          <w:p w:rsidR="00463528" w:rsidRPr="00B23552" w:rsidRDefault="00463528" w:rsidP="00AE67DD">
            <w:pPr>
              <w:jc w:val="center"/>
            </w:pPr>
            <w:r w:rsidRPr="00B23552">
              <w:t>6</w:t>
            </w:r>
          </w:p>
        </w:tc>
        <w:tc>
          <w:tcPr>
            <w:tcW w:w="780" w:type="dxa"/>
            <w:gridSpan w:val="2"/>
            <w:shd w:val="clear" w:color="auto" w:fill="auto"/>
          </w:tcPr>
          <w:p w:rsidR="00463528" w:rsidRPr="00B23552" w:rsidRDefault="00463528" w:rsidP="00AE67DD">
            <w:pPr>
              <w:jc w:val="center"/>
            </w:pPr>
            <w:r w:rsidRPr="00B23552">
              <w:t>7</w:t>
            </w:r>
          </w:p>
        </w:tc>
      </w:tr>
      <w:tr w:rsidR="00463528" w:rsidRPr="00AD5736" w:rsidTr="00AE67DD">
        <w:tc>
          <w:tcPr>
            <w:tcW w:w="888" w:type="dxa"/>
            <w:gridSpan w:val="3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Т1</w:t>
            </w:r>
          </w:p>
        </w:tc>
        <w:tc>
          <w:tcPr>
            <w:tcW w:w="945" w:type="dxa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4604" w:type="dxa"/>
            <w:shd w:val="clear" w:color="auto" w:fill="auto"/>
          </w:tcPr>
          <w:p w:rsidR="00463528" w:rsidRPr="001A65C9" w:rsidRDefault="00F343FE" w:rsidP="00AE67DD">
            <w:pPr>
              <w:rPr>
                <w:b/>
              </w:rPr>
            </w:pPr>
            <w:r>
              <w:t>П</w:t>
            </w:r>
            <w:r w:rsidRPr="00766D00">
              <w:t>ОНЯТИЕ ИНФОРМАЦИИ И ИНФОРМАЦИОННОГО ПРОЦЕССА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463528" w:rsidP="00463528">
            <w:pPr>
              <w:jc w:val="center"/>
              <w:rPr>
                <w:b/>
                <w:sz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910" w:type="dxa"/>
            <w:gridSpan w:val="3"/>
            <w:shd w:val="clear" w:color="auto" w:fill="auto"/>
          </w:tcPr>
          <w:p w:rsidR="00463528" w:rsidRPr="00F343FE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780" w:type="dxa"/>
            <w:gridSpan w:val="2"/>
            <w:shd w:val="clear" w:color="auto" w:fill="auto"/>
          </w:tcPr>
          <w:p w:rsidR="00463528" w:rsidRPr="00B807FF" w:rsidRDefault="00463528" w:rsidP="00AE67DD">
            <w:pPr>
              <w:jc w:val="center"/>
              <w:rPr>
                <w:b/>
                <w:sz w:val="28"/>
              </w:rPr>
            </w:pPr>
          </w:p>
        </w:tc>
      </w:tr>
      <w:tr w:rsidR="00463528" w:rsidRPr="00AD5736" w:rsidTr="00AE67DD">
        <w:tc>
          <w:tcPr>
            <w:tcW w:w="888" w:type="dxa"/>
            <w:gridSpan w:val="3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945" w:type="dxa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Л1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564AE3" w:rsidP="00AE67DD">
            <w:pPr>
              <w:jc w:val="both"/>
              <w:rPr>
                <w:b/>
              </w:rPr>
            </w:pPr>
            <w:r w:rsidRPr="001A65C9">
              <w:rPr>
                <w:noProof/>
              </w:rPr>
              <w:t>Сущность информационного процесса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910" w:type="dxa"/>
            <w:gridSpan w:val="3"/>
            <w:shd w:val="clear" w:color="auto" w:fill="auto"/>
          </w:tcPr>
          <w:p w:rsidR="00463528" w:rsidRPr="00667F04" w:rsidRDefault="007D455D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80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463528" w:rsidRPr="00AD5736" w:rsidTr="00AE67DD">
        <w:tc>
          <w:tcPr>
            <w:tcW w:w="888" w:type="dxa"/>
            <w:gridSpan w:val="3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945" w:type="dxa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Л2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AE67DD">
            <w:pPr>
              <w:jc w:val="both"/>
              <w:rPr>
                <w:b/>
              </w:rPr>
            </w:pPr>
            <w:r w:rsidRPr="001A65C9">
              <w:rPr>
                <w:noProof/>
              </w:rPr>
              <w:t>Информация. Ее виды. Данные. Этапы обращения информации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910" w:type="dxa"/>
            <w:gridSpan w:val="3"/>
            <w:shd w:val="clear" w:color="auto" w:fill="auto"/>
          </w:tcPr>
          <w:p w:rsidR="00463528" w:rsidRPr="00AD5736" w:rsidRDefault="007D455D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80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463528" w:rsidRPr="00AD5736" w:rsidTr="00B36A77">
        <w:tc>
          <w:tcPr>
            <w:tcW w:w="848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985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Л3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AE67DD">
            <w:pPr>
              <w:jc w:val="both"/>
              <w:rPr>
                <w:b/>
              </w:rPr>
            </w:pPr>
            <w:r w:rsidRPr="001A65C9">
              <w:rPr>
                <w:noProof/>
              </w:rPr>
              <w:t>Понятие информационной системы. Структура системы передачи информации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09" w:type="dxa"/>
            <w:shd w:val="clear" w:color="auto" w:fill="auto"/>
          </w:tcPr>
          <w:p w:rsidR="00463528" w:rsidRPr="00AD5736" w:rsidRDefault="007D455D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96" w:type="dxa"/>
            <w:gridSpan w:val="3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D0482A" w:rsidRPr="00AD5736" w:rsidTr="00B36A77">
        <w:tc>
          <w:tcPr>
            <w:tcW w:w="848" w:type="dxa"/>
            <w:gridSpan w:val="2"/>
            <w:shd w:val="clear" w:color="auto" w:fill="auto"/>
          </w:tcPr>
          <w:p w:rsidR="00D0482A" w:rsidRPr="00AD5736" w:rsidRDefault="00F343FE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Т2</w:t>
            </w:r>
          </w:p>
        </w:tc>
        <w:tc>
          <w:tcPr>
            <w:tcW w:w="985" w:type="dxa"/>
            <w:gridSpan w:val="2"/>
            <w:shd w:val="clear" w:color="auto" w:fill="auto"/>
          </w:tcPr>
          <w:p w:rsidR="00D0482A" w:rsidRPr="00AD5736" w:rsidRDefault="00D0482A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4604" w:type="dxa"/>
            <w:shd w:val="clear" w:color="auto" w:fill="auto"/>
          </w:tcPr>
          <w:p w:rsidR="00D0482A" w:rsidRPr="001A65C9" w:rsidRDefault="00F343FE" w:rsidP="00AE67DD">
            <w:pPr>
              <w:jc w:val="both"/>
              <w:rPr>
                <w:bCs/>
              </w:rPr>
            </w:pPr>
            <w:r w:rsidRPr="00766D00">
              <w:t>МАТЕМАТИЧЕСКИЕ МОДЕЛИ СИГНАЛОВ</w:t>
            </w:r>
          </w:p>
        </w:tc>
        <w:tc>
          <w:tcPr>
            <w:tcW w:w="894" w:type="dxa"/>
            <w:shd w:val="clear" w:color="auto" w:fill="auto"/>
          </w:tcPr>
          <w:p w:rsidR="00D0482A" w:rsidRPr="00AD5736" w:rsidRDefault="00D0482A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895" w:type="dxa"/>
            <w:gridSpan w:val="2"/>
            <w:shd w:val="clear" w:color="auto" w:fill="auto"/>
          </w:tcPr>
          <w:p w:rsidR="00D0482A" w:rsidRPr="00AD5736" w:rsidRDefault="00D0482A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809" w:type="dxa"/>
            <w:shd w:val="clear" w:color="auto" w:fill="auto"/>
          </w:tcPr>
          <w:p w:rsidR="00D0482A" w:rsidRDefault="00D0482A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796" w:type="dxa"/>
            <w:gridSpan w:val="3"/>
            <w:shd w:val="clear" w:color="auto" w:fill="auto"/>
          </w:tcPr>
          <w:p w:rsidR="00D0482A" w:rsidRDefault="00D0482A" w:rsidP="00AE67DD">
            <w:pPr>
              <w:jc w:val="center"/>
              <w:rPr>
                <w:b/>
                <w:sz w:val="28"/>
              </w:rPr>
            </w:pPr>
          </w:p>
        </w:tc>
      </w:tr>
      <w:tr w:rsidR="00463528" w:rsidRPr="00AD5736" w:rsidTr="00B36A77">
        <w:tc>
          <w:tcPr>
            <w:tcW w:w="848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985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Л4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AE67DD">
            <w:pPr>
              <w:jc w:val="both"/>
              <w:rPr>
                <w:bCs/>
              </w:rPr>
            </w:pPr>
            <w:r w:rsidRPr="001A65C9">
              <w:rPr>
                <w:noProof/>
              </w:rPr>
              <w:t>Понятие сигнала и его модели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09" w:type="dxa"/>
            <w:shd w:val="clear" w:color="auto" w:fill="auto"/>
          </w:tcPr>
          <w:p w:rsidR="00463528" w:rsidRPr="00AD5736" w:rsidRDefault="007D455D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96" w:type="dxa"/>
            <w:gridSpan w:val="3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463528" w:rsidRPr="00AD5736" w:rsidTr="00B36A77">
        <w:tc>
          <w:tcPr>
            <w:tcW w:w="848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985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Л5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1A65C9">
            <w:pPr>
              <w:jc w:val="both"/>
              <w:rPr>
                <w:b/>
              </w:rPr>
            </w:pPr>
            <w:r w:rsidRPr="001A65C9">
              <w:rPr>
                <w:noProof/>
              </w:rPr>
              <w:t>Спектры детерминированных сигналов, спектры периодических сигналов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09" w:type="dxa"/>
            <w:shd w:val="clear" w:color="auto" w:fill="auto"/>
          </w:tcPr>
          <w:p w:rsidR="00463528" w:rsidRPr="00AD5736" w:rsidRDefault="007D455D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96" w:type="dxa"/>
            <w:gridSpan w:val="3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463528" w:rsidRPr="00AD5736" w:rsidTr="00B36A77">
        <w:tc>
          <w:tcPr>
            <w:tcW w:w="848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985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Л6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AE67DD">
            <w:pPr>
              <w:jc w:val="both"/>
              <w:rPr>
                <w:b/>
              </w:rPr>
            </w:pPr>
            <w:r w:rsidRPr="001A65C9">
              <w:rPr>
                <w:noProof/>
              </w:rPr>
              <w:t>Примеры спектров периодических сигналов. Спектры непериодических функций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09" w:type="dxa"/>
            <w:shd w:val="clear" w:color="auto" w:fill="auto"/>
          </w:tcPr>
          <w:p w:rsidR="00463528" w:rsidRPr="00AD5736" w:rsidRDefault="007D455D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96" w:type="dxa"/>
            <w:gridSpan w:val="3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D0482A" w:rsidRPr="00AD5736" w:rsidTr="00B36A77">
        <w:tc>
          <w:tcPr>
            <w:tcW w:w="848" w:type="dxa"/>
            <w:gridSpan w:val="2"/>
            <w:shd w:val="clear" w:color="auto" w:fill="auto"/>
          </w:tcPr>
          <w:p w:rsidR="00D0482A" w:rsidRPr="00AD5736" w:rsidRDefault="00D0482A" w:rsidP="00D0482A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Т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985" w:type="dxa"/>
            <w:gridSpan w:val="2"/>
            <w:shd w:val="clear" w:color="auto" w:fill="auto"/>
          </w:tcPr>
          <w:p w:rsidR="00D0482A" w:rsidRPr="00AD5736" w:rsidRDefault="00D0482A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4604" w:type="dxa"/>
            <w:shd w:val="clear" w:color="auto" w:fill="auto"/>
          </w:tcPr>
          <w:p w:rsidR="00D0482A" w:rsidRPr="001A65C9" w:rsidRDefault="00F343FE" w:rsidP="00AE67DD">
            <w:pPr>
              <w:jc w:val="both"/>
              <w:rPr>
                <w:b/>
              </w:rPr>
            </w:pPr>
            <w:r w:rsidRPr="00766D00">
              <w:t>МАТЕМАТИЧЕСКИЕ МОДЕЛИ МНОЖЕСТВ СИГНАЛОВ</w:t>
            </w:r>
          </w:p>
        </w:tc>
        <w:tc>
          <w:tcPr>
            <w:tcW w:w="894" w:type="dxa"/>
            <w:shd w:val="clear" w:color="auto" w:fill="auto"/>
          </w:tcPr>
          <w:p w:rsidR="00D0482A" w:rsidRPr="00AD5736" w:rsidRDefault="00D0482A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895" w:type="dxa"/>
            <w:gridSpan w:val="2"/>
            <w:shd w:val="clear" w:color="auto" w:fill="auto"/>
          </w:tcPr>
          <w:p w:rsidR="00D0482A" w:rsidRPr="00AD5736" w:rsidRDefault="00D0482A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809" w:type="dxa"/>
            <w:shd w:val="clear" w:color="auto" w:fill="auto"/>
          </w:tcPr>
          <w:p w:rsidR="00D0482A" w:rsidRDefault="00D0482A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796" w:type="dxa"/>
            <w:gridSpan w:val="3"/>
            <w:shd w:val="clear" w:color="auto" w:fill="auto"/>
          </w:tcPr>
          <w:p w:rsidR="00D0482A" w:rsidRDefault="00D0482A" w:rsidP="00AE67DD">
            <w:pPr>
              <w:jc w:val="center"/>
              <w:rPr>
                <w:b/>
                <w:sz w:val="28"/>
              </w:rPr>
            </w:pPr>
          </w:p>
        </w:tc>
      </w:tr>
      <w:tr w:rsidR="00463528" w:rsidRPr="00AD5736" w:rsidTr="00B36A77">
        <w:tc>
          <w:tcPr>
            <w:tcW w:w="848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985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Л7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AE67DD">
            <w:pPr>
              <w:jc w:val="both"/>
              <w:rPr>
                <w:b/>
              </w:rPr>
            </w:pPr>
            <w:r w:rsidRPr="001A65C9">
              <w:rPr>
                <w:noProof/>
              </w:rPr>
              <w:t xml:space="preserve">Свойства преобразований Фурье. Временная дискретизация непрерывных </w:t>
            </w:r>
            <w:r w:rsidRPr="001A65C9">
              <w:rPr>
                <w:noProof/>
              </w:rPr>
              <w:lastRenderedPageBreak/>
              <w:t>процессов (теорема Котельникова)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09" w:type="dxa"/>
            <w:shd w:val="clear" w:color="auto" w:fill="auto"/>
          </w:tcPr>
          <w:p w:rsidR="00463528" w:rsidRPr="00AD5736" w:rsidRDefault="007D455D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96" w:type="dxa"/>
            <w:gridSpan w:val="3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463528" w:rsidRPr="00AD5736" w:rsidTr="00B36A77">
        <w:tc>
          <w:tcPr>
            <w:tcW w:w="848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985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Л8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1A65C9">
            <w:pPr>
              <w:jc w:val="both"/>
              <w:rPr>
                <w:noProof/>
              </w:rPr>
            </w:pPr>
            <w:r w:rsidRPr="001A65C9">
              <w:rPr>
                <w:noProof/>
              </w:rPr>
              <w:t>Линейные пространства. Метрические пространства. Нормированные линейные пространства. Пространства со скалярным произведением. Геометрические представления сигналов.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09" w:type="dxa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796" w:type="dxa"/>
            <w:gridSpan w:val="3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F343FE" w:rsidRPr="00AD5736" w:rsidTr="00B36A77">
        <w:tc>
          <w:tcPr>
            <w:tcW w:w="848" w:type="dxa"/>
            <w:gridSpan w:val="2"/>
            <w:shd w:val="clear" w:color="auto" w:fill="auto"/>
          </w:tcPr>
          <w:p w:rsidR="00F343FE" w:rsidRPr="00AD5736" w:rsidRDefault="00F343FE" w:rsidP="00F343FE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Т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985" w:type="dxa"/>
            <w:gridSpan w:val="2"/>
            <w:shd w:val="clear" w:color="auto" w:fill="auto"/>
          </w:tcPr>
          <w:p w:rsidR="00F343FE" w:rsidRPr="00AD5736" w:rsidRDefault="00F343FE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4604" w:type="dxa"/>
            <w:shd w:val="clear" w:color="auto" w:fill="auto"/>
          </w:tcPr>
          <w:p w:rsidR="00F343FE" w:rsidRPr="001A65C9" w:rsidRDefault="00F343FE" w:rsidP="001A65C9">
            <w:pPr>
              <w:jc w:val="both"/>
              <w:rPr>
                <w:noProof/>
              </w:rPr>
            </w:pPr>
            <w:r w:rsidRPr="00766D00">
              <w:t>МОДЕЛИ СЛУЧАЙНЫХ СИГНАЛОВ</w:t>
            </w:r>
          </w:p>
        </w:tc>
        <w:tc>
          <w:tcPr>
            <w:tcW w:w="894" w:type="dxa"/>
            <w:shd w:val="clear" w:color="auto" w:fill="auto"/>
          </w:tcPr>
          <w:p w:rsidR="00F343FE" w:rsidRPr="00AD5736" w:rsidRDefault="00F343FE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895" w:type="dxa"/>
            <w:gridSpan w:val="2"/>
            <w:shd w:val="clear" w:color="auto" w:fill="auto"/>
          </w:tcPr>
          <w:p w:rsidR="00F343FE" w:rsidRDefault="00F343FE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809" w:type="dxa"/>
            <w:shd w:val="clear" w:color="auto" w:fill="auto"/>
          </w:tcPr>
          <w:p w:rsidR="00F343FE" w:rsidRPr="00AD5736" w:rsidRDefault="00F343FE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796" w:type="dxa"/>
            <w:gridSpan w:val="3"/>
            <w:shd w:val="clear" w:color="auto" w:fill="auto"/>
          </w:tcPr>
          <w:p w:rsidR="00F343FE" w:rsidRDefault="00F343FE" w:rsidP="00AE67DD">
            <w:pPr>
              <w:jc w:val="center"/>
              <w:rPr>
                <w:b/>
                <w:sz w:val="28"/>
              </w:rPr>
            </w:pPr>
          </w:p>
        </w:tc>
      </w:tr>
      <w:tr w:rsidR="00463528" w:rsidRPr="00AD5736" w:rsidTr="00B36A77">
        <w:tc>
          <w:tcPr>
            <w:tcW w:w="848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985" w:type="dxa"/>
            <w:gridSpan w:val="2"/>
            <w:shd w:val="clear" w:color="auto" w:fill="auto"/>
          </w:tcPr>
          <w:p w:rsidR="00463528" w:rsidRPr="00AD5736" w:rsidRDefault="00D0482A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Л9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1A65C9">
            <w:pPr>
              <w:jc w:val="both"/>
              <w:rPr>
                <w:noProof/>
              </w:rPr>
            </w:pPr>
            <w:r w:rsidRPr="001A65C9">
              <w:rPr>
                <w:noProof/>
              </w:rPr>
              <w:t>Случайный процесс как модель сигнала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09" w:type="dxa"/>
            <w:shd w:val="clear" w:color="auto" w:fill="auto"/>
          </w:tcPr>
          <w:p w:rsidR="00463528" w:rsidRPr="00AD5736" w:rsidRDefault="007D455D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96" w:type="dxa"/>
            <w:gridSpan w:val="3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463528" w:rsidRPr="00AD5736" w:rsidTr="00B36A77">
        <w:tc>
          <w:tcPr>
            <w:tcW w:w="848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985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Л10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AE67DD">
            <w:pPr>
              <w:jc w:val="both"/>
              <w:rPr>
                <w:noProof/>
              </w:rPr>
            </w:pPr>
            <w:r w:rsidRPr="001A65C9">
              <w:rPr>
                <w:noProof/>
              </w:rPr>
              <w:t xml:space="preserve"> Частотное представление случайных сигналов</w:t>
            </w:r>
          </w:p>
        </w:tc>
        <w:tc>
          <w:tcPr>
            <w:tcW w:w="894" w:type="dxa"/>
            <w:shd w:val="clear" w:color="auto" w:fill="auto"/>
          </w:tcPr>
          <w:p w:rsidR="00463528" w:rsidRPr="001A65C9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09" w:type="dxa"/>
            <w:shd w:val="clear" w:color="auto" w:fill="auto"/>
          </w:tcPr>
          <w:p w:rsidR="00463528" w:rsidRPr="00AD5736" w:rsidRDefault="007D455D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96" w:type="dxa"/>
            <w:gridSpan w:val="3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463528" w:rsidRPr="00AD5736" w:rsidTr="00B36A77">
        <w:tc>
          <w:tcPr>
            <w:tcW w:w="848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985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Л11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F343FE">
            <w:pPr>
              <w:jc w:val="both"/>
              <w:rPr>
                <w:noProof/>
              </w:rPr>
            </w:pPr>
            <w:r w:rsidRPr="001A65C9">
              <w:rPr>
                <w:noProof/>
              </w:rPr>
              <w:t>Статистические распределения коэффициентов</w:t>
            </w:r>
            <w:r w:rsidR="00F343FE">
              <w:rPr>
                <w:noProof/>
              </w:rPr>
              <w:t xml:space="preserve"> </w:t>
            </w:r>
            <w:r w:rsidRPr="001A65C9">
              <w:rPr>
                <w:noProof/>
              </w:rPr>
              <w:t>разложения случайного процесса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09" w:type="dxa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796" w:type="dxa"/>
            <w:gridSpan w:val="3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463528" w:rsidRPr="00AD5736" w:rsidTr="007A16F9">
        <w:tc>
          <w:tcPr>
            <w:tcW w:w="829" w:type="dxa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1004" w:type="dxa"/>
            <w:gridSpan w:val="3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Л12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1A65C9">
            <w:pPr>
              <w:jc w:val="both"/>
              <w:rPr>
                <w:noProof/>
              </w:rPr>
            </w:pPr>
            <w:r w:rsidRPr="001A65C9">
              <w:rPr>
                <w:noProof/>
              </w:rPr>
              <w:t>Информационные характеристики непрерывных</w:t>
            </w:r>
            <w:r>
              <w:rPr>
                <w:noProof/>
              </w:rPr>
              <w:t xml:space="preserve"> </w:t>
            </w:r>
            <w:r w:rsidRPr="001A65C9">
              <w:rPr>
                <w:noProof/>
              </w:rPr>
              <w:t>процессов дискретного времени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50" w:type="dxa"/>
            <w:gridSpan w:val="3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755" w:type="dxa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F343FE" w:rsidRPr="00AD5736" w:rsidTr="007A16F9">
        <w:tc>
          <w:tcPr>
            <w:tcW w:w="829" w:type="dxa"/>
            <w:shd w:val="clear" w:color="auto" w:fill="auto"/>
          </w:tcPr>
          <w:p w:rsidR="00F343FE" w:rsidRPr="00AD5736" w:rsidRDefault="00F343FE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Т5</w:t>
            </w:r>
          </w:p>
        </w:tc>
        <w:tc>
          <w:tcPr>
            <w:tcW w:w="1004" w:type="dxa"/>
            <w:gridSpan w:val="3"/>
            <w:shd w:val="clear" w:color="auto" w:fill="auto"/>
          </w:tcPr>
          <w:p w:rsidR="00F343FE" w:rsidRPr="00AD5736" w:rsidRDefault="00F343FE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4604" w:type="dxa"/>
            <w:shd w:val="clear" w:color="auto" w:fill="auto"/>
          </w:tcPr>
          <w:p w:rsidR="00592E39" w:rsidRPr="00592E39" w:rsidRDefault="00592E39" w:rsidP="00592E39">
            <w:pPr>
              <w:pStyle w:val="13"/>
              <w:tabs>
                <w:tab w:val="left" w:pos="480"/>
                <w:tab w:val="right" w:leader="dot" w:pos="9798"/>
              </w:tabs>
              <w:jc w:val="left"/>
              <w:rPr>
                <w:sz w:val="24"/>
                <w:szCs w:val="24"/>
              </w:rPr>
            </w:pPr>
            <w:r w:rsidRPr="00592E39">
              <w:rPr>
                <w:sz w:val="24"/>
                <w:szCs w:val="24"/>
              </w:rPr>
              <w:t>ЭНТРОПИЯ  И  ВЗАИМНАЯ  ИНФОРМАЦИЯ СИСТЕМ</w:t>
            </w:r>
          </w:p>
          <w:p w:rsidR="00F343FE" w:rsidRPr="00592E39" w:rsidRDefault="00592E39" w:rsidP="00592E39">
            <w:pPr>
              <w:jc w:val="both"/>
              <w:rPr>
                <w:noProof/>
              </w:rPr>
            </w:pPr>
            <w:r w:rsidRPr="00592E39">
              <w:t>СЛУЧАЙНЫХ ВЕЛИЧИН</w:t>
            </w:r>
          </w:p>
        </w:tc>
        <w:tc>
          <w:tcPr>
            <w:tcW w:w="894" w:type="dxa"/>
            <w:shd w:val="clear" w:color="auto" w:fill="auto"/>
          </w:tcPr>
          <w:p w:rsidR="00F343FE" w:rsidRPr="00AD5736" w:rsidRDefault="00F343FE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895" w:type="dxa"/>
            <w:gridSpan w:val="2"/>
            <w:shd w:val="clear" w:color="auto" w:fill="auto"/>
          </w:tcPr>
          <w:p w:rsidR="00F343FE" w:rsidRDefault="00F343FE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gridSpan w:val="3"/>
            <w:shd w:val="clear" w:color="auto" w:fill="auto"/>
          </w:tcPr>
          <w:p w:rsidR="00F343FE" w:rsidRPr="00AD5736" w:rsidRDefault="00F343FE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755" w:type="dxa"/>
            <w:shd w:val="clear" w:color="auto" w:fill="auto"/>
          </w:tcPr>
          <w:p w:rsidR="00F343FE" w:rsidRDefault="00F343FE" w:rsidP="00AE67DD">
            <w:pPr>
              <w:jc w:val="center"/>
              <w:rPr>
                <w:b/>
                <w:sz w:val="28"/>
              </w:rPr>
            </w:pPr>
          </w:p>
        </w:tc>
      </w:tr>
      <w:tr w:rsidR="00463528" w:rsidRPr="00AD5736" w:rsidTr="007A16F9">
        <w:tc>
          <w:tcPr>
            <w:tcW w:w="829" w:type="dxa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1004" w:type="dxa"/>
            <w:gridSpan w:val="3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Л13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1A65C9">
            <w:pPr>
              <w:jc w:val="both"/>
              <w:rPr>
                <w:noProof/>
              </w:rPr>
            </w:pPr>
            <w:r w:rsidRPr="001A65C9">
              <w:rPr>
                <w:noProof/>
              </w:rPr>
              <w:t xml:space="preserve">Преобразование формулы для взаимной информации. 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50" w:type="dxa"/>
            <w:gridSpan w:val="3"/>
            <w:shd w:val="clear" w:color="auto" w:fill="auto"/>
          </w:tcPr>
          <w:p w:rsidR="00463528" w:rsidRPr="00AD5736" w:rsidRDefault="007D455D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463528" w:rsidRPr="00AD5736" w:rsidTr="007A16F9">
        <w:tc>
          <w:tcPr>
            <w:tcW w:w="829" w:type="dxa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1004" w:type="dxa"/>
            <w:gridSpan w:val="3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Л14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AE67DD">
            <w:pPr>
              <w:jc w:val="both"/>
              <w:rPr>
                <w:noProof/>
              </w:rPr>
            </w:pPr>
            <w:r w:rsidRPr="001A65C9">
              <w:rPr>
                <w:noProof/>
              </w:rPr>
              <w:t>Примеры вычисления величины взаимной информации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50" w:type="dxa"/>
            <w:gridSpan w:val="3"/>
            <w:shd w:val="clear" w:color="auto" w:fill="auto"/>
          </w:tcPr>
          <w:p w:rsidR="00463528" w:rsidRPr="00AD5736" w:rsidRDefault="007D455D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463528" w:rsidRPr="00AD5736" w:rsidTr="007A16F9">
        <w:tc>
          <w:tcPr>
            <w:tcW w:w="829" w:type="dxa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1004" w:type="dxa"/>
            <w:gridSpan w:val="3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Л15</w:t>
            </w:r>
          </w:p>
        </w:tc>
        <w:tc>
          <w:tcPr>
            <w:tcW w:w="4604" w:type="dxa"/>
            <w:shd w:val="clear" w:color="auto" w:fill="auto"/>
          </w:tcPr>
          <w:p w:rsidR="00463528" w:rsidRPr="001A65C9" w:rsidRDefault="001A65C9" w:rsidP="007A16F9">
            <w:pPr>
              <w:jc w:val="both"/>
              <w:rPr>
                <w:noProof/>
              </w:rPr>
            </w:pPr>
            <w:r w:rsidRPr="001A65C9">
              <w:rPr>
                <w:noProof/>
              </w:rPr>
              <w:t>Итоговое занятие по дисциплине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2265EC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50" w:type="dxa"/>
            <w:gridSpan w:val="3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755" w:type="dxa"/>
            <w:shd w:val="clear" w:color="auto" w:fill="auto"/>
          </w:tcPr>
          <w:p w:rsidR="00463528" w:rsidRPr="00AD5736" w:rsidRDefault="00B807FF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463528" w:rsidRPr="00AD5736" w:rsidTr="007A16F9">
        <w:tc>
          <w:tcPr>
            <w:tcW w:w="829" w:type="dxa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1004" w:type="dxa"/>
            <w:gridSpan w:val="3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4604" w:type="dxa"/>
            <w:shd w:val="clear" w:color="auto" w:fill="auto"/>
          </w:tcPr>
          <w:p w:rsidR="00463528" w:rsidRPr="001A65C9" w:rsidRDefault="00463528" w:rsidP="00AE67DD">
            <w:pPr>
              <w:jc w:val="both"/>
            </w:pPr>
            <w:r w:rsidRPr="001A65C9">
              <w:t>Всего часов</w:t>
            </w:r>
          </w:p>
        </w:tc>
        <w:tc>
          <w:tcPr>
            <w:tcW w:w="894" w:type="dxa"/>
            <w:shd w:val="clear" w:color="auto" w:fill="auto"/>
          </w:tcPr>
          <w:p w:rsidR="00463528" w:rsidRPr="00AD5736" w:rsidRDefault="00463528" w:rsidP="001A65C9">
            <w:pPr>
              <w:jc w:val="center"/>
              <w:rPr>
                <w:b/>
                <w:sz w:val="28"/>
              </w:rPr>
            </w:pPr>
            <w:r w:rsidRPr="00AD5736">
              <w:rPr>
                <w:b/>
                <w:sz w:val="28"/>
              </w:rPr>
              <w:t>3</w:t>
            </w:r>
            <w:r w:rsidR="001A65C9">
              <w:rPr>
                <w:b/>
                <w:sz w:val="28"/>
              </w:rPr>
              <w:t>0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gridSpan w:val="3"/>
            <w:shd w:val="clear" w:color="auto" w:fill="auto"/>
          </w:tcPr>
          <w:p w:rsidR="00463528" w:rsidRPr="00AD5736" w:rsidRDefault="007D455D" w:rsidP="00AE67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463528" w:rsidRPr="00AD5736" w:rsidRDefault="00463528" w:rsidP="00AE67DD">
            <w:pPr>
              <w:jc w:val="center"/>
              <w:rPr>
                <w:b/>
                <w:sz w:val="28"/>
              </w:rPr>
            </w:pPr>
          </w:p>
        </w:tc>
      </w:tr>
    </w:tbl>
    <w:p w:rsidR="00463528" w:rsidRPr="005A47B6" w:rsidRDefault="00463528" w:rsidP="003659C5">
      <w:pPr>
        <w:ind w:firstLine="708"/>
        <w:jc w:val="right"/>
        <w:rPr>
          <w:b/>
          <w:bCs/>
          <w:sz w:val="28"/>
          <w:szCs w:val="28"/>
        </w:rPr>
      </w:pPr>
    </w:p>
    <w:p w:rsidR="006B7108" w:rsidRDefault="005A47B6" w:rsidP="006B71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Тематика лабораторных занятий</w:t>
      </w:r>
    </w:p>
    <w:p w:rsidR="003659C5" w:rsidRDefault="003659C5" w:rsidP="006B710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Таблица 2.3</w:t>
      </w:r>
    </w:p>
    <w:p w:rsidR="00697F9D" w:rsidRDefault="00697F9D" w:rsidP="006B7108">
      <w:pPr>
        <w:jc w:val="right"/>
        <w:rPr>
          <w:b/>
          <w:sz w:val="28"/>
          <w:szCs w:val="28"/>
        </w:rPr>
      </w:pPr>
    </w:p>
    <w:tbl>
      <w:tblPr>
        <w:tblW w:w="0" w:type="auto"/>
        <w:jc w:val="center"/>
        <w:tblInd w:w="-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9"/>
        <w:gridCol w:w="15"/>
        <w:gridCol w:w="6451"/>
        <w:gridCol w:w="15"/>
        <w:gridCol w:w="548"/>
        <w:gridCol w:w="15"/>
        <w:gridCol w:w="585"/>
        <w:gridCol w:w="15"/>
        <w:gridCol w:w="566"/>
        <w:gridCol w:w="15"/>
        <w:gridCol w:w="494"/>
        <w:gridCol w:w="15"/>
      </w:tblGrid>
      <w:tr w:rsidR="00697F9D" w:rsidRPr="002579A7" w:rsidTr="00C278CC">
        <w:trPr>
          <w:gridAfter w:val="1"/>
          <w:wAfter w:w="15" w:type="dxa"/>
          <w:jc w:val="center"/>
        </w:trPr>
        <w:tc>
          <w:tcPr>
            <w:tcW w:w="1079" w:type="dxa"/>
            <w:tcBorders>
              <w:top w:val="single" w:sz="12" w:space="0" w:color="000000"/>
              <w:bottom w:val="nil"/>
              <w:right w:val="nil"/>
            </w:tcBorders>
          </w:tcPr>
          <w:p w:rsidR="00697F9D" w:rsidRPr="00A5466C" w:rsidRDefault="00697F9D" w:rsidP="00C278CC">
            <w:pPr>
              <w:jc w:val="center"/>
              <w:rPr>
                <w:sz w:val="20"/>
                <w:szCs w:val="20"/>
              </w:rPr>
            </w:pPr>
            <w:r w:rsidRPr="00A5466C">
              <w:rPr>
                <w:sz w:val="20"/>
                <w:szCs w:val="20"/>
              </w:rPr>
              <w:t>№</w:t>
            </w:r>
          </w:p>
        </w:tc>
        <w:tc>
          <w:tcPr>
            <w:tcW w:w="6466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697F9D" w:rsidRPr="002579A7" w:rsidRDefault="00697F9D" w:rsidP="00AE67DD">
            <w:pPr>
              <w:rPr>
                <w:sz w:val="28"/>
                <w:szCs w:val="28"/>
              </w:rPr>
            </w:pPr>
            <w:r w:rsidRPr="002579A7">
              <w:rPr>
                <w:sz w:val="28"/>
                <w:szCs w:val="28"/>
              </w:rPr>
              <w:t xml:space="preserve">                       Тема лабораторных работ</w:t>
            </w:r>
          </w:p>
        </w:tc>
        <w:tc>
          <w:tcPr>
            <w:tcW w:w="1163" w:type="dxa"/>
            <w:gridSpan w:val="4"/>
            <w:tcBorders>
              <w:top w:val="single" w:sz="12" w:space="0" w:color="000000"/>
              <w:left w:val="nil"/>
            </w:tcBorders>
          </w:tcPr>
          <w:p w:rsidR="00697F9D" w:rsidRPr="002579A7" w:rsidRDefault="00697F9D" w:rsidP="00AE67DD">
            <w:pPr>
              <w:jc w:val="center"/>
              <w:rPr>
                <w:sz w:val="28"/>
                <w:szCs w:val="28"/>
              </w:rPr>
            </w:pPr>
            <w:r w:rsidRPr="002579A7">
              <w:rPr>
                <w:sz w:val="28"/>
                <w:szCs w:val="28"/>
              </w:rPr>
              <w:t>Дневная ФО</w:t>
            </w:r>
          </w:p>
        </w:tc>
        <w:tc>
          <w:tcPr>
            <w:tcW w:w="1090" w:type="dxa"/>
            <w:gridSpan w:val="4"/>
            <w:tcBorders>
              <w:top w:val="single" w:sz="12" w:space="0" w:color="000000"/>
            </w:tcBorders>
          </w:tcPr>
          <w:p w:rsidR="00697F9D" w:rsidRPr="002579A7" w:rsidRDefault="00697F9D" w:rsidP="00AE67DD">
            <w:pPr>
              <w:jc w:val="center"/>
              <w:rPr>
                <w:sz w:val="28"/>
                <w:szCs w:val="28"/>
              </w:rPr>
            </w:pPr>
            <w:r w:rsidRPr="002579A7">
              <w:rPr>
                <w:sz w:val="28"/>
                <w:szCs w:val="28"/>
              </w:rPr>
              <w:t>Заочная ФО</w:t>
            </w:r>
          </w:p>
        </w:tc>
      </w:tr>
      <w:tr w:rsidR="00697F9D" w:rsidRPr="002579A7" w:rsidTr="00C278CC">
        <w:trPr>
          <w:gridAfter w:val="1"/>
          <w:wAfter w:w="15" w:type="dxa"/>
          <w:jc w:val="center"/>
        </w:trPr>
        <w:tc>
          <w:tcPr>
            <w:tcW w:w="1079" w:type="dxa"/>
            <w:tcBorders>
              <w:top w:val="nil"/>
              <w:bottom w:val="single" w:sz="12" w:space="0" w:color="000000"/>
              <w:right w:val="nil"/>
            </w:tcBorders>
          </w:tcPr>
          <w:p w:rsidR="00697F9D" w:rsidRPr="00A5466C" w:rsidRDefault="00697F9D" w:rsidP="00C278CC">
            <w:pPr>
              <w:jc w:val="center"/>
              <w:rPr>
                <w:sz w:val="20"/>
                <w:szCs w:val="20"/>
              </w:rPr>
            </w:pPr>
            <w:r w:rsidRPr="00A5466C">
              <w:rPr>
                <w:sz w:val="20"/>
                <w:szCs w:val="20"/>
              </w:rPr>
              <w:t>занятия</w:t>
            </w:r>
          </w:p>
        </w:tc>
        <w:tc>
          <w:tcPr>
            <w:tcW w:w="6466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9D" w:rsidRPr="002579A7" w:rsidRDefault="00697F9D" w:rsidP="00AE67DD">
            <w:pPr>
              <w:rPr>
                <w:sz w:val="28"/>
                <w:szCs w:val="28"/>
              </w:rPr>
            </w:pPr>
            <w:r w:rsidRPr="002579A7">
              <w:rPr>
                <w:sz w:val="28"/>
                <w:szCs w:val="28"/>
              </w:rPr>
              <w:t xml:space="preserve">                                        </w:t>
            </w:r>
          </w:p>
        </w:tc>
        <w:tc>
          <w:tcPr>
            <w:tcW w:w="563" w:type="dxa"/>
            <w:gridSpan w:val="2"/>
            <w:tcBorders>
              <w:left w:val="nil"/>
            </w:tcBorders>
          </w:tcPr>
          <w:p w:rsidR="00697F9D" w:rsidRPr="003237C1" w:rsidRDefault="00697F9D" w:rsidP="00AE67DD">
            <w:pPr>
              <w:jc w:val="center"/>
              <w:rPr>
                <w:sz w:val="20"/>
                <w:szCs w:val="20"/>
              </w:rPr>
            </w:pPr>
            <w:r w:rsidRPr="003237C1">
              <w:rPr>
                <w:sz w:val="20"/>
                <w:szCs w:val="20"/>
              </w:rPr>
              <w:t>объем</w:t>
            </w:r>
          </w:p>
        </w:tc>
        <w:tc>
          <w:tcPr>
            <w:tcW w:w="600" w:type="dxa"/>
            <w:gridSpan w:val="2"/>
          </w:tcPr>
          <w:p w:rsidR="00697F9D" w:rsidRPr="003237C1" w:rsidRDefault="00697F9D" w:rsidP="00AE67DD">
            <w:pPr>
              <w:jc w:val="center"/>
              <w:rPr>
                <w:sz w:val="20"/>
                <w:szCs w:val="20"/>
              </w:rPr>
            </w:pPr>
            <w:r w:rsidRPr="003237C1">
              <w:rPr>
                <w:sz w:val="20"/>
                <w:szCs w:val="20"/>
              </w:rPr>
              <w:t>сем.</w:t>
            </w:r>
          </w:p>
        </w:tc>
        <w:tc>
          <w:tcPr>
            <w:tcW w:w="581" w:type="dxa"/>
            <w:gridSpan w:val="2"/>
          </w:tcPr>
          <w:p w:rsidR="00697F9D" w:rsidRPr="003237C1" w:rsidRDefault="00697F9D" w:rsidP="00AE67DD">
            <w:pPr>
              <w:jc w:val="center"/>
              <w:rPr>
                <w:sz w:val="20"/>
                <w:szCs w:val="20"/>
              </w:rPr>
            </w:pPr>
            <w:r w:rsidRPr="003237C1">
              <w:rPr>
                <w:sz w:val="20"/>
                <w:szCs w:val="20"/>
              </w:rPr>
              <w:t>объем</w:t>
            </w:r>
          </w:p>
        </w:tc>
        <w:tc>
          <w:tcPr>
            <w:tcW w:w="509" w:type="dxa"/>
            <w:gridSpan w:val="2"/>
          </w:tcPr>
          <w:p w:rsidR="00697F9D" w:rsidRPr="003237C1" w:rsidRDefault="00697F9D" w:rsidP="00AE67DD">
            <w:pPr>
              <w:jc w:val="center"/>
              <w:rPr>
                <w:sz w:val="20"/>
                <w:szCs w:val="20"/>
              </w:rPr>
            </w:pPr>
            <w:r w:rsidRPr="003237C1">
              <w:rPr>
                <w:sz w:val="20"/>
                <w:szCs w:val="20"/>
              </w:rPr>
              <w:t>сем</w:t>
            </w:r>
          </w:p>
        </w:tc>
      </w:tr>
      <w:tr w:rsidR="00697F9D" w:rsidRPr="002579A7" w:rsidTr="00C278CC">
        <w:trPr>
          <w:gridAfter w:val="1"/>
          <w:wAfter w:w="15" w:type="dxa"/>
          <w:jc w:val="center"/>
        </w:trPr>
        <w:tc>
          <w:tcPr>
            <w:tcW w:w="1079" w:type="dxa"/>
            <w:tcBorders>
              <w:top w:val="nil"/>
            </w:tcBorders>
          </w:tcPr>
          <w:p w:rsidR="00697F9D" w:rsidRPr="002579A7" w:rsidRDefault="00697F9D" w:rsidP="00AE67DD">
            <w:pPr>
              <w:rPr>
                <w:sz w:val="28"/>
                <w:szCs w:val="28"/>
              </w:rPr>
            </w:pPr>
            <w:r w:rsidRPr="002579A7">
              <w:rPr>
                <w:sz w:val="28"/>
                <w:szCs w:val="28"/>
              </w:rPr>
              <w:t xml:space="preserve">    1</w:t>
            </w:r>
          </w:p>
        </w:tc>
        <w:tc>
          <w:tcPr>
            <w:tcW w:w="6466" w:type="dxa"/>
            <w:gridSpan w:val="2"/>
            <w:tcBorders>
              <w:top w:val="nil"/>
            </w:tcBorders>
          </w:tcPr>
          <w:p w:rsidR="00697F9D" w:rsidRPr="002579A7" w:rsidRDefault="00697F9D" w:rsidP="00AE67DD">
            <w:pPr>
              <w:rPr>
                <w:sz w:val="28"/>
                <w:szCs w:val="28"/>
              </w:rPr>
            </w:pPr>
            <w:r w:rsidRPr="002579A7">
              <w:rPr>
                <w:sz w:val="28"/>
                <w:szCs w:val="28"/>
              </w:rPr>
              <w:t xml:space="preserve">                                                      2</w:t>
            </w:r>
          </w:p>
        </w:tc>
        <w:tc>
          <w:tcPr>
            <w:tcW w:w="563" w:type="dxa"/>
            <w:gridSpan w:val="2"/>
          </w:tcPr>
          <w:p w:rsidR="00697F9D" w:rsidRPr="002579A7" w:rsidRDefault="00697F9D" w:rsidP="00AE67DD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</w:tcPr>
          <w:p w:rsidR="00697F9D" w:rsidRPr="002579A7" w:rsidRDefault="00697F9D" w:rsidP="00AE67DD">
            <w:pPr>
              <w:rPr>
                <w:sz w:val="28"/>
                <w:szCs w:val="28"/>
              </w:rPr>
            </w:pPr>
          </w:p>
        </w:tc>
        <w:tc>
          <w:tcPr>
            <w:tcW w:w="581" w:type="dxa"/>
            <w:gridSpan w:val="2"/>
          </w:tcPr>
          <w:p w:rsidR="00697F9D" w:rsidRPr="002579A7" w:rsidRDefault="00697F9D" w:rsidP="00AE67DD">
            <w:pPr>
              <w:rPr>
                <w:sz w:val="28"/>
                <w:szCs w:val="28"/>
              </w:rPr>
            </w:pPr>
          </w:p>
        </w:tc>
        <w:tc>
          <w:tcPr>
            <w:tcW w:w="509" w:type="dxa"/>
            <w:gridSpan w:val="2"/>
          </w:tcPr>
          <w:p w:rsidR="00697F9D" w:rsidRPr="002579A7" w:rsidRDefault="00697F9D" w:rsidP="00AE67DD">
            <w:pPr>
              <w:rPr>
                <w:sz w:val="28"/>
                <w:szCs w:val="28"/>
              </w:rPr>
            </w:pPr>
          </w:p>
        </w:tc>
      </w:tr>
      <w:tr w:rsidR="00697F9D" w:rsidRPr="002579A7" w:rsidTr="00C278CC">
        <w:trPr>
          <w:gridAfter w:val="1"/>
          <w:wAfter w:w="15" w:type="dxa"/>
          <w:jc w:val="center"/>
        </w:trPr>
        <w:tc>
          <w:tcPr>
            <w:tcW w:w="1079" w:type="dxa"/>
          </w:tcPr>
          <w:p w:rsidR="00697F9D" w:rsidRPr="002579A7" w:rsidRDefault="00697F9D" w:rsidP="00AE67DD">
            <w:pPr>
              <w:jc w:val="center"/>
              <w:rPr>
                <w:sz w:val="28"/>
                <w:szCs w:val="28"/>
              </w:rPr>
            </w:pPr>
            <w:r w:rsidRPr="002579A7">
              <w:rPr>
                <w:sz w:val="28"/>
                <w:szCs w:val="28"/>
              </w:rPr>
              <w:t>ЛР1</w:t>
            </w:r>
          </w:p>
        </w:tc>
        <w:tc>
          <w:tcPr>
            <w:tcW w:w="6466" w:type="dxa"/>
            <w:gridSpan w:val="2"/>
          </w:tcPr>
          <w:p w:rsidR="00697F9D" w:rsidRPr="00034B99" w:rsidRDefault="009E23AC" w:rsidP="00034B99">
            <w:pPr>
              <w:jc w:val="both"/>
            </w:pPr>
            <w:r w:rsidRPr="00034B99">
              <w:t xml:space="preserve">Введение в </w:t>
            </w:r>
            <w:r w:rsidRPr="00034B99">
              <w:rPr>
                <w:lang w:val="en-US"/>
              </w:rPr>
              <w:t>Maple</w:t>
            </w:r>
          </w:p>
        </w:tc>
        <w:tc>
          <w:tcPr>
            <w:tcW w:w="563" w:type="dxa"/>
            <w:gridSpan w:val="2"/>
          </w:tcPr>
          <w:p w:rsidR="00697F9D" w:rsidRPr="00034B99" w:rsidRDefault="00085AAB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00" w:type="dxa"/>
            <w:gridSpan w:val="2"/>
          </w:tcPr>
          <w:p w:rsidR="00697F9D" w:rsidRPr="002579A7" w:rsidRDefault="00C278CC" w:rsidP="00AE6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81" w:type="dxa"/>
            <w:gridSpan w:val="2"/>
          </w:tcPr>
          <w:p w:rsidR="00697F9D" w:rsidRPr="00034B99" w:rsidRDefault="00034B99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509" w:type="dxa"/>
            <w:gridSpan w:val="2"/>
          </w:tcPr>
          <w:p w:rsidR="00697F9D" w:rsidRPr="002579A7" w:rsidRDefault="00C278CC" w:rsidP="00AE6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697F9D" w:rsidRPr="002579A7" w:rsidTr="00C278CC">
        <w:trPr>
          <w:gridAfter w:val="1"/>
          <w:wAfter w:w="15" w:type="dxa"/>
          <w:jc w:val="center"/>
        </w:trPr>
        <w:tc>
          <w:tcPr>
            <w:tcW w:w="1079" w:type="dxa"/>
          </w:tcPr>
          <w:p w:rsidR="00697F9D" w:rsidRPr="002579A7" w:rsidRDefault="00697F9D" w:rsidP="00AE67DD">
            <w:pPr>
              <w:jc w:val="center"/>
              <w:rPr>
                <w:sz w:val="28"/>
                <w:szCs w:val="28"/>
              </w:rPr>
            </w:pPr>
            <w:r w:rsidRPr="002579A7">
              <w:rPr>
                <w:sz w:val="28"/>
                <w:szCs w:val="28"/>
              </w:rPr>
              <w:t>ЛР2</w:t>
            </w:r>
          </w:p>
        </w:tc>
        <w:tc>
          <w:tcPr>
            <w:tcW w:w="6466" w:type="dxa"/>
            <w:gridSpan w:val="2"/>
          </w:tcPr>
          <w:p w:rsidR="00697F9D" w:rsidRPr="002579A7" w:rsidRDefault="00034B99" w:rsidP="00034B9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8FE">
              <w:rPr>
                <w:bCs/>
              </w:rPr>
              <w:t>Расчет числовых характеристик</w:t>
            </w:r>
            <w:r>
              <w:rPr>
                <w:bCs/>
              </w:rPr>
              <w:t xml:space="preserve"> </w:t>
            </w:r>
            <w:r w:rsidRPr="00DD48FE">
              <w:rPr>
                <w:bCs/>
              </w:rPr>
              <w:t>и энтропии дискретной</w:t>
            </w:r>
            <w:r>
              <w:rPr>
                <w:bCs/>
              </w:rPr>
              <w:t xml:space="preserve"> </w:t>
            </w:r>
            <w:r w:rsidRPr="00DD48FE">
              <w:rPr>
                <w:bCs/>
              </w:rPr>
              <w:t>случайной величины</w:t>
            </w:r>
          </w:p>
        </w:tc>
        <w:tc>
          <w:tcPr>
            <w:tcW w:w="563" w:type="dxa"/>
            <w:gridSpan w:val="2"/>
          </w:tcPr>
          <w:p w:rsidR="00697F9D" w:rsidRPr="00085AAB" w:rsidRDefault="00085AAB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00" w:type="dxa"/>
            <w:gridSpan w:val="2"/>
          </w:tcPr>
          <w:p w:rsidR="00697F9D" w:rsidRPr="002579A7" w:rsidRDefault="00C278CC" w:rsidP="00AE6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81" w:type="dxa"/>
            <w:gridSpan w:val="2"/>
          </w:tcPr>
          <w:p w:rsidR="00697F9D" w:rsidRPr="00034B99" w:rsidRDefault="00034B99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gridSpan w:val="2"/>
          </w:tcPr>
          <w:p w:rsidR="00697F9D" w:rsidRPr="002579A7" w:rsidRDefault="00C278CC" w:rsidP="00AE6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697F9D" w:rsidRPr="002579A7" w:rsidTr="00C278CC">
        <w:trPr>
          <w:gridAfter w:val="1"/>
          <w:wAfter w:w="15" w:type="dxa"/>
          <w:jc w:val="center"/>
        </w:trPr>
        <w:tc>
          <w:tcPr>
            <w:tcW w:w="1079" w:type="dxa"/>
          </w:tcPr>
          <w:p w:rsidR="00697F9D" w:rsidRPr="002579A7" w:rsidRDefault="00697F9D" w:rsidP="00AE67DD">
            <w:pPr>
              <w:jc w:val="center"/>
              <w:rPr>
                <w:sz w:val="28"/>
                <w:szCs w:val="28"/>
              </w:rPr>
            </w:pPr>
            <w:r w:rsidRPr="002579A7">
              <w:rPr>
                <w:sz w:val="28"/>
                <w:szCs w:val="28"/>
              </w:rPr>
              <w:t>ЛР3</w:t>
            </w:r>
          </w:p>
        </w:tc>
        <w:tc>
          <w:tcPr>
            <w:tcW w:w="6466" w:type="dxa"/>
            <w:gridSpan w:val="2"/>
          </w:tcPr>
          <w:p w:rsidR="00697F9D" w:rsidRPr="00034B99" w:rsidRDefault="00034B99" w:rsidP="00034B99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8"/>
                <w:szCs w:val="28"/>
              </w:rPr>
            </w:pPr>
            <w:r w:rsidRPr="00DD48FE">
              <w:rPr>
                <w:bCs/>
              </w:rPr>
              <w:t>Расчет числовых характеристик</w:t>
            </w:r>
            <w:r>
              <w:rPr>
                <w:bCs/>
              </w:rPr>
              <w:t xml:space="preserve"> </w:t>
            </w:r>
            <w:r w:rsidRPr="00DD48FE">
              <w:rPr>
                <w:bCs/>
              </w:rPr>
              <w:t xml:space="preserve">и энтропии </w:t>
            </w:r>
            <w:r>
              <w:rPr>
                <w:bCs/>
              </w:rPr>
              <w:t>непрерыв</w:t>
            </w:r>
            <w:r w:rsidRPr="00DD48FE">
              <w:rPr>
                <w:bCs/>
              </w:rPr>
              <w:t>ной</w:t>
            </w:r>
            <w:r>
              <w:rPr>
                <w:bCs/>
              </w:rPr>
              <w:t xml:space="preserve"> </w:t>
            </w:r>
            <w:r w:rsidRPr="00DD48FE">
              <w:rPr>
                <w:bCs/>
              </w:rPr>
              <w:t>случайной величины</w:t>
            </w:r>
          </w:p>
        </w:tc>
        <w:tc>
          <w:tcPr>
            <w:tcW w:w="563" w:type="dxa"/>
            <w:gridSpan w:val="2"/>
          </w:tcPr>
          <w:p w:rsidR="00697F9D" w:rsidRPr="00085AAB" w:rsidRDefault="00085AAB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00" w:type="dxa"/>
            <w:gridSpan w:val="2"/>
          </w:tcPr>
          <w:p w:rsidR="00697F9D" w:rsidRPr="002579A7" w:rsidRDefault="00C278CC" w:rsidP="00AE6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81" w:type="dxa"/>
            <w:gridSpan w:val="2"/>
          </w:tcPr>
          <w:p w:rsidR="00697F9D" w:rsidRPr="00034B99" w:rsidRDefault="00034B99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gridSpan w:val="2"/>
          </w:tcPr>
          <w:p w:rsidR="00697F9D" w:rsidRPr="002579A7" w:rsidRDefault="00C278CC" w:rsidP="00AE6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697F9D" w:rsidRPr="002579A7" w:rsidTr="00C278CC">
        <w:trPr>
          <w:jc w:val="center"/>
        </w:trPr>
        <w:tc>
          <w:tcPr>
            <w:tcW w:w="1094" w:type="dxa"/>
            <w:gridSpan w:val="2"/>
          </w:tcPr>
          <w:p w:rsidR="00697F9D" w:rsidRPr="002579A7" w:rsidRDefault="00697F9D" w:rsidP="00AE67DD">
            <w:pPr>
              <w:jc w:val="center"/>
              <w:rPr>
                <w:sz w:val="28"/>
                <w:szCs w:val="28"/>
              </w:rPr>
            </w:pPr>
            <w:r w:rsidRPr="002579A7">
              <w:rPr>
                <w:sz w:val="28"/>
                <w:szCs w:val="28"/>
              </w:rPr>
              <w:t>ЛР4</w:t>
            </w:r>
          </w:p>
        </w:tc>
        <w:tc>
          <w:tcPr>
            <w:tcW w:w="6466" w:type="dxa"/>
            <w:gridSpan w:val="2"/>
          </w:tcPr>
          <w:p w:rsidR="00697F9D" w:rsidRPr="002579A7" w:rsidRDefault="00034B99" w:rsidP="00034B99">
            <w:pPr>
              <w:jc w:val="both"/>
              <w:rPr>
                <w:sz w:val="28"/>
                <w:szCs w:val="28"/>
              </w:rPr>
            </w:pPr>
            <w:r w:rsidRPr="00034B99">
              <w:rPr>
                <w:noProof/>
              </w:rPr>
              <w:t>Разложение непрерывных периодических сигналов в тригонометрический ряд Фурье</w:t>
            </w:r>
          </w:p>
        </w:tc>
        <w:tc>
          <w:tcPr>
            <w:tcW w:w="563" w:type="dxa"/>
            <w:gridSpan w:val="2"/>
          </w:tcPr>
          <w:p w:rsidR="00697F9D" w:rsidRPr="00085AAB" w:rsidRDefault="00085AAB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00" w:type="dxa"/>
            <w:gridSpan w:val="2"/>
          </w:tcPr>
          <w:p w:rsidR="00697F9D" w:rsidRPr="002579A7" w:rsidRDefault="00C278CC" w:rsidP="00AE6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81" w:type="dxa"/>
            <w:gridSpan w:val="2"/>
          </w:tcPr>
          <w:p w:rsidR="00697F9D" w:rsidRPr="00034B99" w:rsidRDefault="00034B99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509" w:type="dxa"/>
            <w:gridSpan w:val="2"/>
          </w:tcPr>
          <w:p w:rsidR="00697F9D" w:rsidRPr="002579A7" w:rsidRDefault="00C278CC" w:rsidP="00AE6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BE13B9" w:rsidRPr="002579A7" w:rsidTr="00C278CC">
        <w:trPr>
          <w:jc w:val="center"/>
        </w:trPr>
        <w:tc>
          <w:tcPr>
            <w:tcW w:w="1094" w:type="dxa"/>
            <w:gridSpan w:val="2"/>
          </w:tcPr>
          <w:p w:rsidR="00BE13B9" w:rsidRPr="002579A7" w:rsidRDefault="00BE13B9" w:rsidP="00AE6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ЛР5 </w:t>
            </w:r>
          </w:p>
        </w:tc>
        <w:tc>
          <w:tcPr>
            <w:tcW w:w="6466" w:type="dxa"/>
            <w:gridSpan w:val="2"/>
          </w:tcPr>
          <w:p w:rsidR="00BE13B9" w:rsidRPr="00034B99" w:rsidRDefault="00034B99" w:rsidP="00BE13B9">
            <w:pPr>
              <w:jc w:val="both"/>
            </w:pPr>
            <w:r w:rsidRPr="00034B99">
              <w:t xml:space="preserve">Математические модели сигналов и их реализация в </w:t>
            </w:r>
            <w:r w:rsidRPr="00034B99">
              <w:rPr>
                <w:lang w:val="en-US"/>
              </w:rPr>
              <w:t>MATLAB</w:t>
            </w:r>
          </w:p>
        </w:tc>
        <w:tc>
          <w:tcPr>
            <w:tcW w:w="563" w:type="dxa"/>
            <w:gridSpan w:val="2"/>
          </w:tcPr>
          <w:p w:rsidR="00BE13B9" w:rsidRPr="00085AAB" w:rsidRDefault="00085AAB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00" w:type="dxa"/>
            <w:gridSpan w:val="2"/>
          </w:tcPr>
          <w:p w:rsidR="00BE13B9" w:rsidRDefault="00C278CC" w:rsidP="00AE6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81" w:type="dxa"/>
            <w:gridSpan w:val="2"/>
          </w:tcPr>
          <w:p w:rsidR="00BE13B9" w:rsidRPr="00034B99" w:rsidRDefault="00034B99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gridSpan w:val="2"/>
          </w:tcPr>
          <w:p w:rsidR="00BE13B9" w:rsidRDefault="00C278CC" w:rsidP="00AE6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697F9D" w:rsidRPr="002579A7" w:rsidTr="00C278CC">
        <w:trPr>
          <w:jc w:val="center"/>
        </w:trPr>
        <w:tc>
          <w:tcPr>
            <w:tcW w:w="1094" w:type="dxa"/>
            <w:gridSpan w:val="2"/>
          </w:tcPr>
          <w:p w:rsidR="00697F9D" w:rsidRDefault="00697F9D" w:rsidP="00AE67DD">
            <w:pPr>
              <w:rPr>
                <w:sz w:val="28"/>
                <w:szCs w:val="28"/>
              </w:rPr>
            </w:pPr>
          </w:p>
        </w:tc>
        <w:tc>
          <w:tcPr>
            <w:tcW w:w="6466" w:type="dxa"/>
            <w:gridSpan w:val="2"/>
          </w:tcPr>
          <w:p w:rsidR="00697F9D" w:rsidRPr="00522999" w:rsidRDefault="00697F9D" w:rsidP="00AE67DD">
            <w:pPr>
              <w:jc w:val="both"/>
              <w:rPr>
                <w:i/>
                <w:sz w:val="28"/>
                <w:szCs w:val="28"/>
              </w:rPr>
            </w:pPr>
            <w:r w:rsidRPr="00522999">
              <w:rPr>
                <w:i/>
                <w:sz w:val="28"/>
                <w:szCs w:val="28"/>
              </w:rPr>
              <w:t>Итоговое занятие</w:t>
            </w:r>
          </w:p>
        </w:tc>
        <w:tc>
          <w:tcPr>
            <w:tcW w:w="563" w:type="dxa"/>
            <w:gridSpan w:val="2"/>
          </w:tcPr>
          <w:p w:rsidR="00697F9D" w:rsidRPr="00034B99" w:rsidRDefault="00034B99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00" w:type="dxa"/>
            <w:gridSpan w:val="2"/>
          </w:tcPr>
          <w:p w:rsidR="00697F9D" w:rsidRPr="00034B99" w:rsidRDefault="00034B99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81" w:type="dxa"/>
            <w:gridSpan w:val="2"/>
          </w:tcPr>
          <w:p w:rsidR="00697F9D" w:rsidRDefault="00697F9D" w:rsidP="00AE67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9" w:type="dxa"/>
            <w:gridSpan w:val="2"/>
          </w:tcPr>
          <w:p w:rsidR="00697F9D" w:rsidRDefault="00697F9D" w:rsidP="00AE67DD">
            <w:pPr>
              <w:jc w:val="center"/>
              <w:rPr>
                <w:sz w:val="28"/>
                <w:szCs w:val="28"/>
              </w:rPr>
            </w:pPr>
          </w:p>
        </w:tc>
      </w:tr>
      <w:tr w:rsidR="00697F9D" w:rsidRPr="002579A7" w:rsidTr="00C278CC">
        <w:trPr>
          <w:jc w:val="center"/>
        </w:trPr>
        <w:tc>
          <w:tcPr>
            <w:tcW w:w="1094" w:type="dxa"/>
            <w:gridSpan w:val="2"/>
            <w:tcBorders>
              <w:bottom w:val="single" w:sz="12" w:space="0" w:color="000000"/>
            </w:tcBorders>
          </w:tcPr>
          <w:p w:rsidR="00697F9D" w:rsidRPr="002579A7" w:rsidRDefault="00697F9D" w:rsidP="00AE67DD">
            <w:pPr>
              <w:rPr>
                <w:sz w:val="28"/>
                <w:szCs w:val="28"/>
              </w:rPr>
            </w:pPr>
          </w:p>
        </w:tc>
        <w:tc>
          <w:tcPr>
            <w:tcW w:w="6466" w:type="dxa"/>
            <w:gridSpan w:val="2"/>
            <w:tcBorders>
              <w:bottom w:val="single" w:sz="12" w:space="0" w:color="000000"/>
            </w:tcBorders>
          </w:tcPr>
          <w:p w:rsidR="00697F9D" w:rsidRPr="002579A7" w:rsidRDefault="00697F9D" w:rsidP="00AE67DD">
            <w:pPr>
              <w:jc w:val="both"/>
              <w:rPr>
                <w:sz w:val="28"/>
                <w:szCs w:val="28"/>
              </w:rPr>
            </w:pPr>
            <w:r w:rsidRPr="002579A7">
              <w:rPr>
                <w:sz w:val="28"/>
                <w:szCs w:val="28"/>
              </w:rPr>
              <w:t xml:space="preserve">   Всего часов</w:t>
            </w:r>
          </w:p>
        </w:tc>
        <w:tc>
          <w:tcPr>
            <w:tcW w:w="563" w:type="dxa"/>
            <w:gridSpan w:val="2"/>
            <w:tcBorders>
              <w:bottom w:val="single" w:sz="12" w:space="0" w:color="000000"/>
            </w:tcBorders>
          </w:tcPr>
          <w:p w:rsidR="00697F9D" w:rsidRPr="00034B99" w:rsidRDefault="00034B99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600" w:type="dxa"/>
            <w:gridSpan w:val="2"/>
            <w:tcBorders>
              <w:bottom w:val="single" w:sz="12" w:space="0" w:color="000000"/>
            </w:tcBorders>
          </w:tcPr>
          <w:p w:rsidR="00697F9D" w:rsidRPr="002579A7" w:rsidRDefault="00697F9D" w:rsidP="00AE67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1" w:type="dxa"/>
            <w:gridSpan w:val="2"/>
            <w:tcBorders>
              <w:bottom w:val="single" w:sz="12" w:space="0" w:color="000000"/>
            </w:tcBorders>
          </w:tcPr>
          <w:p w:rsidR="00697F9D" w:rsidRPr="00034B99" w:rsidRDefault="00034B99" w:rsidP="00AE67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09" w:type="dxa"/>
            <w:gridSpan w:val="2"/>
            <w:tcBorders>
              <w:bottom w:val="single" w:sz="12" w:space="0" w:color="000000"/>
            </w:tcBorders>
          </w:tcPr>
          <w:p w:rsidR="00697F9D" w:rsidRPr="002579A7" w:rsidRDefault="00697F9D" w:rsidP="00AE67DD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7F9D" w:rsidRDefault="00697F9D" w:rsidP="009C2E58">
      <w:pPr>
        <w:spacing w:line="360" w:lineRule="auto"/>
        <w:rPr>
          <w:b/>
          <w:color w:val="000000"/>
          <w:sz w:val="28"/>
          <w:szCs w:val="28"/>
        </w:rPr>
      </w:pPr>
    </w:p>
    <w:p w:rsidR="00532BBE" w:rsidRDefault="003659C5" w:rsidP="009C2E58">
      <w:pPr>
        <w:spacing w:line="360" w:lineRule="auto"/>
        <w:rPr>
          <w:cap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Тематика практических занятий </w:t>
      </w:r>
      <w:r w:rsidR="00532BBE" w:rsidRPr="00126DE1">
        <w:rPr>
          <w:b/>
          <w:caps/>
          <w:color w:val="000000"/>
          <w:sz w:val="28"/>
          <w:szCs w:val="28"/>
        </w:rPr>
        <w:t xml:space="preserve"> </w:t>
      </w:r>
      <w:r w:rsidR="00532BBE" w:rsidRPr="00126DE1">
        <w:rPr>
          <w:caps/>
          <w:color w:val="000000"/>
          <w:sz w:val="28"/>
          <w:szCs w:val="28"/>
        </w:rPr>
        <w:t>(не предусмотрены)</w:t>
      </w:r>
      <w:r w:rsidR="009C2E58">
        <w:rPr>
          <w:caps/>
          <w:color w:val="000000"/>
          <w:sz w:val="28"/>
          <w:szCs w:val="28"/>
        </w:rPr>
        <w:t>.</w:t>
      </w:r>
    </w:p>
    <w:p w:rsidR="00532BBE" w:rsidRDefault="009C2E58" w:rsidP="009C2E58">
      <w:pPr>
        <w:spacing w:line="360" w:lineRule="auto"/>
        <w:rPr>
          <w:caps/>
          <w:sz w:val="28"/>
          <w:szCs w:val="28"/>
        </w:rPr>
      </w:pPr>
      <w:r>
        <w:rPr>
          <w:b/>
          <w:color w:val="000000"/>
          <w:sz w:val="28"/>
          <w:szCs w:val="28"/>
        </w:rPr>
        <w:t>Тематика курсовых работ</w:t>
      </w:r>
      <w:r w:rsidR="00532BBE" w:rsidRPr="00126DE1">
        <w:rPr>
          <w:b/>
          <w:caps/>
          <w:sz w:val="28"/>
          <w:szCs w:val="28"/>
        </w:rPr>
        <w:t xml:space="preserve">   </w:t>
      </w:r>
      <w:r w:rsidR="00532BBE" w:rsidRPr="00126DE1">
        <w:rPr>
          <w:caps/>
          <w:sz w:val="28"/>
          <w:szCs w:val="28"/>
        </w:rPr>
        <w:t>(не предусмотрена)</w:t>
      </w:r>
    </w:p>
    <w:p w:rsidR="005A47B6" w:rsidRPr="00ED0224" w:rsidRDefault="00CB7CA4" w:rsidP="00ED0224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2.4</w:t>
      </w:r>
      <w:r w:rsidR="005A47B6" w:rsidRPr="00ED0224">
        <w:rPr>
          <w:b/>
          <w:color w:val="000000"/>
          <w:sz w:val="28"/>
          <w:szCs w:val="28"/>
        </w:rPr>
        <w:t xml:space="preserve"> Распределение самостоятельной работы студентов</w:t>
      </w:r>
    </w:p>
    <w:p w:rsidR="005A47B6" w:rsidRDefault="005A47B6" w:rsidP="005A47B6">
      <w:pPr>
        <w:pStyle w:val="23"/>
      </w:pPr>
    </w:p>
    <w:p w:rsidR="005A47B6" w:rsidRPr="00154EC9" w:rsidRDefault="005A47B6" w:rsidP="00ED0224">
      <w:pPr>
        <w:pStyle w:val="23"/>
        <w:rPr>
          <w:sz w:val="28"/>
          <w:szCs w:val="28"/>
        </w:rPr>
      </w:pPr>
      <w:r w:rsidRPr="00154EC9">
        <w:rPr>
          <w:sz w:val="28"/>
          <w:szCs w:val="28"/>
        </w:rPr>
        <w:t>Таблица 2.</w:t>
      </w:r>
      <w:r w:rsidR="00154EC9" w:rsidRPr="00154EC9">
        <w:rPr>
          <w:sz w:val="28"/>
          <w:szCs w:val="28"/>
        </w:rPr>
        <w:t>3</w:t>
      </w:r>
      <w:r w:rsidRPr="00154EC9">
        <w:rPr>
          <w:sz w:val="28"/>
          <w:szCs w:val="28"/>
        </w:rPr>
        <w:t xml:space="preserve"> – График недельной загрузки СРС студента ОФО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0"/>
        <w:gridCol w:w="349"/>
        <w:gridCol w:w="349"/>
        <w:gridCol w:w="349"/>
        <w:gridCol w:w="350"/>
        <w:gridCol w:w="349"/>
        <w:gridCol w:w="349"/>
        <w:gridCol w:w="349"/>
        <w:gridCol w:w="350"/>
        <w:gridCol w:w="349"/>
        <w:gridCol w:w="349"/>
        <w:gridCol w:w="349"/>
        <w:gridCol w:w="350"/>
        <w:gridCol w:w="349"/>
        <w:gridCol w:w="349"/>
        <w:gridCol w:w="349"/>
        <w:gridCol w:w="350"/>
        <w:gridCol w:w="349"/>
        <w:gridCol w:w="349"/>
        <w:gridCol w:w="350"/>
        <w:gridCol w:w="725"/>
      </w:tblGrid>
      <w:tr w:rsidR="005A47B6" w:rsidRPr="00154EC9" w:rsidTr="006B7108">
        <w:trPr>
          <w:cantSplit/>
          <w:trHeight w:val="1134"/>
        </w:trPr>
        <w:tc>
          <w:tcPr>
            <w:tcW w:w="2580" w:type="dxa"/>
          </w:tcPr>
          <w:p w:rsidR="005A47B6" w:rsidRPr="00154EC9" w:rsidRDefault="005A47B6" w:rsidP="003659C5">
            <w:pPr>
              <w:pStyle w:val="23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№ недели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1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2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3</w:t>
            </w:r>
          </w:p>
        </w:tc>
        <w:tc>
          <w:tcPr>
            <w:tcW w:w="350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4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5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6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7</w:t>
            </w:r>
          </w:p>
        </w:tc>
        <w:tc>
          <w:tcPr>
            <w:tcW w:w="350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8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9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10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11</w:t>
            </w:r>
          </w:p>
        </w:tc>
        <w:tc>
          <w:tcPr>
            <w:tcW w:w="350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12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13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14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15</w:t>
            </w:r>
          </w:p>
        </w:tc>
        <w:tc>
          <w:tcPr>
            <w:tcW w:w="350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16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17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18</w:t>
            </w:r>
          </w:p>
        </w:tc>
        <w:tc>
          <w:tcPr>
            <w:tcW w:w="350" w:type="dxa"/>
          </w:tcPr>
          <w:p w:rsidR="005A47B6" w:rsidRPr="00154EC9" w:rsidRDefault="005A47B6" w:rsidP="003659C5">
            <w:pPr>
              <w:pStyle w:val="23"/>
              <w:ind w:left="340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С</w:t>
            </w:r>
          </w:p>
        </w:tc>
        <w:tc>
          <w:tcPr>
            <w:tcW w:w="725" w:type="dxa"/>
            <w:textDirection w:val="btLr"/>
          </w:tcPr>
          <w:p w:rsidR="005A47B6" w:rsidRPr="00154EC9" w:rsidRDefault="005A47B6" w:rsidP="006B7108">
            <w:pPr>
              <w:pStyle w:val="23"/>
              <w:ind w:left="453" w:right="113" w:hanging="34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Итого</w:t>
            </w:r>
          </w:p>
        </w:tc>
      </w:tr>
      <w:tr w:rsidR="005A47B6" w:rsidRPr="00154EC9">
        <w:tc>
          <w:tcPr>
            <w:tcW w:w="2580" w:type="dxa"/>
          </w:tcPr>
          <w:p w:rsidR="005A47B6" w:rsidRPr="00F47749" w:rsidRDefault="005A47B6" w:rsidP="003659C5">
            <w:pPr>
              <w:rPr>
                <w:sz w:val="28"/>
                <w:szCs w:val="28"/>
              </w:rPr>
            </w:pPr>
            <w:r w:rsidRPr="00F47749">
              <w:rPr>
                <w:sz w:val="28"/>
                <w:szCs w:val="28"/>
              </w:rPr>
              <w:t>Подготовка к лекциям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</w:tr>
      <w:tr w:rsidR="005A47B6" w:rsidRPr="00154EC9">
        <w:tc>
          <w:tcPr>
            <w:tcW w:w="2580" w:type="dxa"/>
          </w:tcPr>
          <w:p w:rsidR="005A47B6" w:rsidRPr="00F47749" w:rsidRDefault="005A47B6" w:rsidP="003659C5">
            <w:pPr>
              <w:rPr>
                <w:sz w:val="28"/>
                <w:szCs w:val="28"/>
              </w:rPr>
            </w:pPr>
            <w:r w:rsidRPr="00F47749">
              <w:rPr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0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0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0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</w:tr>
      <w:tr w:rsidR="005A47B6" w:rsidRPr="00154EC9">
        <w:tc>
          <w:tcPr>
            <w:tcW w:w="2580" w:type="dxa"/>
          </w:tcPr>
          <w:p w:rsidR="005A47B6" w:rsidRPr="00F47749" w:rsidRDefault="005A47B6" w:rsidP="003659C5">
            <w:pPr>
              <w:rPr>
                <w:sz w:val="28"/>
                <w:szCs w:val="28"/>
              </w:rPr>
            </w:pPr>
            <w:r w:rsidRPr="00F47749">
              <w:rPr>
                <w:sz w:val="28"/>
                <w:szCs w:val="28"/>
              </w:rPr>
              <w:t xml:space="preserve">Работа над </w:t>
            </w:r>
          </w:p>
          <w:p w:rsidR="005A47B6" w:rsidRPr="00F47749" w:rsidRDefault="005A47B6" w:rsidP="003659C5">
            <w:pPr>
              <w:rPr>
                <w:sz w:val="28"/>
                <w:szCs w:val="28"/>
              </w:rPr>
            </w:pPr>
            <w:r w:rsidRPr="00F47749">
              <w:rPr>
                <w:sz w:val="28"/>
                <w:szCs w:val="28"/>
              </w:rPr>
              <w:t>индивидуальными заданиями</w:t>
            </w:r>
          </w:p>
          <w:p w:rsidR="005A47B6" w:rsidRPr="00F47749" w:rsidRDefault="005A47B6" w:rsidP="003659C5">
            <w:pPr>
              <w:rPr>
                <w:i/>
                <w:sz w:val="28"/>
                <w:szCs w:val="28"/>
              </w:rPr>
            </w:pPr>
            <w:r w:rsidRPr="00F47749">
              <w:rPr>
                <w:i/>
                <w:sz w:val="28"/>
                <w:szCs w:val="28"/>
              </w:rPr>
              <w:t>(реферат, РГЗ, ДКР)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 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</w:tr>
      <w:tr w:rsidR="005A47B6" w:rsidRPr="00154EC9">
        <w:tc>
          <w:tcPr>
            <w:tcW w:w="2580" w:type="dxa"/>
          </w:tcPr>
          <w:p w:rsidR="005A47B6" w:rsidRPr="00F47749" w:rsidRDefault="005A47B6" w:rsidP="003659C5">
            <w:pPr>
              <w:rPr>
                <w:sz w:val="28"/>
                <w:szCs w:val="28"/>
              </w:rPr>
            </w:pPr>
            <w:r w:rsidRPr="00F47749">
              <w:rPr>
                <w:sz w:val="28"/>
                <w:szCs w:val="28"/>
              </w:rPr>
              <w:t>Выполнение</w:t>
            </w:r>
          </w:p>
          <w:p w:rsidR="005A47B6" w:rsidRPr="00F47749" w:rsidRDefault="005A47B6" w:rsidP="003659C5">
            <w:pPr>
              <w:rPr>
                <w:sz w:val="28"/>
                <w:szCs w:val="28"/>
              </w:rPr>
            </w:pPr>
            <w:r w:rsidRPr="00F47749">
              <w:rPr>
                <w:sz w:val="28"/>
                <w:szCs w:val="28"/>
              </w:rPr>
              <w:t>курсового проекта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</w:tr>
      <w:tr w:rsidR="005A47B6" w:rsidRPr="00154EC9">
        <w:tc>
          <w:tcPr>
            <w:tcW w:w="2580" w:type="dxa"/>
          </w:tcPr>
          <w:p w:rsidR="005A47B6" w:rsidRPr="00F47749" w:rsidRDefault="005A47B6" w:rsidP="003659C5">
            <w:pPr>
              <w:rPr>
                <w:sz w:val="28"/>
                <w:szCs w:val="28"/>
              </w:rPr>
            </w:pPr>
            <w:r w:rsidRPr="00F47749">
              <w:rPr>
                <w:sz w:val="28"/>
                <w:szCs w:val="28"/>
              </w:rPr>
              <w:t xml:space="preserve">Подготовка </w:t>
            </w:r>
          </w:p>
          <w:p w:rsidR="005A47B6" w:rsidRPr="00F47749" w:rsidRDefault="005A47B6" w:rsidP="003659C5">
            <w:pPr>
              <w:rPr>
                <w:sz w:val="28"/>
                <w:szCs w:val="28"/>
              </w:rPr>
            </w:pPr>
            <w:r w:rsidRPr="00F47749">
              <w:rPr>
                <w:sz w:val="28"/>
                <w:szCs w:val="28"/>
              </w:rPr>
              <w:t>к текущему контролю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 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 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 </w:t>
            </w: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 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 </w:t>
            </w:r>
          </w:p>
        </w:tc>
        <w:tc>
          <w:tcPr>
            <w:tcW w:w="349" w:type="dxa"/>
          </w:tcPr>
          <w:p w:rsidR="005A47B6" w:rsidRPr="00F47749" w:rsidRDefault="00F47749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</w:tr>
      <w:tr w:rsidR="005A47B6" w:rsidRPr="00154EC9">
        <w:tc>
          <w:tcPr>
            <w:tcW w:w="2580" w:type="dxa"/>
          </w:tcPr>
          <w:p w:rsidR="005A47B6" w:rsidRPr="00F47749" w:rsidRDefault="005A47B6" w:rsidP="003659C5">
            <w:pPr>
              <w:rPr>
                <w:sz w:val="28"/>
                <w:szCs w:val="28"/>
              </w:rPr>
            </w:pPr>
            <w:r w:rsidRPr="00F47749">
              <w:rPr>
                <w:sz w:val="28"/>
                <w:szCs w:val="28"/>
              </w:rPr>
              <w:t>Подготовка к промежуточной аттестации</w:t>
            </w:r>
          </w:p>
          <w:p w:rsidR="005A47B6" w:rsidRPr="00F47749" w:rsidRDefault="005A47B6" w:rsidP="003659C5">
            <w:pPr>
              <w:rPr>
                <w:i/>
                <w:sz w:val="28"/>
                <w:szCs w:val="28"/>
              </w:rPr>
            </w:pPr>
            <w:r w:rsidRPr="00F47749">
              <w:rPr>
                <w:i/>
                <w:sz w:val="28"/>
                <w:szCs w:val="28"/>
              </w:rPr>
              <w:t>(зачет или экзамен)</w:t>
            </w: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154EC9" w:rsidRDefault="001A65C9" w:rsidP="003659C5">
            <w:pPr>
              <w:ind w:left="340" w:hanging="3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725" w:type="dxa"/>
          </w:tcPr>
          <w:p w:rsidR="005A47B6" w:rsidRPr="00154EC9" w:rsidRDefault="001A65C9" w:rsidP="003659C5">
            <w:pPr>
              <w:ind w:left="340" w:hanging="3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5A47B6" w:rsidRPr="00154EC9">
        <w:tc>
          <w:tcPr>
            <w:tcW w:w="2580" w:type="dxa"/>
          </w:tcPr>
          <w:p w:rsidR="005A47B6" w:rsidRPr="00154EC9" w:rsidRDefault="005A47B6" w:rsidP="003659C5">
            <w:pPr>
              <w:jc w:val="center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Итого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5A47B6" w:rsidRPr="00355FCF" w:rsidRDefault="00355FC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9" w:type="dxa"/>
          </w:tcPr>
          <w:p w:rsidR="005A47B6" w:rsidRPr="00355FC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50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50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50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9" w:type="dxa"/>
          </w:tcPr>
          <w:p w:rsidR="005A47B6" w:rsidRPr="000F511F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50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49" w:type="dxa"/>
          </w:tcPr>
          <w:p w:rsidR="005A47B6" w:rsidRPr="00154EC9" w:rsidRDefault="005A47B6" w:rsidP="003659C5">
            <w:pPr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350" w:type="dxa"/>
          </w:tcPr>
          <w:p w:rsidR="005A47B6" w:rsidRPr="00F47749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725" w:type="dxa"/>
          </w:tcPr>
          <w:p w:rsidR="005A47B6" w:rsidRPr="00F47749" w:rsidRDefault="000F511F" w:rsidP="003659C5">
            <w:pPr>
              <w:ind w:left="340" w:hanging="3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</w:t>
            </w:r>
          </w:p>
        </w:tc>
      </w:tr>
    </w:tbl>
    <w:p w:rsidR="005A47B6" w:rsidRPr="00154EC9" w:rsidRDefault="005A47B6" w:rsidP="005A47B6">
      <w:pPr>
        <w:rPr>
          <w:sz w:val="28"/>
          <w:szCs w:val="28"/>
        </w:rPr>
      </w:pPr>
    </w:p>
    <w:p w:rsidR="005A47B6" w:rsidRPr="00154EC9" w:rsidRDefault="005A47B6" w:rsidP="00154EC9">
      <w:pPr>
        <w:pStyle w:val="23"/>
        <w:spacing w:line="240" w:lineRule="auto"/>
        <w:ind w:left="284"/>
        <w:rPr>
          <w:sz w:val="28"/>
          <w:szCs w:val="28"/>
        </w:rPr>
      </w:pPr>
      <w:r w:rsidRPr="00154EC9">
        <w:rPr>
          <w:sz w:val="28"/>
          <w:szCs w:val="28"/>
        </w:rPr>
        <w:t>Таблица 2.</w:t>
      </w:r>
      <w:r w:rsidR="00154EC9">
        <w:rPr>
          <w:sz w:val="28"/>
          <w:szCs w:val="28"/>
        </w:rPr>
        <w:t>4</w:t>
      </w:r>
      <w:r w:rsidRPr="00154EC9">
        <w:rPr>
          <w:sz w:val="28"/>
          <w:szCs w:val="28"/>
        </w:rPr>
        <w:t xml:space="preserve"> –  Распределение СРС студента ЗФО </w:t>
      </w:r>
    </w:p>
    <w:p w:rsidR="005A47B6" w:rsidRPr="00154EC9" w:rsidRDefault="005A47B6" w:rsidP="005A47B6">
      <w:pPr>
        <w:pStyle w:val="23"/>
        <w:spacing w:line="240" w:lineRule="auto"/>
        <w:ind w:left="284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48"/>
        <w:gridCol w:w="1723"/>
      </w:tblGrid>
      <w:tr w:rsidR="005A47B6" w:rsidRPr="00154EC9">
        <w:trPr>
          <w:trHeight w:val="368"/>
        </w:trPr>
        <w:tc>
          <w:tcPr>
            <w:tcW w:w="4109" w:type="pct"/>
            <w:vAlign w:val="center"/>
          </w:tcPr>
          <w:p w:rsidR="005A47B6" w:rsidRPr="00154EC9" w:rsidRDefault="005A47B6" w:rsidP="003659C5">
            <w:pPr>
              <w:pStyle w:val="23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Вид работ</w:t>
            </w:r>
          </w:p>
        </w:tc>
        <w:tc>
          <w:tcPr>
            <w:tcW w:w="891" w:type="pct"/>
          </w:tcPr>
          <w:p w:rsidR="005A47B6" w:rsidRPr="00154EC9" w:rsidRDefault="005A47B6" w:rsidP="00154EC9">
            <w:pPr>
              <w:pStyle w:val="23"/>
              <w:ind w:left="-5" w:firstLine="0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Объем, ч</w:t>
            </w:r>
          </w:p>
        </w:tc>
      </w:tr>
      <w:tr w:rsidR="005A47B6" w:rsidRPr="00154EC9">
        <w:tc>
          <w:tcPr>
            <w:tcW w:w="4109" w:type="pct"/>
          </w:tcPr>
          <w:p w:rsidR="005A47B6" w:rsidRPr="00154EC9" w:rsidRDefault="005A47B6" w:rsidP="003659C5">
            <w:pPr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Изучение теоретического материала</w:t>
            </w:r>
          </w:p>
        </w:tc>
        <w:tc>
          <w:tcPr>
            <w:tcW w:w="891" w:type="pct"/>
          </w:tcPr>
          <w:p w:rsidR="005A47B6" w:rsidRPr="00326168" w:rsidRDefault="00326168" w:rsidP="00326168">
            <w:pPr>
              <w:jc w:val="center"/>
              <w:rPr>
                <w:sz w:val="28"/>
                <w:szCs w:val="28"/>
              </w:rPr>
            </w:pPr>
            <w:r w:rsidRPr="0032616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</w:t>
            </w:r>
          </w:p>
        </w:tc>
      </w:tr>
      <w:tr w:rsidR="005A47B6" w:rsidRPr="00154EC9">
        <w:tc>
          <w:tcPr>
            <w:tcW w:w="4109" w:type="pct"/>
          </w:tcPr>
          <w:p w:rsidR="005A47B6" w:rsidRPr="00154EC9" w:rsidRDefault="005A47B6" w:rsidP="003659C5">
            <w:pPr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Подготовка к лабораторным (практическим) занятиям</w:t>
            </w:r>
          </w:p>
        </w:tc>
        <w:tc>
          <w:tcPr>
            <w:tcW w:w="891" w:type="pct"/>
          </w:tcPr>
          <w:p w:rsidR="005A47B6" w:rsidRPr="00326168" w:rsidRDefault="00326168" w:rsidP="00326168">
            <w:pPr>
              <w:jc w:val="center"/>
              <w:rPr>
                <w:sz w:val="28"/>
                <w:szCs w:val="28"/>
              </w:rPr>
            </w:pPr>
            <w:r w:rsidRPr="0032616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</w:t>
            </w:r>
          </w:p>
        </w:tc>
      </w:tr>
      <w:tr w:rsidR="005A47B6" w:rsidRPr="00154EC9">
        <w:tc>
          <w:tcPr>
            <w:tcW w:w="4109" w:type="pct"/>
          </w:tcPr>
          <w:p w:rsidR="005A47B6" w:rsidRPr="00154EC9" w:rsidRDefault="005A47B6" w:rsidP="003659C5">
            <w:pPr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 xml:space="preserve">Выполнение индивидуального задания </w:t>
            </w:r>
            <w:r w:rsidRPr="00154EC9">
              <w:rPr>
                <w:i/>
                <w:sz w:val="28"/>
                <w:szCs w:val="28"/>
              </w:rPr>
              <w:t>(реферат, РГЗ, ДКР)</w:t>
            </w:r>
          </w:p>
        </w:tc>
        <w:tc>
          <w:tcPr>
            <w:tcW w:w="891" w:type="pct"/>
          </w:tcPr>
          <w:p w:rsidR="005A47B6" w:rsidRPr="00326168" w:rsidRDefault="00326168" w:rsidP="00326168">
            <w:pPr>
              <w:jc w:val="center"/>
              <w:rPr>
                <w:sz w:val="28"/>
                <w:szCs w:val="28"/>
              </w:rPr>
            </w:pPr>
            <w:r w:rsidRPr="0032616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4</w:t>
            </w:r>
          </w:p>
        </w:tc>
      </w:tr>
      <w:tr w:rsidR="005A47B6" w:rsidRPr="00154EC9">
        <w:tc>
          <w:tcPr>
            <w:tcW w:w="4109" w:type="pct"/>
          </w:tcPr>
          <w:p w:rsidR="005A47B6" w:rsidRPr="00154EC9" w:rsidRDefault="005A47B6" w:rsidP="003659C5">
            <w:pPr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Выполнение КП (КР)</w:t>
            </w:r>
          </w:p>
        </w:tc>
        <w:tc>
          <w:tcPr>
            <w:tcW w:w="891" w:type="pct"/>
          </w:tcPr>
          <w:p w:rsidR="005A47B6" w:rsidRPr="00326168" w:rsidRDefault="005A47B6" w:rsidP="003659C5">
            <w:pPr>
              <w:jc w:val="center"/>
              <w:rPr>
                <w:sz w:val="28"/>
                <w:szCs w:val="28"/>
              </w:rPr>
            </w:pPr>
          </w:p>
        </w:tc>
      </w:tr>
      <w:tr w:rsidR="005A47B6" w:rsidRPr="00154EC9">
        <w:tc>
          <w:tcPr>
            <w:tcW w:w="4109" w:type="pct"/>
          </w:tcPr>
          <w:p w:rsidR="005A47B6" w:rsidRPr="00154EC9" w:rsidRDefault="005A47B6" w:rsidP="003659C5">
            <w:pPr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 xml:space="preserve">Подготовка к промежуточной аттестации по дисциплине </w:t>
            </w:r>
            <w:r w:rsidRPr="00154EC9">
              <w:rPr>
                <w:sz w:val="28"/>
                <w:szCs w:val="28"/>
              </w:rPr>
              <w:br/>
            </w:r>
            <w:r w:rsidRPr="00154EC9">
              <w:rPr>
                <w:i/>
                <w:sz w:val="28"/>
                <w:szCs w:val="28"/>
              </w:rPr>
              <w:t>(зачет или экзамен)</w:t>
            </w:r>
          </w:p>
        </w:tc>
        <w:tc>
          <w:tcPr>
            <w:tcW w:w="891" w:type="pct"/>
          </w:tcPr>
          <w:p w:rsidR="005A47B6" w:rsidRPr="00326168" w:rsidRDefault="00326168" w:rsidP="003659C5">
            <w:pPr>
              <w:jc w:val="center"/>
              <w:rPr>
                <w:sz w:val="28"/>
                <w:szCs w:val="28"/>
              </w:rPr>
            </w:pPr>
            <w:r w:rsidRPr="00326168">
              <w:rPr>
                <w:sz w:val="28"/>
                <w:szCs w:val="28"/>
              </w:rPr>
              <w:t>36</w:t>
            </w:r>
          </w:p>
        </w:tc>
      </w:tr>
      <w:tr w:rsidR="005A47B6" w:rsidRPr="00154EC9">
        <w:tc>
          <w:tcPr>
            <w:tcW w:w="4109" w:type="pct"/>
          </w:tcPr>
          <w:p w:rsidR="005A47B6" w:rsidRPr="00154EC9" w:rsidRDefault="005A47B6" w:rsidP="003659C5">
            <w:pPr>
              <w:jc w:val="center"/>
              <w:rPr>
                <w:sz w:val="28"/>
                <w:szCs w:val="28"/>
              </w:rPr>
            </w:pPr>
            <w:r w:rsidRPr="00154EC9">
              <w:rPr>
                <w:sz w:val="28"/>
                <w:szCs w:val="28"/>
              </w:rPr>
              <w:t>Итого</w:t>
            </w:r>
          </w:p>
        </w:tc>
        <w:tc>
          <w:tcPr>
            <w:tcW w:w="891" w:type="pct"/>
          </w:tcPr>
          <w:p w:rsidR="005A47B6" w:rsidRPr="00C31620" w:rsidRDefault="00326168" w:rsidP="003659C5">
            <w:pPr>
              <w:jc w:val="center"/>
              <w:rPr>
                <w:sz w:val="28"/>
                <w:szCs w:val="28"/>
                <w:highlight w:val="yellow"/>
              </w:rPr>
            </w:pPr>
            <w:r w:rsidRPr="00326168">
              <w:rPr>
                <w:sz w:val="28"/>
                <w:szCs w:val="28"/>
              </w:rPr>
              <w:t>134</w:t>
            </w:r>
          </w:p>
        </w:tc>
      </w:tr>
    </w:tbl>
    <w:p w:rsidR="005A47B6" w:rsidRPr="00154EC9" w:rsidRDefault="005A47B6" w:rsidP="00532BBE">
      <w:pPr>
        <w:spacing w:line="360" w:lineRule="auto"/>
        <w:rPr>
          <w:caps/>
          <w:sz w:val="28"/>
          <w:szCs w:val="28"/>
        </w:rPr>
      </w:pPr>
    </w:p>
    <w:p w:rsidR="00737ACD" w:rsidRPr="00737ACD" w:rsidRDefault="00737ACD" w:rsidP="00737ACD">
      <w:pPr>
        <w:pStyle w:val="1"/>
        <w:jc w:val="center"/>
        <w:rPr>
          <w:rFonts w:ascii="Times New Roman" w:hAnsi="Times New Roman" w:cs="Times New Roman"/>
          <w:bCs w:val="0"/>
          <w:caps/>
          <w:sz w:val="28"/>
          <w:szCs w:val="28"/>
        </w:rPr>
      </w:pPr>
      <w:bookmarkStart w:id="5" w:name="_Toc414797548"/>
      <w:bookmarkStart w:id="6" w:name="_Toc414871585"/>
      <w:r w:rsidRPr="00737ACD">
        <w:rPr>
          <w:rFonts w:ascii="Times New Roman" w:hAnsi="Times New Roman" w:cs="Times New Roman"/>
          <w:bCs w:val="0"/>
          <w:sz w:val="28"/>
          <w:szCs w:val="28"/>
        </w:rPr>
        <w:lastRenderedPageBreak/>
        <w:t>3. ПЕРЕЧЕНЬ УЧЕБНО-МЕТОДИЧЕСКОГО ОБЕСПЕЧЕНИЯ ДЛЯ САМОСТОЯТЕЛЬНОЙ РАБОТЫ ОБУЧАЮЩИХСЯ ПО ДИСЦИПЛИНЕ</w:t>
      </w:r>
      <w:bookmarkEnd w:id="5"/>
      <w:bookmarkEnd w:id="6"/>
    </w:p>
    <w:p w:rsidR="00ED13F7" w:rsidRDefault="00ED13F7" w:rsidP="00737ACD">
      <w:pPr>
        <w:ind w:firstLine="540"/>
        <w:rPr>
          <w:b/>
          <w:caps/>
        </w:rPr>
      </w:pPr>
    </w:p>
    <w:p w:rsidR="00EC22D4" w:rsidRPr="006B0819" w:rsidRDefault="00EC22D4" w:rsidP="00EC22D4">
      <w:pPr>
        <w:jc w:val="both"/>
        <w:rPr>
          <w:sz w:val="28"/>
          <w:szCs w:val="28"/>
        </w:rPr>
      </w:pPr>
    </w:p>
    <w:p w:rsidR="00EC22D4" w:rsidRPr="006B0819" w:rsidRDefault="00EC22D4" w:rsidP="00EC22D4">
      <w:pPr>
        <w:numPr>
          <w:ilvl w:val="12"/>
          <w:numId w:val="0"/>
        </w:numPr>
        <w:ind w:firstLine="567"/>
        <w:jc w:val="both"/>
        <w:rPr>
          <w:b/>
          <w:sz w:val="28"/>
          <w:szCs w:val="28"/>
        </w:rPr>
      </w:pPr>
      <w:r w:rsidRPr="006B0819">
        <w:rPr>
          <w:b/>
          <w:sz w:val="28"/>
          <w:szCs w:val="28"/>
        </w:rPr>
        <w:t>Входной  контроль</w:t>
      </w:r>
      <w:r w:rsidRPr="006B0819">
        <w:rPr>
          <w:sz w:val="28"/>
          <w:szCs w:val="28"/>
        </w:rPr>
        <w:t xml:space="preserve"> по дисциплине не проводится.</w:t>
      </w:r>
    </w:p>
    <w:p w:rsidR="00EC22D4" w:rsidRPr="006B0819" w:rsidRDefault="00EC22D4" w:rsidP="00EC22D4">
      <w:pPr>
        <w:ind w:firstLine="540"/>
        <w:jc w:val="both"/>
        <w:rPr>
          <w:sz w:val="28"/>
          <w:szCs w:val="28"/>
        </w:rPr>
      </w:pPr>
      <w:r w:rsidRPr="006B0819">
        <w:rPr>
          <w:b/>
          <w:sz w:val="28"/>
          <w:szCs w:val="28"/>
        </w:rPr>
        <w:t>Текущий контроль</w:t>
      </w:r>
      <w:r w:rsidRPr="006B0819">
        <w:rPr>
          <w:sz w:val="28"/>
          <w:szCs w:val="28"/>
        </w:rPr>
        <w:t xml:space="preserve"> проводится преподавателем на лабораторных работах по дисциплине в процессе их выполнения и сдачи (устный опрос по результатам выполнения лабораторной работы призван выяснить понимание студентом  материала). В процессе защиты лабораторных работ, кроме контроля теоретических знаний, осуществляемого по контрольным вопросам к лабораторным работам, оцениваются практические навыки студентов по применению указанных знаний. Рубежный контроль (</w:t>
      </w:r>
      <w:r w:rsidRPr="006B0819">
        <w:rPr>
          <w:b/>
          <w:sz w:val="28"/>
          <w:szCs w:val="28"/>
        </w:rPr>
        <w:t>аттестация</w:t>
      </w:r>
      <w:r w:rsidRPr="006B0819">
        <w:rPr>
          <w:sz w:val="28"/>
          <w:szCs w:val="28"/>
        </w:rPr>
        <w:t xml:space="preserve">) проводится на </w:t>
      </w:r>
      <w:r w:rsidR="00C31620">
        <w:rPr>
          <w:sz w:val="28"/>
          <w:szCs w:val="28"/>
        </w:rPr>
        <w:t xml:space="preserve">7 </w:t>
      </w:r>
      <w:r w:rsidRPr="006B0819">
        <w:rPr>
          <w:sz w:val="28"/>
          <w:szCs w:val="28"/>
        </w:rPr>
        <w:t xml:space="preserve">неделе  </w:t>
      </w:r>
      <w:r w:rsidR="00C31620">
        <w:rPr>
          <w:sz w:val="28"/>
          <w:szCs w:val="28"/>
        </w:rPr>
        <w:t>7-</w:t>
      </w:r>
      <w:r w:rsidRPr="006B0819">
        <w:rPr>
          <w:sz w:val="28"/>
          <w:szCs w:val="28"/>
        </w:rPr>
        <w:t xml:space="preserve">го семестра  по результатам текущего контроля и защиты запланированного количества лабораторных работ </w:t>
      </w:r>
    </w:p>
    <w:p w:rsidR="00EC22D4" w:rsidRDefault="00EC22D4" w:rsidP="009F0DA4">
      <w:pPr>
        <w:ind w:firstLine="709"/>
        <w:jc w:val="both"/>
        <w:rPr>
          <w:sz w:val="28"/>
          <w:szCs w:val="28"/>
        </w:rPr>
      </w:pPr>
      <w:r w:rsidRPr="006B0819">
        <w:rPr>
          <w:b/>
          <w:sz w:val="28"/>
          <w:szCs w:val="28"/>
        </w:rPr>
        <w:t>Итоговый контроль</w:t>
      </w:r>
      <w:r w:rsidRPr="006B0819">
        <w:rPr>
          <w:sz w:val="28"/>
          <w:szCs w:val="28"/>
        </w:rPr>
        <w:t xml:space="preserve"> проводится для студентов </w:t>
      </w:r>
      <w:r w:rsidR="009F0DA4">
        <w:rPr>
          <w:sz w:val="28"/>
          <w:szCs w:val="28"/>
        </w:rPr>
        <w:t>О</w:t>
      </w:r>
      <w:r w:rsidR="0024447E">
        <w:rPr>
          <w:sz w:val="28"/>
          <w:szCs w:val="28"/>
        </w:rPr>
        <w:t xml:space="preserve">ФО и ЗФО в форме </w:t>
      </w:r>
      <w:r w:rsidR="00C31620">
        <w:rPr>
          <w:sz w:val="28"/>
          <w:szCs w:val="28"/>
        </w:rPr>
        <w:t>экзамена</w:t>
      </w:r>
      <w:r w:rsidRPr="006B0819">
        <w:rPr>
          <w:sz w:val="28"/>
          <w:szCs w:val="28"/>
        </w:rPr>
        <w:t xml:space="preserve">. </w:t>
      </w:r>
    </w:p>
    <w:p w:rsidR="009226C2" w:rsidRDefault="009226C2" w:rsidP="009F0DA4">
      <w:pPr>
        <w:ind w:firstLine="709"/>
        <w:jc w:val="both"/>
        <w:rPr>
          <w:sz w:val="28"/>
          <w:szCs w:val="28"/>
        </w:rPr>
      </w:pPr>
    </w:p>
    <w:p w:rsidR="009226C2" w:rsidRDefault="009226C2" w:rsidP="009226C2">
      <w:pPr>
        <w:ind w:firstLine="709"/>
        <w:jc w:val="center"/>
        <w:rPr>
          <w:b/>
          <w:sz w:val="28"/>
          <w:szCs w:val="28"/>
        </w:rPr>
      </w:pPr>
      <w:r w:rsidRPr="009226C2">
        <w:rPr>
          <w:b/>
          <w:sz w:val="28"/>
          <w:szCs w:val="28"/>
        </w:rPr>
        <w:t>Список вопросов к экзамену</w:t>
      </w:r>
    </w:p>
    <w:p w:rsidR="009226C2" w:rsidRDefault="009226C2" w:rsidP="009226C2">
      <w:pPr>
        <w:ind w:firstLine="709"/>
        <w:jc w:val="center"/>
        <w:rPr>
          <w:b/>
          <w:sz w:val="28"/>
          <w:szCs w:val="28"/>
        </w:rPr>
      </w:pP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Сущность информационного процесса.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Информация. Ее виды.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Данные и их свойства.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Знаковые системы и их свойства.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Семиотические аспекты информационных процессов.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Разделы семиотики синтактика, семантика, прагматика.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Этапы обращения информации.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Понятие информационной системы.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Кодирование и декодирование в информационной системе.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Модуляция и демодуляция в информационной системе.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Эффективность и надежность информационной системы. Их связь.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Структура системы передачи информации.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Понятие сигнала и его модели.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Виды моделей сигналов.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Классы детерминированных сигналов.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Понятие гармонического сигнала.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Прямоугольный импульс и дельта-функция. Их задание, связь и свойства.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Функция Хевисайда и ее применение.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Обобщенные спектры детерминированных сигналов. Определение, нахождение, сво</w:t>
      </w:r>
      <w:r w:rsidRPr="009226C2">
        <w:rPr>
          <w:rFonts w:ascii="Times New Roman" w:hAnsi="Times New Roman"/>
          <w:sz w:val="28"/>
          <w:szCs w:val="28"/>
        </w:rPr>
        <w:t>й</w:t>
      </w:r>
      <w:r w:rsidRPr="009226C2">
        <w:rPr>
          <w:rFonts w:ascii="Times New Roman" w:hAnsi="Times New Roman"/>
          <w:sz w:val="28"/>
          <w:szCs w:val="28"/>
        </w:rPr>
        <w:t>ства.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Спектры периодических сигналов. Общие понятия.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 периодической последовательности прямоугольных и</w:t>
      </w:r>
      <w:r w:rsidRPr="009226C2">
        <w:rPr>
          <w:rFonts w:ascii="Times New Roman" w:hAnsi="Times New Roman"/>
          <w:sz w:val="28"/>
          <w:szCs w:val="28"/>
        </w:rPr>
        <w:t>м</w:t>
      </w:r>
      <w:r w:rsidRPr="009226C2">
        <w:rPr>
          <w:rFonts w:ascii="Times New Roman" w:hAnsi="Times New Roman"/>
          <w:sz w:val="28"/>
          <w:szCs w:val="28"/>
        </w:rPr>
        <w:t>пульсов.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lastRenderedPageBreak/>
        <w:t>Спектр периодической последовательности радиоимпульсов.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Спектры непериодических функций. Общие понятия.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прямоугольного импульса.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симметричного треугольного импульса.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одностороннего экспоненциального и</w:t>
      </w:r>
      <w:r w:rsidRPr="009226C2">
        <w:rPr>
          <w:rFonts w:ascii="Times New Roman" w:hAnsi="Times New Roman"/>
          <w:sz w:val="28"/>
          <w:szCs w:val="28"/>
        </w:rPr>
        <w:t>м</w:t>
      </w:r>
      <w:r w:rsidRPr="009226C2">
        <w:rPr>
          <w:rFonts w:ascii="Times New Roman" w:hAnsi="Times New Roman"/>
          <w:sz w:val="28"/>
          <w:szCs w:val="28"/>
        </w:rPr>
        <w:t>пульса.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дельта-функции.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постоянного во времени сигнала.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гармонического сигнала.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комплексной экспоненты.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Свойства преобразований Фурье.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Временная дискретизация непрерывных процессов: цель, этапы.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Теорема Котельникова: постановка задачи, необходимые условия, фо</w:t>
      </w:r>
      <w:r w:rsidRPr="009226C2">
        <w:rPr>
          <w:rFonts w:ascii="Times New Roman" w:hAnsi="Times New Roman"/>
          <w:sz w:val="28"/>
          <w:szCs w:val="28"/>
        </w:rPr>
        <w:t>р</w:t>
      </w:r>
      <w:r w:rsidRPr="009226C2">
        <w:rPr>
          <w:rFonts w:ascii="Times New Roman" w:hAnsi="Times New Roman"/>
          <w:sz w:val="28"/>
          <w:szCs w:val="28"/>
        </w:rPr>
        <w:t>мулировка.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Теорема Котельникова: метод доказательства.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Ряд Котельникова, его структура, свойства составляющих.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Функция отсчетов и ее строение.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Свойства функции отсчетов.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Наложение частот при временной дискретизации процесса.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Принципиальные трудности применения теоремы Котельникова как то</w:t>
      </w:r>
      <w:r w:rsidRPr="009226C2">
        <w:rPr>
          <w:rFonts w:ascii="Times New Roman" w:hAnsi="Times New Roman"/>
          <w:sz w:val="28"/>
          <w:szCs w:val="28"/>
        </w:rPr>
        <w:t>ч</w:t>
      </w:r>
      <w:r w:rsidRPr="009226C2">
        <w:rPr>
          <w:rFonts w:ascii="Times New Roman" w:hAnsi="Times New Roman"/>
          <w:sz w:val="28"/>
          <w:szCs w:val="28"/>
        </w:rPr>
        <w:t>ного утвержд</w:t>
      </w:r>
      <w:r w:rsidRPr="009226C2">
        <w:rPr>
          <w:rFonts w:ascii="Times New Roman" w:hAnsi="Times New Roman"/>
          <w:sz w:val="28"/>
          <w:szCs w:val="28"/>
        </w:rPr>
        <w:t>е</w:t>
      </w:r>
      <w:r w:rsidRPr="009226C2">
        <w:rPr>
          <w:rFonts w:ascii="Times New Roman" w:hAnsi="Times New Roman"/>
          <w:sz w:val="28"/>
          <w:szCs w:val="28"/>
        </w:rPr>
        <w:t>ния.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Случайный процесс как модель сигнала.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Линейные пространства. Общие понятия.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Линейные пространства, их составляющие и свойства.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Множество линейных комбинаций векторов как линейное пр</w:t>
      </w:r>
      <w:r w:rsidRPr="009226C2">
        <w:rPr>
          <w:rFonts w:ascii="Times New Roman" w:hAnsi="Times New Roman"/>
          <w:sz w:val="28"/>
          <w:szCs w:val="28"/>
        </w:rPr>
        <w:t>о</w:t>
      </w:r>
      <w:r w:rsidRPr="009226C2">
        <w:rPr>
          <w:rFonts w:ascii="Times New Roman" w:hAnsi="Times New Roman"/>
          <w:sz w:val="28"/>
          <w:szCs w:val="28"/>
        </w:rPr>
        <w:t>странство.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Понятие метрического пространства.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Метрика и ее свойства.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Виды метрики метрических пространств и их применение в теории си</w:t>
      </w:r>
      <w:r w:rsidRPr="009226C2">
        <w:rPr>
          <w:rFonts w:ascii="Times New Roman" w:hAnsi="Times New Roman"/>
          <w:sz w:val="28"/>
          <w:szCs w:val="28"/>
        </w:rPr>
        <w:t>г</w:t>
      </w:r>
      <w:r w:rsidRPr="009226C2">
        <w:rPr>
          <w:rFonts w:ascii="Times New Roman" w:hAnsi="Times New Roman"/>
          <w:sz w:val="28"/>
          <w:szCs w:val="28"/>
        </w:rPr>
        <w:t>налов.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Понятие нормированного линейного пространства.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Норма линейного пространства и ее свойства.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Понятие пространства со скалярным произведением.</w:t>
      </w:r>
    </w:p>
    <w:p w:rsidR="009226C2" w:rsidRPr="009226C2" w:rsidRDefault="009226C2" w:rsidP="009226C2">
      <w:pPr>
        <w:pStyle w:val="af8"/>
        <w:numPr>
          <w:ilvl w:val="0"/>
          <w:numId w:val="37"/>
        </w:numPr>
        <w:ind w:left="0" w:firstLine="0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Скалярное произведение в линейном пространстве и его свойства.</w:t>
      </w:r>
    </w:p>
    <w:p w:rsidR="009226C2" w:rsidRPr="009226C2" w:rsidRDefault="009226C2" w:rsidP="009226C2">
      <w:pPr>
        <w:ind w:firstLine="709"/>
        <w:jc w:val="center"/>
        <w:rPr>
          <w:b/>
          <w:sz w:val="28"/>
          <w:szCs w:val="28"/>
        </w:rPr>
      </w:pPr>
    </w:p>
    <w:p w:rsidR="00737ACD" w:rsidRPr="006B0819" w:rsidRDefault="00EC22D4" w:rsidP="00EC22D4">
      <w:pPr>
        <w:autoSpaceDE w:val="0"/>
        <w:autoSpaceDN w:val="0"/>
        <w:adjustRightInd w:val="0"/>
        <w:ind w:firstLine="567"/>
        <w:rPr>
          <w:rFonts w:eastAsia="TimesNewRoman"/>
          <w:sz w:val="28"/>
          <w:szCs w:val="28"/>
          <w:lang w:eastAsia="uk-UA"/>
        </w:rPr>
      </w:pPr>
      <w:r w:rsidRPr="006B0819">
        <w:rPr>
          <w:rFonts w:eastAsia="TimesNewRoman"/>
          <w:sz w:val="28"/>
          <w:szCs w:val="28"/>
          <w:lang w:eastAsia="uk-UA"/>
        </w:rPr>
        <w:t>Для проверки знаний материала дисциплины в процессе защиты лабораторных работ используются указанные ниже контрольные вопросы.</w:t>
      </w:r>
    </w:p>
    <w:p w:rsidR="00EC22D4" w:rsidRDefault="00EC22D4" w:rsidP="00EC22D4">
      <w:pPr>
        <w:autoSpaceDE w:val="0"/>
        <w:autoSpaceDN w:val="0"/>
        <w:adjustRightInd w:val="0"/>
        <w:rPr>
          <w:rFonts w:eastAsia="TimesNewRoman"/>
          <w:szCs w:val="28"/>
          <w:lang w:eastAsia="uk-UA"/>
        </w:rPr>
      </w:pPr>
    </w:p>
    <w:p w:rsidR="00EC22D4" w:rsidRPr="000F511F" w:rsidRDefault="00EC22D4" w:rsidP="000F511F">
      <w:pPr>
        <w:pStyle w:val="23"/>
        <w:spacing w:line="240" w:lineRule="auto"/>
        <w:ind w:firstLine="0"/>
        <w:jc w:val="left"/>
        <w:rPr>
          <w:rFonts w:eastAsia="TimesNewRoman"/>
          <w:bCs/>
          <w:szCs w:val="28"/>
          <w:lang w:eastAsia="uk-UA"/>
        </w:rPr>
      </w:pPr>
      <w:r w:rsidRPr="000F511F">
        <w:rPr>
          <w:b/>
          <w:sz w:val="28"/>
        </w:rPr>
        <w:t>Лабораторная работа №1</w:t>
      </w:r>
      <w:r w:rsidR="00B172EF" w:rsidRPr="000F511F">
        <w:rPr>
          <w:b/>
          <w:sz w:val="28"/>
        </w:rPr>
        <w:t xml:space="preserve">. </w:t>
      </w:r>
      <w:r w:rsidR="000F511F" w:rsidRPr="000F511F">
        <w:rPr>
          <w:sz w:val="28"/>
        </w:rPr>
        <w:t xml:space="preserve">Введение в </w:t>
      </w:r>
      <w:r w:rsidR="000F511F" w:rsidRPr="000F511F">
        <w:rPr>
          <w:sz w:val="28"/>
          <w:lang w:val="en-US"/>
        </w:rPr>
        <w:t>Maple</w:t>
      </w:r>
    </w:p>
    <w:p w:rsidR="000F511F" w:rsidRDefault="000F511F" w:rsidP="000F511F">
      <w:pPr>
        <w:jc w:val="both"/>
        <w:rPr>
          <w:sz w:val="28"/>
        </w:rPr>
      </w:pPr>
      <w:r>
        <w:rPr>
          <w:sz w:val="28"/>
        </w:rPr>
        <w:t xml:space="preserve">1. Что такое </w:t>
      </w:r>
      <w:r>
        <w:rPr>
          <w:sz w:val="28"/>
          <w:lang w:val="en-US"/>
        </w:rPr>
        <w:t>MAPLE</w:t>
      </w:r>
      <w:r>
        <w:rPr>
          <w:sz w:val="28"/>
        </w:rPr>
        <w:t>?</w:t>
      </w:r>
    </w:p>
    <w:p w:rsidR="000F511F" w:rsidRDefault="000F511F" w:rsidP="000F511F">
      <w:pPr>
        <w:jc w:val="both"/>
        <w:rPr>
          <w:sz w:val="28"/>
        </w:rPr>
      </w:pPr>
      <w:r>
        <w:rPr>
          <w:sz w:val="28"/>
        </w:rPr>
        <w:t xml:space="preserve">2. Пояснить назначение элементов </w:t>
      </w:r>
      <w:r>
        <w:rPr>
          <w:color w:val="000000"/>
          <w:sz w:val="28"/>
        </w:rPr>
        <w:t>интерфейса Maple.</w:t>
      </w:r>
    </w:p>
    <w:p w:rsidR="000F511F" w:rsidRDefault="000F511F" w:rsidP="000F511F">
      <w:pPr>
        <w:jc w:val="both"/>
        <w:rPr>
          <w:color w:val="000000"/>
          <w:sz w:val="28"/>
        </w:rPr>
      </w:pPr>
      <w:r>
        <w:rPr>
          <w:sz w:val="28"/>
        </w:rPr>
        <w:lastRenderedPageBreak/>
        <w:t xml:space="preserve">3. </w:t>
      </w:r>
      <w:r>
        <w:rPr>
          <w:color w:val="000000"/>
          <w:sz w:val="28"/>
        </w:rPr>
        <w:t>Синтаксис языка Maple.</w:t>
      </w:r>
    </w:p>
    <w:p w:rsidR="000F511F" w:rsidRDefault="000F511F" w:rsidP="000F511F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4. Символы и переменные.</w:t>
      </w:r>
    </w:p>
    <w:p w:rsidR="000F511F" w:rsidRDefault="000F511F" w:rsidP="000F511F">
      <w:pPr>
        <w:jc w:val="both"/>
        <w:rPr>
          <w:sz w:val="28"/>
        </w:rPr>
      </w:pPr>
      <w:r>
        <w:rPr>
          <w:color w:val="000000"/>
          <w:sz w:val="28"/>
        </w:rPr>
        <w:t>5. Константы и внутренние функции.</w:t>
      </w:r>
    </w:p>
    <w:p w:rsidR="000F511F" w:rsidRDefault="000F511F" w:rsidP="000F511F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6. Типы даннх.</w:t>
      </w:r>
    </w:p>
    <w:p w:rsidR="000F511F" w:rsidRDefault="000F511F" w:rsidP="000F511F">
      <w:pPr>
        <w:jc w:val="both"/>
        <w:rPr>
          <w:color w:val="000000"/>
          <w:sz w:val="28"/>
        </w:rPr>
      </w:pPr>
      <w:r>
        <w:rPr>
          <w:sz w:val="28"/>
        </w:rPr>
        <w:t xml:space="preserve">7. </w:t>
      </w:r>
      <w:r>
        <w:rPr>
          <w:color w:val="000000"/>
          <w:sz w:val="28"/>
        </w:rPr>
        <w:t>Основные математические операции.</w:t>
      </w:r>
    </w:p>
    <w:p w:rsidR="000F511F" w:rsidRDefault="000F511F" w:rsidP="000F511F">
      <w:pPr>
        <w:jc w:val="both"/>
        <w:rPr>
          <w:color w:val="000000"/>
          <w:sz w:val="28"/>
        </w:rPr>
      </w:pPr>
      <w:r>
        <w:rPr>
          <w:sz w:val="28"/>
        </w:rPr>
        <w:t xml:space="preserve">8. </w:t>
      </w:r>
      <w:r>
        <w:rPr>
          <w:color w:val="000000"/>
          <w:sz w:val="28"/>
        </w:rPr>
        <w:t>Интегральные преобразования.</w:t>
      </w:r>
    </w:p>
    <w:p w:rsidR="000F511F" w:rsidRPr="00E9378C" w:rsidRDefault="000F511F" w:rsidP="000F511F">
      <w:pPr>
        <w:jc w:val="both"/>
        <w:rPr>
          <w:color w:val="000000"/>
          <w:sz w:val="28"/>
        </w:rPr>
      </w:pPr>
      <w:r>
        <w:rPr>
          <w:sz w:val="28"/>
        </w:rPr>
        <w:t xml:space="preserve">9. </w:t>
      </w:r>
      <w:r>
        <w:rPr>
          <w:color w:val="000000"/>
          <w:sz w:val="28"/>
        </w:rPr>
        <w:t xml:space="preserve">Графика в </w:t>
      </w:r>
      <w:r>
        <w:rPr>
          <w:color w:val="000000"/>
          <w:sz w:val="28"/>
          <w:lang w:val="en-US"/>
        </w:rPr>
        <w:t>Maple</w:t>
      </w:r>
      <w:r w:rsidRPr="00E9378C">
        <w:rPr>
          <w:color w:val="000000"/>
          <w:sz w:val="28"/>
        </w:rPr>
        <w:t>.</w:t>
      </w:r>
    </w:p>
    <w:p w:rsidR="000F511F" w:rsidRDefault="000F511F" w:rsidP="000F511F">
      <w:pPr>
        <w:jc w:val="both"/>
        <w:rPr>
          <w:sz w:val="28"/>
        </w:rPr>
      </w:pPr>
      <w:r w:rsidRPr="00E9378C">
        <w:rPr>
          <w:color w:val="000000"/>
          <w:sz w:val="28"/>
        </w:rPr>
        <w:t xml:space="preserve">10. </w:t>
      </w:r>
      <w:r>
        <w:rPr>
          <w:color w:val="000000"/>
          <w:sz w:val="28"/>
        </w:rPr>
        <w:t xml:space="preserve">Обзор библиотек </w:t>
      </w:r>
      <w:r>
        <w:rPr>
          <w:color w:val="000000"/>
          <w:sz w:val="28"/>
          <w:lang w:val="en-US"/>
        </w:rPr>
        <w:t>Maple</w:t>
      </w:r>
      <w:r w:rsidRPr="00E9378C">
        <w:rPr>
          <w:color w:val="000000"/>
          <w:sz w:val="28"/>
        </w:rPr>
        <w:t>.</w:t>
      </w:r>
    </w:p>
    <w:p w:rsidR="00B172EF" w:rsidRPr="00C31620" w:rsidRDefault="00B172EF" w:rsidP="00B172EF">
      <w:pPr>
        <w:pStyle w:val="23"/>
        <w:spacing w:line="240" w:lineRule="auto"/>
        <w:ind w:firstLine="0"/>
        <w:jc w:val="both"/>
        <w:rPr>
          <w:sz w:val="28"/>
          <w:szCs w:val="28"/>
          <w:highlight w:val="yellow"/>
        </w:rPr>
      </w:pPr>
    </w:p>
    <w:p w:rsidR="00B172EF" w:rsidRPr="000F511F" w:rsidRDefault="00B172EF" w:rsidP="00351CCB">
      <w:pPr>
        <w:pStyle w:val="23"/>
        <w:spacing w:line="240" w:lineRule="auto"/>
        <w:ind w:firstLine="0"/>
        <w:jc w:val="both"/>
        <w:rPr>
          <w:b/>
          <w:bCs/>
          <w:sz w:val="28"/>
          <w:szCs w:val="28"/>
        </w:rPr>
      </w:pPr>
      <w:r w:rsidRPr="000F511F">
        <w:rPr>
          <w:rFonts w:eastAsia="TimesNewRoman"/>
          <w:b/>
          <w:bCs/>
          <w:sz w:val="28"/>
          <w:szCs w:val="28"/>
          <w:lang w:eastAsia="uk-UA"/>
        </w:rPr>
        <w:t xml:space="preserve">Лабораторная работа №2. </w:t>
      </w:r>
      <w:r w:rsidR="000F511F" w:rsidRPr="000F511F">
        <w:rPr>
          <w:bCs/>
          <w:sz w:val="28"/>
          <w:szCs w:val="28"/>
        </w:rPr>
        <w:t>Расчет числовых характеристик и энтропии ди</w:t>
      </w:r>
      <w:r w:rsidR="000F511F" w:rsidRPr="000F511F">
        <w:rPr>
          <w:bCs/>
          <w:sz w:val="28"/>
          <w:szCs w:val="28"/>
        </w:rPr>
        <w:t>с</w:t>
      </w:r>
      <w:r w:rsidR="000F511F" w:rsidRPr="000F511F">
        <w:rPr>
          <w:bCs/>
          <w:sz w:val="28"/>
          <w:szCs w:val="28"/>
        </w:rPr>
        <w:t>кретной случа</w:t>
      </w:r>
      <w:r w:rsidR="000F511F" w:rsidRPr="000F511F">
        <w:rPr>
          <w:bCs/>
          <w:sz w:val="28"/>
          <w:szCs w:val="28"/>
        </w:rPr>
        <w:t>й</w:t>
      </w:r>
      <w:r w:rsidR="000F511F" w:rsidRPr="000F511F">
        <w:rPr>
          <w:bCs/>
          <w:sz w:val="28"/>
          <w:szCs w:val="28"/>
        </w:rPr>
        <w:t>ной величины</w:t>
      </w:r>
    </w:p>
    <w:p w:rsidR="00B172EF" w:rsidRPr="00C31620" w:rsidRDefault="00B172EF" w:rsidP="00B172EF">
      <w:pPr>
        <w:jc w:val="both"/>
        <w:rPr>
          <w:sz w:val="28"/>
          <w:szCs w:val="28"/>
          <w:highlight w:val="yellow"/>
        </w:rPr>
      </w:pPr>
    </w:p>
    <w:p w:rsidR="000F511F" w:rsidRPr="000F511F" w:rsidRDefault="000F511F" w:rsidP="000F511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0F511F">
        <w:rPr>
          <w:rFonts w:eastAsiaTheme="minorHAnsi"/>
          <w:bCs/>
          <w:sz w:val="28"/>
          <w:szCs w:val="28"/>
        </w:rPr>
        <w:t>1. Что такое случайное событие?</w:t>
      </w:r>
    </w:p>
    <w:p w:rsidR="000F511F" w:rsidRPr="000F511F" w:rsidRDefault="000F511F" w:rsidP="000F511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0F511F">
        <w:rPr>
          <w:rFonts w:eastAsiaTheme="minorHAnsi"/>
          <w:bCs/>
          <w:sz w:val="28"/>
          <w:szCs w:val="28"/>
        </w:rPr>
        <w:t>2. Что такое исход? Что понимают под пространством исходов?</w:t>
      </w:r>
    </w:p>
    <w:p w:rsidR="000F511F" w:rsidRPr="000F511F" w:rsidRDefault="000F511F" w:rsidP="000F511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0F511F">
        <w:rPr>
          <w:rFonts w:eastAsiaTheme="minorHAnsi"/>
          <w:bCs/>
          <w:sz w:val="28"/>
          <w:szCs w:val="28"/>
        </w:rPr>
        <w:t>3. Охарактеризуйте операции над событиями: объединение, пересечение,</w:t>
      </w:r>
      <w:r>
        <w:rPr>
          <w:rFonts w:eastAsiaTheme="minorHAnsi"/>
          <w:bCs/>
          <w:sz w:val="28"/>
          <w:szCs w:val="28"/>
        </w:rPr>
        <w:t xml:space="preserve"> </w:t>
      </w:r>
      <w:r w:rsidRPr="000F511F">
        <w:rPr>
          <w:rFonts w:eastAsiaTheme="minorHAnsi"/>
          <w:bCs/>
          <w:sz w:val="28"/>
          <w:szCs w:val="28"/>
        </w:rPr>
        <w:t>дополнение.</w:t>
      </w:r>
    </w:p>
    <w:p w:rsidR="000F511F" w:rsidRPr="000F511F" w:rsidRDefault="000F511F" w:rsidP="000F511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0F511F">
        <w:rPr>
          <w:rFonts w:eastAsiaTheme="minorHAnsi"/>
          <w:bCs/>
          <w:sz w:val="28"/>
          <w:szCs w:val="28"/>
        </w:rPr>
        <w:t>4. Что понимают под вероятностью случайного исхода?</w:t>
      </w:r>
    </w:p>
    <w:p w:rsidR="000F511F" w:rsidRPr="000F511F" w:rsidRDefault="000F511F" w:rsidP="000F511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0F511F">
        <w:rPr>
          <w:rFonts w:eastAsiaTheme="minorHAnsi"/>
          <w:bCs/>
          <w:sz w:val="28"/>
          <w:szCs w:val="28"/>
        </w:rPr>
        <w:t>5. Что понимают под вероятностью случайного события?</w:t>
      </w:r>
    </w:p>
    <w:p w:rsidR="000F511F" w:rsidRPr="000F511F" w:rsidRDefault="000F511F" w:rsidP="000F511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0F511F">
        <w:rPr>
          <w:rFonts w:eastAsiaTheme="minorHAnsi"/>
          <w:bCs/>
          <w:sz w:val="28"/>
          <w:szCs w:val="28"/>
        </w:rPr>
        <w:t>6. Что такое случайная величина?</w:t>
      </w:r>
    </w:p>
    <w:p w:rsidR="000F511F" w:rsidRPr="000F511F" w:rsidRDefault="000F511F" w:rsidP="000F511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0F511F">
        <w:rPr>
          <w:rFonts w:eastAsiaTheme="minorHAnsi"/>
          <w:bCs/>
          <w:sz w:val="28"/>
          <w:szCs w:val="28"/>
        </w:rPr>
        <w:t>7. Какие случайные величины называют дискретными?</w:t>
      </w:r>
    </w:p>
    <w:p w:rsidR="000F511F" w:rsidRPr="000F511F" w:rsidRDefault="000F511F" w:rsidP="000F511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0F511F">
        <w:rPr>
          <w:rFonts w:eastAsiaTheme="minorHAnsi"/>
          <w:bCs/>
          <w:sz w:val="28"/>
          <w:szCs w:val="28"/>
        </w:rPr>
        <w:t>8. Охарактеризуйте ряд распределения и его свойства.</w:t>
      </w:r>
    </w:p>
    <w:p w:rsidR="000F511F" w:rsidRPr="000F511F" w:rsidRDefault="000F511F" w:rsidP="000F511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0F511F">
        <w:rPr>
          <w:rFonts w:eastAsiaTheme="minorHAnsi"/>
          <w:bCs/>
          <w:sz w:val="28"/>
          <w:szCs w:val="28"/>
        </w:rPr>
        <w:t>9. Охарактеризуйте интегральную функцию распределения дискретной</w:t>
      </w:r>
      <w:r w:rsidRPr="000F511F">
        <w:rPr>
          <w:bCs/>
          <w:sz w:val="28"/>
          <w:szCs w:val="28"/>
        </w:rPr>
        <w:t xml:space="preserve"> </w:t>
      </w:r>
      <w:r w:rsidRPr="000F511F">
        <w:rPr>
          <w:rFonts w:eastAsiaTheme="minorHAnsi"/>
          <w:bCs/>
          <w:sz w:val="28"/>
          <w:szCs w:val="28"/>
        </w:rPr>
        <w:t>случайной величины.</w:t>
      </w:r>
    </w:p>
    <w:p w:rsidR="000F511F" w:rsidRPr="000F511F" w:rsidRDefault="000F511F" w:rsidP="000F511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0F511F">
        <w:rPr>
          <w:rFonts w:eastAsiaTheme="minorHAnsi"/>
          <w:bCs/>
          <w:sz w:val="28"/>
          <w:szCs w:val="28"/>
        </w:rPr>
        <w:t>10. Перечислите и охарактеризуйте числовые характеристики дискретных</w:t>
      </w:r>
      <w:r w:rsidRPr="000F511F">
        <w:rPr>
          <w:bCs/>
          <w:sz w:val="28"/>
          <w:szCs w:val="28"/>
        </w:rPr>
        <w:t xml:space="preserve"> </w:t>
      </w:r>
      <w:r w:rsidRPr="000F511F">
        <w:rPr>
          <w:rFonts w:eastAsiaTheme="minorHAnsi"/>
          <w:bCs/>
          <w:sz w:val="28"/>
          <w:szCs w:val="28"/>
        </w:rPr>
        <w:t>случайных величин: моменты, математическое ожидание, дисперсия, среднее квадратическое отклонение, коэффициент асимметрии, коэффициент</w:t>
      </w:r>
      <w:r w:rsidRPr="000F511F">
        <w:rPr>
          <w:bCs/>
          <w:sz w:val="28"/>
          <w:szCs w:val="28"/>
        </w:rPr>
        <w:t xml:space="preserve"> </w:t>
      </w:r>
      <w:r w:rsidRPr="000F511F">
        <w:rPr>
          <w:rFonts w:eastAsiaTheme="minorHAnsi"/>
          <w:bCs/>
          <w:sz w:val="28"/>
          <w:szCs w:val="28"/>
        </w:rPr>
        <w:t>эксцесса.</w:t>
      </w:r>
    </w:p>
    <w:p w:rsidR="000F511F" w:rsidRPr="000F511F" w:rsidRDefault="000F511F" w:rsidP="000F511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0F511F">
        <w:rPr>
          <w:rFonts w:eastAsiaTheme="minorHAnsi"/>
          <w:bCs/>
          <w:sz w:val="28"/>
          <w:szCs w:val="28"/>
        </w:rPr>
        <w:t>11. Что называют энтропией дискретной случайной величины?</w:t>
      </w:r>
    </w:p>
    <w:p w:rsidR="000F511F" w:rsidRPr="000F511F" w:rsidRDefault="000F511F" w:rsidP="000F511F">
      <w:pPr>
        <w:autoSpaceDE w:val="0"/>
        <w:autoSpaceDN w:val="0"/>
        <w:adjustRightInd w:val="0"/>
        <w:rPr>
          <w:bCs/>
          <w:sz w:val="28"/>
          <w:szCs w:val="28"/>
        </w:rPr>
      </w:pPr>
      <w:r w:rsidRPr="000F511F">
        <w:rPr>
          <w:rFonts w:eastAsiaTheme="minorHAnsi"/>
          <w:bCs/>
          <w:sz w:val="28"/>
          <w:szCs w:val="28"/>
        </w:rPr>
        <w:t>12. Перечислите свойства энтропии дискретной случайной величины.</w:t>
      </w:r>
    </w:p>
    <w:p w:rsidR="006B0819" w:rsidRPr="00C31620" w:rsidRDefault="006B0819" w:rsidP="006B0819">
      <w:pPr>
        <w:jc w:val="both"/>
        <w:rPr>
          <w:sz w:val="28"/>
          <w:szCs w:val="28"/>
          <w:highlight w:val="yellow"/>
        </w:rPr>
      </w:pPr>
      <w:r w:rsidRPr="00C31620">
        <w:rPr>
          <w:sz w:val="28"/>
          <w:szCs w:val="28"/>
          <w:highlight w:val="yellow"/>
        </w:rPr>
        <w:t xml:space="preserve"> </w:t>
      </w:r>
    </w:p>
    <w:p w:rsidR="008F51B5" w:rsidRPr="000F511F" w:rsidRDefault="006B0819" w:rsidP="008F51B5">
      <w:pPr>
        <w:pStyle w:val="23"/>
        <w:spacing w:line="240" w:lineRule="auto"/>
        <w:ind w:firstLine="0"/>
        <w:jc w:val="both"/>
        <w:rPr>
          <w:b/>
          <w:bCs/>
          <w:sz w:val="28"/>
          <w:szCs w:val="28"/>
        </w:rPr>
      </w:pPr>
      <w:r w:rsidRPr="009F617B">
        <w:rPr>
          <w:b/>
          <w:bCs/>
          <w:sz w:val="28"/>
          <w:szCs w:val="28"/>
        </w:rPr>
        <w:t xml:space="preserve">Лабораторная работа №3. </w:t>
      </w:r>
      <w:r w:rsidR="008F51B5" w:rsidRPr="009F617B">
        <w:rPr>
          <w:bCs/>
          <w:sz w:val="28"/>
          <w:szCs w:val="28"/>
        </w:rPr>
        <w:t xml:space="preserve">Расчет числовых характеристик и энтропии </w:t>
      </w:r>
      <w:r w:rsidR="008F51B5" w:rsidRPr="009F617B">
        <w:rPr>
          <w:bCs/>
          <w:sz w:val="28"/>
          <w:szCs w:val="28"/>
        </w:rPr>
        <w:t>непр</w:t>
      </w:r>
      <w:r w:rsidR="008F51B5" w:rsidRPr="009F617B">
        <w:rPr>
          <w:bCs/>
          <w:sz w:val="28"/>
          <w:szCs w:val="28"/>
        </w:rPr>
        <w:t>е</w:t>
      </w:r>
      <w:r w:rsidR="008F51B5">
        <w:rPr>
          <w:bCs/>
          <w:sz w:val="28"/>
          <w:szCs w:val="28"/>
        </w:rPr>
        <w:t>рывной</w:t>
      </w:r>
      <w:r w:rsidR="008F51B5" w:rsidRPr="000F511F">
        <w:rPr>
          <w:bCs/>
          <w:sz w:val="28"/>
          <w:szCs w:val="28"/>
        </w:rPr>
        <w:t xml:space="preserve"> </w:t>
      </w:r>
      <w:r w:rsidR="008F51B5" w:rsidRPr="000F511F">
        <w:rPr>
          <w:bCs/>
          <w:sz w:val="28"/>
          <w:szCs w:val="28"/>
        </w:rPr>
        <w:t>случайной величины</w:t>
      </w:r>
    </w:p>
    <w:p w:rsidR="0069576A" w:rsidRPr="00C31620" w:rsidRDefault="0069576A" w:rsidP="008F51B5">
      <w:pPr>
        <w:pStyle w:val="23"/>
        <w:spacing w:line="240" w:lineRule="auto"/>
        <w:ind w:firstLine="0"/>
        <w:jc w:val="both"/>
        <w:rPr>
          <w:sz w:val="28"/>
          <w:szCs w:val="28"/>
          <w:highlight w:val="yellow"/>
        </w:rPr>
      </w:pPr>
    </w:p>
    <w:p w:rsidR="00AC0151" w:rsidRPr="009F617B" w:rsidRDefault="00AC0151" w:rsidP="00AC0151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9F617B">
        <w:rPr>
          <w:rFonts w:eastAsiaTheme="minorHAnsi"/>
          <w:bCs/>
          <w:sz w:val="28"/>
          <w:szCs w:val="28"/>
        </w:rPr>
        <w:t xml:space="preserve">1. </w:t>
      </w:r>
      <w:r w:rsidRPr="009F617B">
        <w:rPr>
          <w:rFonts w:eastAsiaTheme="minorHAnsi"/>
          <w:bCs/>
          <w:sz w:val="28"/>
          <w:szCs w:val="28"/>
        </w:rPr>
        <w:t xml:space="preserve">Какие случайные величины называют </w:t>
      </w:r>
      <w:r w:rsidRPr="009F617B">
        <w:rPr>
          <w:rFonts w:eastAsiaTheme="minorHAnsi"/>
          <w:bCs/>
          <w:sz w:val="28"/>
          <w:szCs w:val="28"/>
        </w:rPr>
        <w:t>непрерывными</w:t>
      </w:r>
      <w:r w:rsidRPr="009F617B">
        <w:rPr>
          <w:rFonts w:eastAsiaTheme="minorHAnsi"/>
          <w:bCs/>
          <w:sz w:val="28"/>
          <w:szCs w:val="28"/>
        </w:rPr>
        <w:t>?</w:t>
      </w:r>
    </w:p>
    <w:p w:rsidR="00AC0151" w:rsidRPr="009F617B" w:rsidRDefault="00AC0151" w:rsidP="00AC0151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9F617B">
        <w:rPr>
          <w:rFonts w:eastAsiaTheme="minorHAnsi"/>
          <w:bCs/>
          <w:sz w:val="28"/>
          <w:szCs w:val="28"/>
        </w:rPr>
        <w:t>2</w:t>
      </w:r>
      <w:r w:rsidRPr="009F617B">
        <w:rPr>
          <w:rFonts w:eastAsiaTheme="minorHAnsi"/>
          <w:bCs/>
          <w:sz w:val="28"/>
          <w:szCs w:val="28"/>
        </w:rPr>
        <w:t xml:space="preserve">. Охарактеризуйте </w:t>
      </w:r>
      <w:r w:rsidR="009F617B" w:rsidRPr="009F617B">
        <w:rPr>
          <w:rFonts w:eastAsiaTheme="minorHAnsi"/>
          <w:bCs/>
          <w:sz w:val="28"/>
          <w:szCs w:val="28"/>
        </w:rPr>
        <w:t>дифференциальный закон</w:t>
      </w:r>
      <w:r w:rsidRPr="009F617B">
        <w:rPr>
          <w:rFonts w:eastAsiaTheme="minorHAnsi"/>
          <w:bCs/>
          <w:sz w:val="28"/>
          <w:szCs w:val="28"/>
        </w:rPr>
        <w:t xml:space="preserve"> распределения и его свойства.</w:t>
      </w:r>
    </w:p>
    <w:p w:rsidR="00AC0151" w:rsidRPr="009F617B" w:rsidRDefault="00AC0151" w:rsidP="00AC0151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9F617B">
        <w:rPr>
          <w:rFonts w:eastAsiaTheme="minorHAnsi"/>
          <w:bCs/>
          <w:sz w:val="28"/>
          <w:szCs w:val="28"/>
        </w:rPr>
        <w:t>3</w:t>
      </w:r>
      <w:r w:rsidRPr="009F617B">
        <w:rPr>
          <w:rFonts w:eastAsiaTheme="minorHAnsi"/>
          <w:bCs/>
          <w:sz w:val="28"/>
          <w:szCs w:val="28"/>
        </w:rPr>
        <w:t xml:space="preserve">. Охарактеризуйте интегральную функцию распределения </w:t>
      </w:r>
      <w:r w:rsidR="009F617B" w:rsidRPr="009F617B">
        <w:rPr>
          <w:rFonts w:eastAsiaTheme="minorHAnsi"/>
          <w:bCs/>
          <w:sz w:val="28"/>
          <w:szCs w:val="28"/>
        </w:rPr>
        <w:t>непрерывной</w:t>
      </w:r>
      <w:r w:rsidRPr="009F617B">
        <w:rPr>
          <w:bCs/>
          <w:sz w:val="28"/>
          <w:szCs w:val="28"/>
        </w:rPr>
        <w:t xml:space="preserve"> </w:t>
      </w:r>
      <w:r w:rsidRPr="009F617B">
        <w:rPr>
          <w:rFonts w:eastAsiaTheme="minorHAnsi"/>
          <w:bCs/>
          <w:sz w:val="28"/>
          <w:szCs w:val="28"/>
        </w:rPr>
        <w:t>случайной величины.</w:t>
      </w:r>
    </w:p>
    <w:p w:rsidR="00AC0151" w:rsidRPr="009F617B" w:rsidRDefault="00AC0151" w:rsidP="00AC0151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9F617B">
        <w:rPr>
          <w:rFonts w:eastAsiaTheme="minorHAnsi"/>
          <w:bCs/>
          <w:sz w:val="28"/>
          <w:szCs w:val="28"/>
        </w:rPr>
        <w:t>4</w:t>
      </w:r>
      <w:r w:rsidRPr="009F617B">
        <w:rPr>
          <w:rFonts w:eastAsiaTheme="minorHAnsi"/>
          <w:bCs/>
          <w:sz w:val="28"/>
          <w:szCs w:val="28"/>
        </w:rPr>
        <w:t xml:space="preserve">. Перечислите и охарактеризуйте числовые характеристики </w:t>
      </w:r>
      <w:r w:rsidR="009F617B" w:rsidRPr="009F617B">
        <w:rPr>
          <w:rFonts w:eastAsiaTheme="minorHAnsi"/>
          <w:bCs/>
          <w:sz w:val="28"/>
          <w:szCs w:val="28"/>
        </w:rPr>
        <w:t>непрерывных</w:t>
      </w:r>
      <w:r w:rsidRPr="009F617B">
        <w:rPr>
          <w:bCs/>
          <w:sz w:val="28"/>
          <w:szCs w:val="28"/>
        </w:rPr>
        <w:t xml:space="preserve"> </w:t>
      </w:r>
      <w:r w:rsidRPr="009F617B">
        <w:rPr>
          <w:rFonts w:eastAsiaTheme="minorHAnsi"/>
          <w:bCs/>
          <w:sz w:val="28"/>
          <w:szCs w:val="28"/>
        </w:rPr>
        <w:t>случайных величин: моменты, математическое ожидание, дисперсия, среднее квадратическое отклонение, коэффициент асимметрии, коэффициент</w:t>
      </w:r>
      <w:r w:rsidRPr="009F617B">
        <w:rPr>
          <w:bCs/>
          <w:sz w:val="28"/>
          <w:szCs w:val="28"/>
        </w:rPr>
        <w:t xml:space="preserve"> </w:t>
      </w:r>
      <w:r w:rsidRPr="009F617B">
        <w:rPr>
          <w:rFonts w:eastAsiaTheme="minorHAnsi"/>
          <w:bCs/>
          <w:sz w:val="28"/>
          <w:szCs w:val="28"/>
        </w:rPr>
        <w:t>эксцесса.</w:t>
      </w:r>
    </w:p>
    <w:p w:rsidR="00AC0151" w:rsidRPr="009F617B" w:rsidRDefault="00AC0151" w:rsidP="00AC0151">
      <w:pPr>
        <w:autoSpaceDE w:val="0"/>
        <w:autoSpaceDN w:val="0"/>
        <w:adjustRightInd w:val="0"/>
        <w:rPr>
          <w:rFonts w:eastAsiaTheme="minorHAnsi"/>
          <w:bCs/>
          <w:sz w:val="28"/>
          <w:szCs w:val="28"/>
        </w:rPr>
      </w:pPr>
      <w:r w:rsidRPr="009F617B">
        <w:rPr>
          <w:rFonts w:eastAsiaTheme="minorHAnsi"/>
          <w:bCs/>
          <w:sz w:val="28"/>
          <w:szCs w:val="28"/>
        </w:rPr>
        <w:t>5</w:t>
      </w:r>
      <w:r w:rsidRPr="009F617B">
        <w:rPr>
          <w:rFonts w:eastAsiaTheme="minorHAnsi"/>
          <w:bCs/>
          <w:sz w:val="28"/>
          <w:szCs w:val="28"/>
        </w:rPr>
        <w:t xml:space="preserve">. Что называют </w:t>
      </w:r>
      <w:r w:rsidRPr="009F617B">
        <w:rPr>
          <w:rFonts w:eastAsiaTheme="minorHAnsi"/>
          <w:bCs/>
          <w:sz w:val="28"/>
          <w:szCs w:val="28"/>
        </w:rPr>
        <w:t xml:space="preserve">дифференциальной </w:t>
      </w:r>
      <w:r w:rsidRPr="009F617B">
        <w:rPr>
          <w:rFonts w:eastAsiaTheme="minorHAnsi"/>
          <w:bCs/>
          <w:sz w:val="28"/>
          <w:szCs w:val="28"/>
        </w:rPr>
        <w:t>энтропией?</w:t>
      </w:r>
    </w:p>
    <w:p w:rsidR="00AC0151" w:rsidRPr="009F617B" w:rsidRDefault="00AC0151" w:rsidP="00AC0151">
      <w:pPr>
        <w:autoSpaceDE w:val="0"/>
        <w:autoSpaceDN w:val="0"/>
        <w:adjustRightInd w:val="0"/>
        <w:rPr>
          <w:bCs/>
          <w:sz w:val="28"/>
          <w:szCs w:val="28"/>
        </w:rPr>
      </w:pPr>
      <w:r w:rsidRPr="009F617B">
        <w:rPr>
          <w:rFonts w:eastAsiaTheme="minorHAnsi"/>
          <w:bCs/>
          <w:sz w:val="28"/>
          <w:szCs w:val="28"/>
        </w:rPr>
        <w:t>6</w:t>
      </w:r>
      <w:r w:rsidRPr="009F617B">
        <w:rPr>
          <w:rFonts w:eastAsiaTheme="minorHAnsi"/>
          <w:bCs/>
          <w:sz w:val="28"/>
          <w:szCs w:val="28"/>
        </w:rPr>
        <w:t xml:space="preserve">. Перечислите свойства </w:t>
      </w:r>
      <w:r w:rsidRPr="009F617B">
        <w:rPr>
          <w:rFonts w:eastAsiaTheme="minorHAnsi"/>
          <w:bCs/>
          <w:sz w:val="28"/>
          <w:szCs w:val="28"/>
        </w:rPr>
        <w:t xml:space="preserve">дифференциальной </w:t>
      </w:r>
      <w:r w:rsidRPr="009F617B">
        <w:rPr>
          <w:rFonts w:eastAsiaTheme="minorHAnsi"/>
          <w:bCs/>
          <w:sz w:val="28"/>
          <w:szCs w:val="28"/>
        </w:rPr>
        <w:t>энтропии.</w:t>
      </w:r>
    </w:p>
    <w:p w:rsidR="00F05774" w:rsidRPr="00C31620" w:rsidRDefault="00F05774" w:rsidP="00B106E5">
      <w:pPr>
        <w:jc w:val="center"/>
        <w:rPr>
          <w:b/>
          <w:bCs/>
          <w:sz w:val="28"/>
          <w:szCs w:val="28"/>
          <w:highlight w:val="yellow"/>
        </w:rPr>
      </w:pPr>
    </w:p>
    <w:p w:rsidR="00F00AD8" w:rsidRPr="00F00AD8" w:rsidRDefault="00B106E5" w:rsidP="00F00AD8">
      <w:pPr>
        <w:autoSpaceDE w:val="0"/>
        <w:autoSpaceDN w:val="0"/>
        <w:adjustRightInd w:val="0"/>
        <w:rPr>
          <w:bCs/>
          <w:sz w:val="28"/>
          <w:szCs w:val="28"/>
        </w:rPr>
      </w:pPr>
      <w:r w:rsidRPr="00F00AD8">
        <w:rPr>
          <w:b/>
          <w:bCs/>
          <w:sz w:val="28"/>
          <w:szCs w:val="28"/>
        </w:rPr>
        <w:t xml:space="preserve">Лабораторная работа №4. </w:t>
      </w:r>
      <w:r w:rsidR="00F00AD8" w:rsidRPr="00F00AD8">
        <w:rPr>
          <w:bCs/>
          <w:sz w:val="28"/>
          <w:szCs w:val="28"/>
        </w:rPr>
        <w:t>Разложение непрерывных периодических сигналов в тригонометрический ряд Фурье</w:t>
      </w:r>
    </w:p>
    <w:p w:rsidR="00B106E5" w:rsidRPr="00C31620" w:rsidRDefault="00B106E5" w:rsidP="00B106E5">
      <w:pPr>
        <w:pStyle w:val="23"/>
        <w:spacing w:line="240" w:lineRule="auto"/>
        <w:ind w:firstLine="0"/>
        <w:rPr>
          <w:b/>
          <w:bCs/>
          <w:sz w:val="28"/>
          <w:szCs w:val="28"/>
          <w:highlight w:val="yellow"/>
        </w:rPr>
      </w:pPr>
    </w:p>
    <w:p w:rsidR="00F00AD8" w:rsidRPr="00F00AD8" w:rsidRDefault="00F00AD8" w:rsidP="00F00AD8">
      <w:pPr>
        <w:pStyle w:val="af8"/>
        <w:numPr>
          <w:ilvl w:val="0"/>
          <w:numId w:val="38"/>
        </w:numPr>
        <w:autoSpaceDE w:val="0"/>
        <w:autoSpaceDN w:val="0"/>
        <w:adjustRightInd w:val="0"/>
        <w:rPr>
          <w:rFonts w:ascii="Times New Roman" w:eastAsia="TimesNewRoman" w:hAnsi="Times New Roman"/>
          <w:sz w:val="28"/>
          <w:szCs w:val="28"/>
        </w:rPr>
      </w:pPr>
      <w:r w:rsidRPr="00F00AD8">
        <w:rPr>
          <w:rFonts w:ascii="Times New Roman" w:eastAsia="TimesNewRoman" w:hAnsi="Times New Roman"/>
          <w:sz w:val="28"/>
          <w:szCs w:val="28"/>
        </w:rPr>
        <w:lastRenderedPageBreak/>
        <w:t>Как определить коэффициенты тригонометрического ряда Фурье для  з</w:t>
      </w:r>
      <w:r w:rsidRPr="00F00AD8">
        <w:rPr>
          <w:rFonts w:ascii="Times New Roman" w:eastAsia="TimesNewRoman" w:hAnsi="Times New Roman"/>
          <w:sz w:val="28"/>
          <w:szCs w:val="28"/>
        </w:rPr>
        <w:t>а</w:t>
      </w:r>
      <w:r w:rsidRPr="00F00AD8">
        <w:rPr>
          <w:rFonts w:ascii="Times New Roman" w:eastAsia="TimesNewRoman" w:hAnsi="Times New Roman"/>
          <w:sz w:val="28"/>
          <w:szCs w:val="28"/>
        </w:rPr>
        <w:t>данной последовательности импульсов</w:t>
      </w:r>
      <w:r w:rsidR="00C831AE">
        <w:rPr>
          <w:rFonts w:ascii="Times New Roman" w:eastAsia="TimesNewRoman" w:hAnsi="Times New Roman"/>
          <w:sz w:val="28"/>
          <w:szCs w:val="28"/>
        </w:rPr>
        <w:t>?</w:t>
      </w:r>
    </w:p>
    <w:p w:rsidR="00F00AD8" w:rsidRPr="00F00AD8" w:rsidRDefault="00F00AD8" w:rsidP="00F00AD8">
      <w:pPr>
        <w:pStyle w:val="af8"/>
        <w:numPr>
          <w:ilvl w:val="0"/>
          <w:numId w:val="38"/>
        </w:numPr>
        <w:autoSpaceDE w:val="0"/>
        <w:autoSpaceDN w:val="0"/>
        <w:adjustRightInd w:val="0"/>
        <w:rPr>
          <w:rFonts w:ascii="Times New Roman" w:eastAsia="TimesNewRoman" w:hAnsi="Times New Roman"/>
          <w:sz w:val="28"/>
          <w:szCs w:val="28"/>
        </w:rPr>
      </w:pPr>
      <w:r w:rsidRPr="00F00AD8">
        <w:rPr>
          <w:rFonts w:ascii="Times New Roman" w:eastAsia="TimesNewRoman" w:hAnsi="Times New Roman"/>
          <w:sz w:val="28"/>
          <w:szCs w:val="28"/>
        </w:rPr>
        <w:t>Что такое  амплитудный спектр заданной последовательности импул</w:t>
      </w:r>
      <w:r w:rsidRPr="00F00AD8">
        <w:rPr>
          <w:rFonts w:ascii="Times New Roman" w:eastAsia="TimesNewRoman" w:hAnsi="Times New Roman"/>
          <w:sz w:val="28"/>
          <w:szCs w:val="28"/>
        </w:rPr>
        <w:t>ь</w:t>
      </w:r>
      <w:r w:rsidRPr="00F00AD8">
        <w:rPr>
          <w:rFonts w:ascii="Times New Roman" w:eastAsia="TimesNewRoman" w:hAnsi="Times New Roman"/>
          <w:sz w:val="28"/>
          <w:szCs w:val="28"/>
        </w:rPr>
        <w:t>сов</w:t>
      </w:r>
      <w:r w:rsidR="00C831AE">
        <w:rPr>
          <w:rFonts w:ascii="Times New Roman" w:eastAsia="TimesNewRoman" w:hAnsi="Times New Roman"/>
          <w:sz w:val="28"/>
          <w:szCs w:val="28"/>
        </w:rPr>
        <w:t>?</w:t>
      </w:r>
    </w:p>
    <w:p w:rsidR="00F00AD8" w:rsidRPr="00F00AD8" w:rsidRDefault="00F00AD8" w:rsidP="00F00AD8">
      <w:pPr>
        <w:pStyle w:val="af8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  <w:r w:rsidRPr="00F00AD8">
        <w:rPr>
          <w:rFonts w:ascii="Times New Roman" w:eastAsia="TimesNewRoman" w:hAnsi="Times New Roman"/>
          <w:sz w:val="28"/>
          <w:szCs w:val="28"/>
        </w:rPr>
        <w:t>Как зависит спектр импульсной  последовательности от величины пери</w:t>
      </w:r>
      <w:r w:rsidRPr="00F00AD8">
        <w:rPr>
          <w:rFonts w:ascii="Times New Roman" w:eastAsia="TimesNewRoman" w:hAnsi="Times New Roman"/>
          <w:sz w:val="28"/>
          <w:szCs w:val="28"/>
        </w:rPr>
        <w:t>о</w:t>
      </w:r>
      <w:r w:rsidRPr="00F00AD8">
        <w:rPr>
          <w:rFonts w:ascii="Times New Roman" w:eastAsia="TimesNewRoman" w:hAnsi="Times New Roman"/>
          <w:sz w:val="28"/>
          <w:szCs w:val="28"/>
        </w:rPr>
        <w:t>да следования импульсов</w:t>
      </w:r>
      <w:r w:rsidR="00C831AE">
        <w:rPr>
          <w:rFonts w:ascii="Times New Roman" w:eastAsia="TimesNewRoman" w:hAnsi="Times New Roman"/>
          <w:sz w:val="28"/>
          <w:szCs w:val="28"/>
        </w:rPr>
        <w:t>?</w:t>
      </w:r>
    </w:p>
    <w:p w:rsidR="00B106E5" w:rsidRPr="00D30D4C" w:rsidRDefault="00B106E5" w:rsidP="00B106E5">
      <w:pPr>
        <w:jc w:val="both"/>
        <w:rPr>
          <w:sz w:val="28"/>
          <w:szCs w:val="28"/>
          <w:highlight w:val="yellow"/>
        </w:rPr>
      </w:pPr>
    </w:p>
    <w:p w:rsidR="00D30D4C" w:rsidRDefault="0045002F" w:rsidP="00D30D4C">
      <w:pPr>
        <w:jc w:val="both"/>
        <w:rPr>
          <w:sz w:val="28"/>
          <w:szCs w:val="28"/>
        </w:rPr>
      </w:pPr>
      <w:r w:rsidRPr="00D30D4C">
        <w:rPr>
          <w:b/>
          <w:bCs/>
          <w:sz w:val="28"/>
          <w:szCs w:val="28"/>
        </w:rPr>
        <w:t xml:space="preserve">Лабораторная работа №5. </w:t>
      </w:r>
      <w:r w:rsidR="00D30D4C" w:rsidRPr="00D30D4C">
        <w:rPr>
          <w:sz w:val="28"/>
          <w:szCs w:val="28"/>
        </w:rPr>
        <w:t xml:space="preserve">Математические модели сигналов,  их реализация с помощью </w:t>
      </w:r>
      <w:r w:rsidR="00D30D4C" w:rsidRPr="00D30D4C">
        <w:rPr>
          <w:sz w:val="28"/>
          <w:szCs w:val="28"/>
          <w:lang w:val="en-US"/>
        </w:rPr>
        <w:t>Matlab</w:t>
      </w:r>
    </w:p>
    <w:p w:rsidR="00D30D4C" w:rsidRPr="00D30D4C" w:rsidRDefault="00D30D4C" w:rsidP="00D30D4C">
      <w:pPr>
        <w:rPr>
          <w:sz w:val="28"/>
          <w:szCs w:val="28"/>
        </w:rPr>
      </w:pPr>
      <w:r>
        <w:t xml:space="preserve"> </w:t>
      </w:r>
      <w:r>
        <w:t>1</w:t>
      </w:r>
      <w:r w:rsidRPr="00D30D4C">
        <w:rPr>
          <w:sz w:val="28"/>
          <w:szCs w:val="28"/>
        </w:rPr>
        <w:t xml:space="preserve">. Особенности генерации моделей сигналов различной формы в </w:t>
      </w:r>
      <w:r w:rsidRPr="00D30D4C">
        <w:rPr>
          <w:sz w:val="28"/>
          <w:szCs w:val="28"/>
          <w:lang w:val="en-US"/>
        </w:rPr>
        <w:t>Matlab</w:t>
      </w:r>
      <w:r w:rsidRPr="00D30D4C">
        <w:rPr>
          <w:sz w:val="28"/>
          <w:szCs w:val="28"/>
        </w:rPr>
        <w:t>.</w:t>
      </w:r>
    </w:p>
    <w:p w:rsidR="00D30D4C" w:rsidRPr="00D30D4C" w:rsidRDefault="00D30D4C" w:rsidP="00D30D4C">
      <w:pPr>
        <w:rPr>
          <w:sz w:val="28"/>
          <w:szCs w:val="28"/>
        </w:rPr>
      </w:pPr>
      <w:r w:rsidRPr="00D30D4C">
        <w:rPr>
          <w:sz w:val="28"/>
          <w:szCs w:val="28"/>
        </w:rPr>
        <w:t xml:space="preserve"> </w:t>
      </w:r>
      <w:r w:rsidRPr="00D30D4C">
        <w:rPr>
          <w:sz w:val="28"/>
          <w:szCs w:val="28"/>
        </w:rPr>
        <w:t xml:space="preserve">2. Спектр дискретного сигнала и его основные особенности. </w:t>
      </w:r>
    </w:p>
    <w:p w:rsidR="00D30D4C" w:rsidRPr="00D30D4C" w:rsidRDefault="00D30D4C" w:rsidP="00D30D4C">
      <w:pPr>
        <w:rPr>
          <w:sz w:val="28"/>
          <w:szCs w:val="28"/>
        </w:rPr>
      </w:pPr>
      <w:r w:rsidRPr="00D30D4C">
        <w:rPr>
          <w:sz w:val="28"/>
          <w:szCs w:val="28"/>
        </w:rPr>
        <w:t xml:space="preserve"> </w:t>
      </w:r>
      <w:r w:rsidRPr="00D30D4C">
        <w:rPr>
          <w:sz w:val="28"/>
          <w:szCs w:val="28"/>
        </w:rPr>
        <w:t xml:space="preserve">3. Теорема отсчетов (Найквиста, Котельникова) для дискретизации сигналов. </w:t>
      </w:r>
    </w:p>
    <w:p w:rsidR="00D30D4C" w:rsidRPr="00D30D4C" w:rsidRDefault="00D30D4C" w:rsidP="00D30D4C">
      <w:pPr>
        <w:jc w:val="both"/>
        <w:rPr>
          <w:sz w:val="28"/>
          <w:szCs w:val="28"/>
        </w:rPr>
      </w:pPr>
    </w:p>
    <w:p w:rsidR="00D30D4C" w:rsidRPr="00D30D4C" w:rsidRDefault="00D30D4C" w:rsidP="00D30D4C">
      <w:pPr>
        <w:jc w:val="both"/>
      </w:pPr>
    </w:p>
    <w:p w:rsidR="00D30D4C" w:rsidRDefault="00D30D4C" w:rsidP="008A3742">
      <w:pPr>
        <w:pStyle w:val="23"/>
        <w:spacing w:line="240" w:lineRule="auto"/>
        <w:ind w:firstLine="0"/>
        <w:rPr>
          <w:b/>
          <w:sz w:val="28"/>
          <w:szCs w:val="28"/>
        </w:rPr>
      </w:pPr>
    </w:p>
    <w:p w:rsidR="006A0004" w:rsidRPr="007C1D75" w:rsidRDefault="007C1D75" w:rsidP="008A3742">
      <w:pPr>
        <w:pStyle w:val="23"/>
        <w:spacing w:line="240" w:lineRule="auto"/>
        <w:ind w:firstLine="0"/>
        <w:rPr>
          <w:b/>
          <w:sz w:val="28"/>
          <w:szCs w:val="28"/>
        </w:rPr>
      </w:pPr>
      <w:r w:rsidRPr="007C1D75">
        <w:rPr>
          <w:b/>
          <w:sz w:val="28"/>
          <w:szCs w:val="28"/>
        </w:rPr>
        <w:t xml:space="preserve">Методические </w:t>
      </w:r>
      <w:r w:rsidR="006A0004" w:rsidRPr="007C1D75">
        <w:rPr>
          <w:b/>
          <w:sz w:val="28"/>
          <w:szCs w:val="28"/>
        </w:rPr>
        <w:t xml:space="preserve"> указания и пособия</w:t>
      </w:r>
    </w:p>
    <w:p w:rsidR="006A0004" w:rsidRPr="00FE6D97" w:rsidRDefault="006A0004" w:rsidP="006A0004">
      <w:pPr>
        <w:ind w:firstLine="284"/>
        <w:rPr>
          <w:b/>
        </w:rPr>
      </w:pPr>
    </w:p>
    <w:tbl>
      <w:tblPr>
        <w:tblW w:w="9527" w:type="dxa"/>
        <w:tblInd w:w="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"/>
        <w:gridCol w:w="6974"/>
        <w:gridCol w:w="1938"/>
      </w:tblGrid>
      <w:tr w:rsidR="006A0004" w:rsidRPr="006A0004">
        <w:tc>
          <w:tcPr>
            <w:tcW w:w="6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A0004" w:rsidRPr="006A0004" w:rsidRDefault="006A0004" w:rsidP="006A0004">
            <w:pPr>
              <w:ind w:hanging="68"/>
              <w:jc w:val="center"/>
              <w:rPr>
                <w:sz w:val="28"/>
                <w:szCs w:val="28"/>
              </w:rPr>
            </w:pPr>
            <w:r w:rsidRPr="006A0004">
              <w:rPr>
                <w:sz w:val="28"/>
                <w:szCs w:val="28"/>
              </w:rPr>
              <w:t>№</w:t>
            </w:r>
          </w:p>
        </w:tc>
        <w:tc>
          <w:tcPr>
            <w:tcW w:w="69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A0004" w:rsidRPr="006A0004" w:rsidRDefault="006A0004" w:rsidP="006A0004">
            <w:pPr>
              <w:ind w:hanging="68"/>
              <w:jc w:val="center"/>
              <w:rPr>
                <w:sz w:val="28"/>
                <w:szCs w:val="28"/>
              </w:rPr>
            </w:pPr>
            <w:r w:rsidRPr="006A0004">
              <w:rPr>
                <w:caps/>
                <w:sz w:val="28"/>
                <w:szCs w:val="28"/>
              </w:rPr>
              <w:t>н</w:t>
            </w:r>
            <w:r w:rsidRPr="006A0004">
              <w:rPr>
                <w:sz w:val="28"/>
                <w:szCs w:val="28"/>
              </w:rPr>
              <w:t>аименование указаний, пособий</w:t>
            </w:r>
          </w:p>
        </w:tc>
        <w:tc>
          <w:tcPr>
            <w:tcW w:w="19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A0004" w:rsidRPr="006A0004" w:rsidRDefault="006A0004" w:rsidP="006A0004">
            <w:pPr>
              <w:ind w:hanging="68"/>
              <w:jc w:val="center"/>
              <w:rPr>
                <w:sz w:val="28"/>
                <w:szCs w:val="28"/>
              </w:rPr>
            </w:pPr>
            <w:r w:rsidRPr="006A0004">
              <w:rPr>
                <w:sz w:val="28"/>
                <w:szCs w:val="28"/>
              </w:rPr>
              <w:t xml:space="preserve"> </w:t>
            </w:r>
            <w:r w:rsidRPr="006A0004">
              <w:rPr>
                <w:caps/>
                <w:sz w:val="28"/>
                <w:szCs w:val="28"/>
              </w:rPr>
              <w:t>К</w:t>
            </w:r>
            <w:r w:rsidRPr="006A0004">
              <w:rPr>
                <w:sz w:val="28"/>
                <w:szCs w:val="28"/>
              </w:rPr>
              <w:t xml:space="preserve">оличество </w:t>
            </w:r>
          </w:p>
          <w:p w:rsidR="006A0004" w:rsidRPr="006A0004" w:rsidRDefault="006A0004" w:rsidP="006A0004">
            <w:pPr>
              <w:ind w:hanging="68"/>
              <w:jc w:val="center"/>
              <w:rPr>
                <w:sz w:val="28"/>
                <w:szCs w:val="28"/>
              </w:rPr>
            </w:pPr>
            <w:r w:rsidRPr="006A0004">
              <w:rPr>
                <w:sz w:val="28"/>
                <w:szCs w:val="28"/>
              </w:rPr>
              <w:t>экземпляров</w:t>
            </w:r>
          </w:p>
        </w:tc>
      </w:tr>
      <w:tr w:rsidR="006A0004" w:rsidRPr="006A0004">
        <w:tc>
          <w:tcPr>
            <w:tcW w:w="615" w:type="dxa"/>
            <w:tcBorders>
              <w:top w:val="nil"/>
            </w:tcBorders>
          </w:tcPr>
          <w:p w:rsidR="006A0004" w:rsidRPr="006A0004" w:rsidRDefault="006A0004" w:rsidP="006A0004">
            <w:pPr>
              <w:numPr>
                <w:ilvl w:val="0"/>
                <w:numId w:val="26"/>
              </w:numPr>
              <w:suppressAutoHyphens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74" w:type="dxa"/>
            <w:tcBorders>
              <w:top w:val="nil"/>
            </w:tcBorders>
          </w:tcPr>
          <w:p w:rsidR="006A0004" w:rsidRPr="006A0004" w:rsidRDefault="006A0004" w:rsidP="00F00AD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A0004">
              <w:rPr>
                <w:sz w:val="28"/>
                <w:szCs w:val="28"/>
              </w:rPr>
              <w:t>Методические указания для проведения лабораторных занятий и самостоятельной работы студентов  дневной и заочной формы обучения по дисциплине «</w:t>
            </w:r>
            <w:r w:rsidR="00F00AD8">
              <w:rPr>
                <w:sz w:val="28"/>
                <w:szCs w:val="28"/>
              </w:rPr>
              <w:t>Теория информационных процессов и систем</w:t>
            </w:r>
            <w:r w:rsidRPr="006A0004">
              <w:rPr>
                <w:sz w:val="28"/>
                <w:szCs w:val="28"/>
              </w:rPr>
              <w:t>». – Севасто</w:t>
            </w:r>
            <w:r w:rsidRPr="006A0004">
              <w:rPr>
                <w:sz w:val="28"/>
                <w:szCs w:val="28"/>
              </w:rPr>
              <w:softHyphen/>
              <w:t>поль: СевГУ, 201</w:t>
            </w:r>
            <w:r w:rsidR="00F00AD8">
              <w:rPr>
                <w:sz w:val="28"/>
                <w:szCs w:val="28"/>
              </w:rPr>
              <w:t>6</w:t>
            </w:r>
            <w:r w:rsidRPr="006A0004">
              <w:rPr>
                <w:sz w:val="28"/>
                <w:szCs w:val="28"/>
              </w:rPr>
              <w:t>г.</w:t>
            </w:r>
            <w:r w:rsidRPr="006A0004">
              <w:rPr>
                <w:sz w:val="28"/>
                <w:szCs w:val="28"/>
              </w:rPr>
              <w:tab/>
            </w:r>
          </w:p>
        </w:tc>
        <w:tc>
          <w:tcPr>
            <w:tcW w:w="1938" w:type="dxa"/>
            <w:tcBorders>
              <w:top w:val="nil"/>
            </w:tcBorders>
            <w:vAlign w:val="center"/>
          </w:tcPr>
          <w:p w:rsidR="006A0004" w:rsidRPr="006A0004" w:rsidRDefault="006A0004" w:rsidP="006A0004">
            <w:pPr>
              <w:ind w:hanging="68"/>
              <w:jc w:val="center"/>
              <w:rPr>
                <w:sz w:val="28"/>
                <w:szCs w:val="28"/>
              </w:rPr>
            </w:pPr>
            <w:r w:rsidRPr="006A0004">
              <w:rPr>
                <w:sz w:val="28"/>
                <w:szCs w:val="28"/>
              </w:rPr>
              <w:t>Электр.</w:t>
            </w:r>
          </w:p>
          <w:p w:rsidR="006A0004" w:rsidRPr="006A0004" w:rsidRDefault="006A0004" w:rsidP="006A0004">
            <w:pPr>
              <w:ind w:hanging="68"/>
              <w:jc w:val="center"/>
              <w:rPr>
                <w:sz w:val="28"/>
                <w:szCs w:val="28"/>
              </w:rPr>
            </w:pPr>
            <w:r w:rsidRPr="006A0004">
              <w:rPr>
                <w:sz w:val="28"/>
                <w:szCs w:val="28"/>
              </w:rPr>
              <w:t>ресурс</w:t>
            </w:r>
          </w:p>
        </w:tc>
      </w:tr>
    </w:tbl>
    <w:p w:rsidR="003D0A5F" w:rsidRDefault="003D0A5F" w:rsidP="00FC3E13">
      <w:pPr>
        <w:ind w:firstLine="709"/>
        <w:jc w:val="center"/>
        <w:rPr>
          <w:b/>
          <w:bCs/>
          <w:sz w:val="28"/>
          <w:szCs w:val="28"/>
        </w:rPr>
      </w:pPr>
    </w:p>
    <w:p w:rsidR="00AE603F" w:rsidRDefault="00AE603F" w:rsidP="00FC3E13">
      <w:pPr>
        <w:ind w:firstLine="709"/>
        <w:jc w:val="center"/>
        <w:rPr>
          <w:b/>
          <w:bCs/>
          <w:sz w:val="28"/>
          <w:szCs w:val="28"/>
        </w:rPr>
      </w:pPr>
      <w:r w:rsidRPr="00AE603F">
        <w:rPr>
          <w:b/>
          <w:bCs/>
          <w:sz w:val="28"/>
          <w:szCs w:val="28"/>
        </w:rPr>
        <w:t>Критерии оценки при защите лабораторных раб</w:t>
      </w:r>
      <w:r>
        <w:rPr>
          <w:b/>
          <w:bCs/>
          <w:sz w:val="28"/>
          <w:szCs w:val="28"/>
        </w:rPr>
        <w:t>от</w:t>
      </w:r>
    </w:p>
    <w:p w:rsidR="00AE603F" w:rsidRDefault="00AE603F" w:rsidP="00E97F3E">
      <w:pPr>
        <w:ind w:firstLine="709"/>
        <w:jc w:val="both"/>
        <w:rPr>
          <w:b/>
          <w:bCs/>
          <w:sz w:val="28"/>
          <w:szCs w:val="28"/>
        </w:rPr>
      </w:pPr>
    </w:p>
    <w:p w:rsidR="00AE603F" w:rsidRPr="00D733A8" w:rsidRDefault="00AE603F" w:rsidP="00AE603F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Оценка при защите лабораторных работ </w:t>
      </w:r>
      <w:r w:rsidRPr="00D733A8">
        <w:rPr>
          <w:sz w:val="28"/>
          <w:szCs w:val="28"/>
        </w:rPr>
        <w:t>определяется по трехбал</w:t>
      </w:r>
      <w:r w:rsidR="0084372B">
        <w:rPr>
          <w:sz w:val="28"/>
          <w:szCs w:val="28"/>
        </w:rPr>
        <w:t>л</w:t>
      </w:r>
      <w:r w:rsidRPr="00D733A8">
        <w:rPr>
          <w:sz w:val="28"/>
          <w:szCs w:val="28"/>
        </w:rPr>
        <w:t>ьной  шкале – «удовлетворительно», «хорошо», «отлично».</w:t>
      </w:r>
    </w:p>
    <w:p w:rsidR="00AE603F" w:rsidRPr="00D733A8" w:rsidRDefault="00AE603F" w:rsidP="00AE603F">
      <w:pPr>
        <w:ind w:firstLine="709"/>
        <w:jc w:val="both"/>
        <w:rPr>
          <w:sz w:val="28"/>
          <w:szCs w:val="28"/>
        </w:rPr>
      </w:pPr>
      <w:r w:rsidRPr="00D733A8">
        <w:rPr>
          <w:sz w:val="28"/>
          <w:szCs w:val="28"/>
        </w:rPr>
        <w:t xml:space="preserve">Оценка «отлично» выставляется в том случае, если студент свободно ориентируется в материале, может ответить на любой дополнительный вопрос, свободно воспроизводит </w:t>
      </w:r>
      <w:r w:rsidR="00D733A8" w:rsidRPr="00D733A8">
        <w:rPr>
          <w:sz w:val="28"/>
          <w:szCs w:val="28"/>
        </w:rPr>
        <w:t>формализацию понятий и процедур, используемых в лабораторной работе</w:t>
      </w:r>
      <w:r w:rsidR="00565632">
        <w:rPr>
          <w:sz w:val="28"/>
          <w:szCs w:val="28"/>
        </w:rPr>
        <w:t>,</w:t>
      </w:r>
      <w:r w:rsidR="00D733A8" w:rsidRPr="00D733A8">
        <w:rPr>
          <w:sz w:val="28"/>
          <w:szCs w:val="28"/>
        </w:rPr>
        <w:t xml:space="preserve"> а также комментирует приведенные </w:t>
      </w:r>
      <w:r w:rsidR="00565632">
        <w:rPr>
          <w:sz w:val="28"/>
          <w:szCs w:val="28"/>
        </w:rPr>
        <w:t>действия</w:t>
      </w:r>
      <w:r w:rsidR="00D733A8" w:rsidRPr="00D733A8">
        <w:rPr>
          <w:sz w:val="28"/>
          <w:szCs w:val="28"/>
        </w:rPr>
        <w:t xml:space="preserve">, при этом не допускаются какие-либо ошибки. </w:t>
      </w:r>
    </w:p>
    <w:p w:rsidR="00D733A8" w:rsidRPr="00D733A8" w:rsidRDefault="00D733A8" w:rsidP="00D733A8">
      <w:pPr>
        <w:ind w:firstLine="709"/>
        <w:jc w:val="both"/>
        <w:rPr>
          <w:sz w:val="28"/>
          <w:szCs w:val="28"/>
        </w:rPr>
      </w:pPr>
      <w:r w:rsidRPr="00D733A8">
        <w:rPr>
          <w:sz w:val="28"/>
          <w:szCs w:val="28"/>
        </w:rPr>
        <w:t>Оценка «хорошо» выставляется в том случае, если студент свободно ориентируется в материале, может ответить на дополнительные вопросы, ответы на некоторые вопросы по материалу работы вызывают у него затруднения, свободно воспроизводит формализацию понятий и процедур, используемых в лабораторной работе</w:t>
      </w:r>
      <w:r w:rsidR="00565632">
        <w:rPr>
          <w:sz w:val="28"/>
          <w:szCs w:val="28"/>
        </w:rPr>
        <w:t>,</w:t>
      </w:r>
      <w:r w:rsidRPr="00D733A8">
        <w:rPr>
          <w:sz w:val="28"/>
          <w:szCs w:val="28"/>
        </w:rPr>
        <w:t xml:space="preserve"> однако при этом может допускать незначительные ошибки в формулах, а также комментирует приведенные формализации, но при этом может допускать незначительные ошибки.</w:t>
      </w:r>
    </w:p>
    <w:p w:rsidR="00D733A8" w:rsidRPr="00D733A8" w:rsidRDefault="00D733A8" w:rsidP="00594A12">
      <w:pPr>
        <w:ind w:firstLine="709"/>
        <w:jc w:val="both"/>
        <w:rPr>
          <w:sz w:val="28"/>
          <w:szCs w:val="28"/>
        </w:rPr>
      </w:pPr>
      <w:r w:rsidRPr="00D733A8">
        <w:rPr>
          <w:sz w:val="28"/>
          <w:szCs w:val="28"/>
        </w:rPr>
        <w:t>Оценка «</w:t>
      </w:r>
      <w:r w:rsidR="005E2F28">
        <w:rPr>
          <w:sz w:val="28"/>
          <w:szCs w:val="28"/>
        </w:rPr>
        <w:t>удовлетворительно</w:t>
      </w:r>
      <w:r w:rsidRPr="00D733A8">
        <w:rPr>
          <w:sz w:val="28"/>
          <w:szCs w:val="28"/>
        </w:rPr>
        <w:t xml:space="preserve">» выставляется в том случае, если студент ориентируется в материале, может ответить на дополнительные вопросы, </w:t>
      </w:r>
      <w:r w:rsidRPr="00D733A8">
        <w:rPr>
          <w:sz w:val="28"/>
          <w:szCs w:val="28"/>
        </w:rPr>
        <w:lastRenderedPageBreak/>
        <w:t xml:space="preserve">ответы на некоторые вопросы по материалу работы вызывают у него затруднения, </w:t>
      </w:r>
      <w:r w:rsidR="005E2F28">
        <w:rPr>
          <w:sz w:val="28"/>
          <w:szCs w:val="28"/>
        </w:rPr>
        <w:t>ф</w:t>
      </w:r>
      <w:r w:rsidRPr="00D733A8">
        <w:rPr>
          <w:sz w:val="28"/>
          <w:szCs w:val="28"/>
        </w:rPr>
        <w:t>ормализаци</w:t>
      </w:r>
      <w:r w:rsidR="005E2F28">
        <w:rPr>
          <w:sz w:val="28"/>
          <w:szCs w:val="28"/>
        </w:rPr>
        <w:t>я</w:t>
      </w:r>
      <w:r w:rsidRPr="00D733A8">
        <w:rPr>
          <w:sz w:val="28"/>
          <w:szCs w:val="28"/>
        </w:rPr>
        <w:t xml:space="preserve"> понятий и процедур, используемых в лаборато</w:t>
      </w:r>
      <w:r w:rsidR="00565632">
        <w:rPr>
          <w:sz w:val="28"/>
          <w:szCs w:val="28"/>
        </w:rPr>
        <w:t>рной работе</w:t>
      </w:r>
      <w:r w:rsidRPr="00D733A8">
        <w:rPr>
          <w:sz w:val="28"/>
          <w:szCs w:val="28"/>
        </w:rPr>
        <w:t xml:space="preserve">, </w:t>
      </w:r>
      <w:r w:rsidR="005E2F28">
        <w:rPr>
          <w:sz w:val="28"/>
          <w:szCs w:val="28"/>
        </w:rPr>
        <w:t>вызывает у него затруднения</w:t>
      </w:r>
      <w:r w:rsidR="00565632">
        <w:rPr>
          <w:sz w:val="28"/>
          <w:szCs w:val="28"/>
        </w:rPr>
        <w:t>.</w:t>
      </w:r>
      <w:r w:rsidR="005E2F28">
        <w:rPr>
          <w:sz w:val="28"/>
          <w:szCs w:val="28"/>
        </w:rPr>
        <w:t xml:space="preserve"> </w:t>
      </w:r>
      <w:r w:rsidR="00565632">
        <w:rPr>
          <w:sz w:val="28"/>
          <w:szCs w:val="28"/>
        </w:rPr>
        <w:t>П</w:t>
      </w:r>
      <w:r w:rsidR="005E2F28">
        <w:rPr>
          <w:sz w:val="28"/>
          <w:szCs w:val="28"/>
        </w:rPr>
        <w:t xml:space="preserve">ри этом студент допускает небольшое количество ошибок </w:t>
      </w:r>
      <w:r w:rsidRPr="00D733A8">
        <w:rPr>
          <w:sz w:val="28"/>
          <w:szCs w:val="28"/>
        </w:rPr>
        <w:t xml:space="preserve">в формулах, </w:t>
      </w:r>
      <w:r w:rsidR="00594A12">
        <w:rPr>
          <w:sz w:val="28"/>
          <w:szCs w:val="28"/>
        </w:rPr>
        <w:t xml:space="preserve">возможны </w:t>
      </w:r>
      <w:r w:rsidR="005E2F28">
        <w:rPr>
          <w:sz w:val="28"/>
          <w:szCs w:val="28"/>
        </w:rPr>
        <w:t xml:space="preserve">комментарии </w:t>
      </w:r>
      <w:r w:rsidR="00594A12">
        <w:rPr>
          <w:sz w:val="28"/>
          <w:szCs w:val="28"/>
        </w:rPr>
        <w:t xml:space="preserve">студентом </w:t>
      </w:r>
      <w:r w:rsidR="005E2F28">
        <w:rPr>
          <w:sz w:val="28"/>
          <w:szCs w:val="28"/>
        </w:rPr>
        <w:t>приведенны</w:t>
      </w:r>
      <w:r w:rsidR="00594A12">
        <w:rPr>
          <w:sz w:val="28"/>
          <w:szCs w:val="28"/>
        </w:rPr>
        <w:t>х</w:t>
      </w:r>
      <w:r w:rsidR="005E2F28">
        <w:rPr>
          <w:sz w:val="28"/>
          <w:szCs w:val="28"/>
        </w:rPr>
        <w:t xml:space="preserve"> им</w:t>
      </w:r>
      <w:r w:rsidR="00594A12">
        <w:rPr>
          <w:sz w:val="28"/>
          <w:szCs w:val="28"/>
        </w:rPr>
        <w:t xml:space="preserve"> </w:t>
      </w:r>
      <w:r w:rsidR="00565632">
        <w:rPr>
          <w:sz w:val="28"/>
          <w:szCs w:val="28"/>
        </w:rPr>
        <w:t>действий</w:t>
      </w:r>
      <w:r w:rsidR="00594A12">
        <w:rPr>
          <w:sz w:val="28"/>
          <w:szCs w:val="28"/>
        </w:rPr>
        <w:t>, однако при этом допускаются незначительные ошибки</w:t>
      </w:r>
      <w:r w:rsidRPr="00D733A8">
        <w:rPr>
          <w:sz w:val="28"/>
          <w:szCs w:val="28"/>
        </w:rPr>
        <w:t>.</w:t>
      </w:r>
    </w:p>
    <w:p w:rsidR="00E97F3E" w:rsidRDefault="00E97F3E" w:rsidP="00D733A8">
      <w:pPr>
        <w:ind w:firstLine="709"/>
        <w:jc w:val="both"/>
        <w:rPr>
          <w:sz w:val="28"/>
          <w:szCs w:val="28"/>
        </w:rPr>
      </w:pPr>
      <w:r w:rsidRPr="006B0819">
        <w:rPr>
          <w:b/>
          <w:sz w:val="28"/>
          <w:szCs w:val="28"/>
        </w:rPr>
        <w:t>Итоговый контроль</w:t>
      </w:r>
      <w:r w:rsidRPr="006B0819">
        <w:rPr>
          <w:sz w:val="28"/>
          <w:szCs w:val="28"/>
        </w:rPr>
        <w:t xml:space="preserve"> проводится для студентов </w:t>
      </w:r>
      <w:r>
        <w:rPr>
          <w:sz w:val="28"/>
          <w:szCs w:val="28"/>
        </w:rPr>
        <w:t>О</w:t>
      </w:r>
      <w:r w:rsidRPr="006B0819">
        <w:rPr>
          <w:sz w:val="28"/>
          <w:szCs w:val="28"/>
        </w:rPr>
        <w:t xml:space="preserve">ФО и ЗФО в форме </w:t>
      </w:r>
      <w:r w:rsidR="005C1BCE">
        <w:rPr>
          <w:sz w:val="28"/>
          <w:szCs w:val="28"/>
        </w:rPr>
        <w:t>экз</w:t>
      </w:r>
      <w:r w:rsidR="00192E23">
        <w:rPr>
          <w:sz w:val="28"/>
          <w:szCs w:val="28"/>
        </w:rPr>
        <w:t>а</w:t>
      </w:r>
      <w:r w:rsidR="005C1BCE">
        <w:rPr>
          <w:sz w:val="28"/>
          <w:szCs w:val="28"/>
        </w:rPr>
        <w:t>мена</w:t>
      </w:r>
      <w:r w:rsidRPr="006B0819">
        <w:rPr>
          <w:sz w:val="28"/>
          <w:szCs w:val="28"/>
        </w:rPr>
        <w:t xml:space="preserve"> </w:t>
      </w:r>
      <w:r w:rsidR="00C31620">
        <w:rPr>
          <w:sz w:val="28"/>
          <w:szCs w:val="28"/>
        </w:rPr>
        <w:t>в соответствующем семестре</w:t>
      </w:r>
      <w:r>
        <w:rPr>
          <w:sz w:val="28"/>
          <w:szCs w:val="28"/>
        </w:rPr>
        <w:t xml:space="preserve"> (для ОФО</w:t>
      </w:r>
      <w:r w:rsidR="00192E23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 ЗФО) в виде опроса по </w:t>
      </w:r>
      <w:r w:rsidR="00192E23">
        <w:rPr>
          <w:sz w:val="28"/>
          <w:szCs w:val="28"/>
        </w:rPr>
        <w:t xml:space="preserve">приведенным контрольным </w:t>
      </w:r>
      <w:r>
        <w:rPr>
          <w:sz w:val="28"/>
          <w:szCs w:val="28"/>
        </w:rPr>
        <w:t xml:space="preserve">вопросам и дополнительным вопросам, задаваемым преподавателем из некоторого </w:t>
      </w:r>
      <w:r w:rsidR="00D733A8">
        <w:rPr>
          <w:sz w:val="28"/>
          <w:szCs w:val="28"/>
        </w:rPr>
        <w:t>определенного</w:t>
      </w:r>
      <w:r>
        <w:rPr>
          <w:sz w:val="28"/>
          <w:szCs w:val="28"/>
        </w:rPr>
        <w:t xml:space="preserve"> перечня, отражающего весь материал дисциплины</w:t>
      </w:r>
      <w:r w:rsidRPr="006B0819">
        <w:rPr>
          <w:sz w:val="28"/>
          <w:szCs w:val="28"/>
        </w:rPr>
        <w:t xml:space="preserve">. </w:t>
      </w:r>
    </w:p>
    <w:p w:rsidR="00E97F3E" w:rsidRDefault="00E97F3E" w:rsidP="00E97F3E">
      <w:pPr>
        <w:ind w:firstLine="709"/>
        <w:jc w:val="both"/>
        <w:rPr>
          <w:sz w:val="28"/>
          <w:szCs w:val="28"/>
        </w:rPr>
      </w:pPr>
    </w:p>
    <w:p w:rsidR="00EC22D4" w:rsidRPr="00467622" w:rsidRDefault="00EC22D4" w:rsidP="00E97F3E">
      <w:pPr>
        <w:pStyle w:val="23"/>
        <w:tabs>
          <w:tab w:val="num" w:pos="0"/>
        </w:tabs>
        <w:spacing w:line="240" w:lineRule="auto"/>
        <w:ind w:firstLine="0"/>
        <w:rPr>
          <w:rFonts w:eastAsia="TimesNewRoman"/>
          <w:b/>
          <w:bCs/>
          <w:sz w:val="28"/>
          <w:szCs w:val="28"/>
          <w:lang w:eastAsia="uk-UA"/>
        </w:rPr>
      </w:pPr>
    </w:p>
    <w:p w:rsidR="00737ACD" w:rsidRPr="00774FD3" w:rsidRDefault="00737ACD" w:rsidP="00737ACD">
      <w:pPr>
        <w:pStyle w:val="1"/>
        <w:jc w:val="center"/>
        <w:rPr>
          <w:rFonts w:ascii="Times New Roman" w:hAnsi="Times New Roman" w:cs="Times New Roman"/>
          <w:bCs w:val="0"/>
          <w:color w:val="000000"/>
          <w:szCs w:val="28"/>
        </w:rPr>
      </w:pPr>
      <w:bookmarkStart w:id="7" w:name="_Toc414871586"/>
      <w:r w:rsidRPr="00774FD3">
        <w:rPr>
          <w:rFonts w:ascii="Times New Roman" w:hAnsi="Times New Roman" w:cs="Times New Roman"/>
          <w:bCs w:val="0"/>
          <w:sz w:val="28"/>
          <w:szCs w:val="28"/>
        </w:rPr>
        <w:t>4. ФОНД ОЦЕНОЧНЫХ СРЕДСТВ ДЛЯ ПРОВЕДЕНИЯ ПРОМЕЖУТОЧНОЙ АТТЕСТАЦИИ ОБУЧАЮЩИХСЯ ПО ДИСЦИПЛИНЕ</w:t>
      </w:r>
      <w:bookmarkEnd w:id="7"/>
    </w:p>
    <w:p w:rsidR="00737ACD" w:rsidRPr="005261E9" w:rsidRDefault="00737ACD" w:rsidP="00737ACD">
      <w:pPr>
        <w:pStyle w:val="af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ru-RU"/>
        </w:rPr>
      </w:pPr>
    </w:p>
    <w:p w:rsidR="00737ACD" w:rsidRDefault="00737ACD" w:rsidP="00A62041">
      <w:pPr>
        <w:jc w:val="center"/>
        <w:rPr>
          <w:b/>
          <w:bCs/>
          <w:sz w:val="28"/>
          <w:szCs w:val="28"/>
        </w:rPr>
      </w:pPr>
      <w:r w:rsidRPr="00A62041">
        <w:rPr>
          <w:b/>
          <w:bCs/>
          <w:sz w:val="28"/>
          <w:szCs w:val="28"/>
        </w:rPr>
        <w:t>Таблица 4.1 – Матрица формирования компетенций</w:t>
      </w:r>
    </w:p>
    <w:p w:rsidR="00CD56E7" w:rsidRPr="00A62041" w:rsidRDefault="00CD56E7" w:rsidP="00A62041">
      <w:pPr>
        <w:jc w:val="center"/>
        <w:rPr>
          <w:b/>
          <w:bCs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43"/>
        <w:gridCol w:w="3177"/>
        <w:gridCol w:w="3911"/>
      </w:tblGrid>
      <w:tr w:rsidR="00AE67DD" w:rsidRPr="00CC2910" w:rsidTr="00AE67DD">
        <w:trPr>
          <w:trHeight w:val="951"/>
          <w:jc w:val="center"/>
        </w:trPr>
        <w:tc>
          <w:tcPr>
            <w:tcW w:w="1395" w:type="pct"/>
            <w:vMerge w:val="restart"/>
            <w:vAlign w:val="center"/>
          </w:tcPr>
          <w:p w:rsidR="00AE67DD" w:rsidRPr="00CC2910" w:rsidRDefault="00AE67DD" w:rsidP="00A62041">
            <w:pPr>
              <w:jc w:val="center"/>
              <w:rPr>
                <w:sz w:val="28"/>
                <w:szCs w:val="28"/>
              </w:rPr>
            </w:pPr>
            <w:r w:rsidRPr="00CC2910">
              <w:rPr>
                <w:sz w:val="28"/>
                <w:szCs w:val="28"/>
              </w:rPr>
              <w:t>Занятие</w:t>
            </w:r>
          </w:p>
        </w:tc>
        <w:tc>
          <w:tcPr>
            <w:tcW w:w="3605" w:type="pct"/>
            <w:gridSpan w:val="2"/>
            <w:vAlign w:val="center"/>
          </w:tcPr>
          <w:p w:rsidR="00AE67DD" w:rsidRPr="00CC2910" w:rsidRDefault="00AE67DD" w:rsidP="00A62041">
            <w:pPr>
              <w:jc w:val="center"/>
              <w:rPr>
                <w:sz w:val="28"/>
                <w:szCs w:val="28"/>
              </w:rPr>
            </w:pPr>
            <w:r w:rsidRPr="00CC2910">
              <w:rPr>
                <w:sz w:val="28"/>
                <w:szCs w:val="28"/>
              </w:rPr>
              <w:t>Компетенции и шифры планируемых результатов освоения дисциплины</w:t>
            </w:r>
          </w:p>
        </w:tc>
      </w:tr>
      <w:tr w:rsidR="00657C39" w:rsidRPr="00CC2910" w:rsidTr="00657C39">
        <w:trPr>
          <w:trHeight w:val="191"/>
          <w:jc w:val="center"/>
        </w:trPr>
        <w:tc>
          <w:tcPr>
            <w:tcW w:w="1395" w:type="pct"/>
            <w:vMerge/>
            <w:vAlign w:val="center"/>
          </w:tcPr>
          <w:p w:rsidR="00657C39" w:rsidRPr="00CC2910" w:rsidRDefault="00657C39" w:rsidP="00A6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6" w:type="pct"/>
            <w:vAlign w:val="center"/>
          </w:tcPr>
          <w:p w:rsidR="00657C39" w:rsidRPr="00CC2910" w:rsidRDefault="00657C39" w:rsidP="00F81CC5">
            <w:pPr>
              <w:jc w:val="center"/>
              <w:rPr>
                <w:sz w:val="28"/>
                <w:szCs w:val="28"/>
              </w:rPr>
            </w:pPr>
            <w:r w:rsidRPr="00CC2910">
              <w:rPr>
                <w:sz w:val="28"/>
                <w:szCs w:val="28"/>
              </w:rPr>
              <w:t>ПК-</w:t>
            </w:r>
            <w:r w:rsidR="00F81CC5">
              <w:rPr>
                <w:sz w:val="28"/>
                <w:szCs w:val="28"/>
              </w:rPr>
              <w:t>11</w:t>
            </w:r>
          </w:p>
        </w:tc>
        <w:tc>
          <w:tcPr>
            <w:tcW w:w="1989" w:type="pct"/>
            <w:vAlign w:val="center"/>
          </w:tcPr>
          <w:p w:rsidR="00657C39" w:rsidRPr="00F81CC5" w:rsidRDefault="00657C39" w:rsidP="00F81CC5">
            <w:pPr>
              <w:jc w:val="center"/>
              <w:rPr>
                <w:sz w:val="28"/>
                <w:szCs w:val="28"/>
              </w:rPr>
            </w:pPr>
            <w:r w:rsidRPr="00CC2910">
              <w:rPr>
                <w:sz w:val="28"/>
                <w:szCs w:val="28"/>
              </w:rPr>
              <w:t>ПК-1</w:t>
            </w:r>
            <w:r w:rsidR="00F81CC5">
              <w:rPr>
                <w:sz w:val="28"/>
                <w:szCs w:val="28"/>
              </w:rPr>
              <w:t>2</w:t>
            </w:r>
          </w:p>
        </w:tc>
      </w:tr>
      <w:tr w:rsidR="00657C39" w:rsidRPr="00F577DA" w:rsidTr="00657C39">
        <w:trPr>
          <w:trHeight w:val="416"/>
          <w:jc w:val="center"/>
        </w:trPr>
        <w:tc>
          <w:tcPr>
            <w:tcW w:w="1395" w:type="pct"/>
            <w:vAlign w:val="center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1</w:t>
            </w:r>
          </w:p>
        </w:tc>
        <w:tc>
          <w:tcPr>
            <w:tcW w:w="1616" w:type="pct"/>
            <w:vAlign w:val="center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2</w:t>
            </w:r>
          </w:p>
        </w:tc>
        <w:tc>
          <w:tcPr>
            <w:tcW w:w="1989" w:type="pct"/>
            <w:vAlign w:val="center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3</w:t>
            </w:r>
          </w:p>
        </w:tc>
      </w:tr>
      <w:tr w:rsidR="00657C39" w:rsidRPr="00F577DA" w:rsidTr="00657C39">
        <w:trPr>
          <w:trHeight w:val="477"/>
          <w:jc w:val="center"/>
        </w:trPr>
        <w:tc>
          <w:tcPr>
            <w:tcW w:w="1395" w:type="pct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Л1</w:t>
            </w:r>
          </w:p>
        </w:tc>
        <w:tc>
          <w:tcPr>
            <w:tcW w:w="1616" w:type="pct"/>
            <w:vAlign w:val="center"/>
          </w:tcPr>
          <w:p w:rsidR="00657C39" w:rsidRPr="00F577DA" w:rsidRDefault="00657C39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</w:t>
            </w:r>
            <w:r w:rsidR="00F81CC5">
              <w:rPr>
                <w:sz w:val="28"/>
                <w:szCs w:val="28"/>
              </w:rPr>
              <w:t>11</w:t>
            </w:r>
            <w:r w:rsidRPr="00F577DA">
              <w:rPr>
                <w:sz w:val="28"/>
                <w:szCs w:val="28"/>
              </w:rPr>
              <w:t>)</w:t>
            </w:r>
          </w:p>
        </w:tc>
        <w:tc>
          <w:tcPr>
            <w:tcW w:w="1989" w:type="pct"/>
            <w:vAlign w:val="center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</w:p>
        </w:tc>
      </w:tr>
      <w:tr w:rsidR="00657C39" w:rsidRPr="00F577DA" w:rsidTr="00657C39">
        <w:trPr>
          <w:trHeight w:val="477"/>
          <w:jc w:val="center"/>
        </w:trPr>
        <w:tc>
          <w:tcPr>
            <w:tcW w:w="1395" w:type="pct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Л2</w:t>
            </w:r>
          </w:p>
        </w:tc>
        <w:tc>
          <w:tcPr>
            <w:tcW w:w="1616" w:type="pct"/>
            <w:vAlign w:val="center"/>
          </w:tcPr>
          <w:p w:rsidR="00657C39" w:rsidRPr="00F577DA" w:rsidRDefault="00657C39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</w:t>
            </w:r>
            <w:r w:rsidR="00F81CC5">
              <w:rPr>
                <w:sz w:val="28"/>
                <w:szCs w:val="28"/>
              </w:rPr>
              <w:t>11</w:t>
            </w:r>
            <w:r w:rsidRPr="00F577DA">
              <w:rPr>
                <w:sz w:val="28"/>
                <w:szCs w:val="28"/>
              </w:rPr>
              <w:t>)</w:t>
            </w:r>
          </w:p>
        </w:tc>
        <w:tc>
          <w:tcPr>
            <w:tcW w:w="1989" w:type="pct"/>
            <w:vAlign w:val="center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</w:p>
        </w:tc>
      </w:tr>
      <w:tr w:rsidR="00657C39" w:rsidRPr="00F577DA" w:rsidTr="00657C39">
        <w:trPr>
          <w:trHeight w:val="477"/>
          <w:jc w:val="center"/>
        </w:trPr>
        <w:tc>
          <w:tcPr>
            <w:tcW w:w="1395" w:type="pct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Л3</w:t>
            </w:r>
          </w:p>
        </w:tc>
        <w:tc>
          <w:tcPr>
            <w:tcW w:w="1616" w:type="pct"/>
            <w:vAlign w:val="center"/>
          </w:tcPr>
          <w:p w:rsidR="00657C39" w:rsidRPr="00F577DA" w:rsidRDefault="00657C39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</w:t>
            </w:r>
            <w:r w:rsidR="00F81CC5">
              <w:rPr>
                <w:sz w:val="28"/>
                <w:szCs w:val="28"/>
              </w:rPr>
              <w:t>11</w:t>
            </w:r>
            <w:r w:rsidRPr="00F577DA">
              <w:rPr>
                <w:sz w:val="28"/>
                <w:szCs w:val="28"/>
              </w:rPr>
              <w:t>)</w:t>
            </w:r>
          </w:p>
        </w:tc>
        <w:tc>
          <w:tcPr>
            <w:tcW w:w="1989" w:type="pct"/>
            <w:vAlign w:val="center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</w:p>
        </w:tc>
      </w:tr>
      <w:tr w:rsidR="00657C39" w:rsidRPr="00F577DA" w:rsidTr="00657C39">
        <w:trPr>
          <w:trHeight w:val="477"/>
          <w:jc w:val="center"/>
        </w:trPr>
        <w:tc>
          <w:tcPr>
            <w:tcW w:w="1395" w:type="pct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Л4</w:t>
            </w:r>
          </w:p>
        </w:tc>
        <w:tc>
          <w:tcPr>
            <w:tcW w:w="1616" w:type="pct"/>
            <w:vAlign w:val="center"/>
          </w:tcPr>
          <w:p w:rsidR="00657C39" w:rsidRPr="00F577DA" w:rsidRDefault="00657C39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</w:t>
            </w:r>
            <w:r w:rsidR="00F81CC5">
              <w:rPr>
                <w:sz w:val="28"/>
                <w:szCs w:val="28"/>
              </w:rPr>
              <w:t>11</w:t>
            </w:r>
            <w:r w:rsidRPr="00F577DA">
              <w:rPr>
                <w:sz w:val="28"/>
                <w:szCs w:val="28"/>
              </w:rPr>
              <w:t>)</w:t>
            </w:r>
          </w:p>
        </w:tc>
        <w:tc>
          <w:tcPr>
            <w:tcW w:w="1989" w:type="pct"/>
            <w:vAlign w:val="center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</w:p>
        </w:tc>
      </w:tr>
      <w:tr w:rsidR="00657C39" w:rsidRPr="00F577DA" w:rsidTr="00657C39">
        <w:trPr>
          <w:trHeight w:val="477"/>
          <w:jc w:val="center"/>
        </w:trPr>
        <w:tc>
          <w:tcPr>
            <w:tcW w:w="1395" w:type="pct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Л5</w:t>
            </w:r>
          </w:p>
        </w:tc>
        <w:tc>
          <w:tcPr>
            <w:tcW w:w="1616" w:type="pct"/>
            <w:vAlign w:val="center"/>
          </w:tcPr>
          <w:p w:rsidR="00657C39" w:rsidRPr="00F577DA" w:rsidRDefault="00657C39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</w:t>
            </w:r>
            <w:r w:rsidR="00F81CC5">
              <w:rPr>
                <w:sz w:val="28"/>
                <w:szCs w:val="28"/>
              </w:rPr>
              <w:t>11</w:t>
            </w:r>
            <w:r w:rsidRPr="00F577DA">
              <w:rPr>
                <w:sz w:val="28"/>
                <w:szCs w:val="28"/>
              </w:rPr>
              <w:t>)</w:t>
            </w:r>
          </w:p>
        </w:tc>
        <w:tc>
          <w:tcPr>
            <w:tcW w:w="1989" w:type="pct"/>
            <w:vAlign w:val="center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</w:p>
        </w:tc>
      </w:tr>
      <w:tr w:rsidR="00657C39" w:rsidRPr="00F577DA" w:rsidTr="00657C39">
        <w:trPr>
          <w:trHeight w:val="477"/>
          <w:jc w:val="center"/>
        </w:trPr>
        <w:tc>
          <w:tcPr>
            <w:tcW w:w="1395" w:type="pct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Л6</w:t>
            </w:r>
          </w:p>
        </w:tc>
        <w:tc>
          <w:tcPr>
            <w:tcW w:w="1616" w:type="pct"/>
            <w:vAlign w:val="center"/>
          </w:tcPr>
          <w:p w:rsidR="00657C39" w:rsidRPr="00F577DA" w:rsidRDefault="00657C39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</w:t>
            </w:r>
            <w:r w:rsidR="00F81CC5">
              <w:rPr>
                <w:sz w:val="28"/>
                <w:szCs w:val="28"/>
              </w:rPr>
              <w:t>11</w:t>
            </w:r>
            <w:r w:rsidRPr="00F577DA">
              <w:rPr>
                <w:sz w:val="28"/>
                <w:szCs w:val="28"/>
              </w:rPr>
              <w:t>)</w:t>
            </w:r>
          </w:p>
        </w:tc>
        <w:tc>
          <w:tcPr>
            <w:tcW w:w="1989" w:type="pct"/>
            <w:vAlign w:val="center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</w:p>
        </w:tc>
      </w:tr>
      <w:tr w:rsidR="00657C39" w:rsidRPr="00F577DA" w:rsidTr="00657C39">
        <w:trPr>
          <w:trHeight w:val="477"/>
          <w:jc w:val="center"/>
        </w:trPr>
        <w:tc>
          <w:tcPr>
            <w:tcW w:w="1395" w:type="pct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Л7</w:t>
            </w:r>
          </w:p>
        </w:tc>
        <w:tc>
          <w:tcPr>
            <w:tcW w:w="1616" w:type="pct"/>
            <w:vAlign w:val="center"/>
          </w:tcPr>
          <w:p w:rsidR="00657C39" w:rsidRPr="00F577DA" w:rsidRDefault="00657C39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</w:t>
            </w:r>
            <w:r w:rsidR="00F81CC5">
              <w:rPr>
                <w:sz w:val="28"/>
                <w:szCs w:val="28"/>
              </w:rPr>
              <w:t>11</w:t>
            </w:r>
            <w:r w:rsidRPr="00F577DA">
              <w:rPr>
                <w:sz w:val="28"/>
                <w:szCs w:val="28"/>
              </w:rPr>
              <w:t>)</w:t>
            </w:r>
          </w:p>
        </w:tc>
        <w:tc>
          <w:tcPr>
            <w:tcW w:w="1989" w:type="pct"/>
            <w:vAlign w:val="center"/>
          </w:tcPr>
          <w:p w:rsidR="00657C39" w:rsidRPr="00F577DA" w:rsidRDefault="00657C39" w:rsidP="00AE67DD">
            <w:pPr>
              <w:jc w:val="center"/>
              <w:rPr>
                <w:sz w:val="28"/>
                <w:szCs w:val="28"/>
              </w:rPr>
            </w:pPr>
          </w:p>
        </w:tc>
      </w:tr>
      <w:tr w:rsidR="00F81CC5" w:rsidRPr="00F577DA" w:rsidTr="00657C39">
        <w:trPr>
          <w:trHeight w:val="477"/>
          <w:jc w:val="center"/>
        </w:trPr>
        <w:tc>
          <w:tcPr>
            <w:tcW w:w="1395" w:type="pct"/>
          </w:tcPr>
          <w:p w:rsidR="00F81CC5" w:rsidRPr="00F577DA" w:rsidRDefault="00F81CC5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Л8</w:t>
            </w:r>
          </w:p>
        </w:tc>
        <w:tc>
          <w:tcPr>
            <w:tcW w:w="1616" w:type="pct"/>
            <w:vAlign w:val="center"/>
          </w:tcPr>
          <w:p w:rsidR="00F81CC5" w:rsidRPr="00F577DA" w:rsidRDefault="00F81CC5" w:rsidP="00F81C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9" w:type="pct"/>
            <w:vAlign w:val="center"/>
          </w:tcPr>
          <w:p w:rsidR="00F81CC5" w:rsidRPr="00F577DA" w:rsidRDefault="00F81CC5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(ПК-1</w:t>
            </w:r>
            <w:r>
              <w:rPr>
                <w:sz w:val="28"/>
                <w:szCs w:val="28"/>
              </w:rPr>
              <w:t>2</w:t>
            </w:r>
            <w:r w:rsidRPr="00F577DA">
              <w:rPr>
                <w:sz w:val="28"/>
                <w:szCs w:val="28"/>
              </w:rPr>
              <w:t>)</w:t>
            </w:r>
          </w:p>
        </w:tc>
      </w:tr>
      <w:tr w:rsidR="00F81CC5" w:rsidRPr="00F577DA" w:rsidTr="00657C39">
        <w:trPr>
          <w:trHeight w:val="477"/>
          <w:jc w:val="center"/>
        </w:trPr>
        <w:tc>
          <w:tcPr>
            <w:tcW w:w="1395" w:type="pct"/>
          </w:tcPr>
          <w:p w:rsidR="00F81CC5" w:rsidRPr="00F577DA" w:rsidRDefault="00F81CC5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Л9</w:t>
            </w:r>
          </w:p>
        </w:tc>
        <w:tc>
          <w:tcPr>
            <w:tcW w:w="1616" w:type="pct"/>
            <w:vAlign w:val="center"/>
          </w:tcPr>
          <w:p w:rsidR="00F81CC5" w:rsidRPr="00F577DA" w:rsidRDefault="00F81CC5" w:rsidP="00F81C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9" w:type="pct"/>
            <w:vAlign w:val="center"/>
          </w:tcPr>
          <w:p w:rsidR="00F81CC5" w:rsidRPr="00F577DA" w:rsidRDefault="00F81CC5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(ПК-1</w:t>
            </w:r>
            <w:r>
              <w:rPr>
                <w:sz w:val="28"/>
                <w:szCs w:val="28"/>
              </w:rPr>
              <w:t>2</w:t>
            </w:r>
            <w:r w:rsidRPr="00F577DA">
              <w:rPr>
                <w:sz w:val="28"/>
                <w:szCs w:val="28"/>
              </w:rPr>
              <w:t>)</w:t>
            </w:r>
          </w:p>
        </w:tc>
      </w:tr>
      <w:tr w:rsidR="00F81CC5" w:rsidRPr="00F577DA" w:rsidTr="00657C39">
        <w:trPr>
          <w:trHeight w:val="416"/>
          <w:jc w:val="center"/>
        </w:trPr>
        <w:tc>
          <w:tcPr>
            <w:tcW w:w="1395" w:type="pct"/>
          </w:tcPr>
          <w:p w:rsidR="00F81CC5" w:rsidRPr="00F577DA" w:rsidRDefault="00F81CC5" w:rsidP="00AE67DD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Л10</w:t>
            </w:r>
          </w:p>
        </w:tc>
        <w:tc>
          <w:tcPr>
            <w:tcW w:w="1616" w:type="pct"/>
            <w:vAlign w:val="center"/>
          </w:tcPr>
          <w:p w:rsidR="00F81CC5" w:rsidRPr="00F577DA" w:rsidRDefault="00F81CC5" w:rsidP="00F81C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9" w:type="pct"/>
            <w:vAlign w:val="center"/>
          </w:tcPr>
          <w:p w:rsidR="00F81CC5" w:rsidRPr="00F577DA" w:rsidRDefault="00F81CC5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(ПК-1</w:t>
            </w:r>
            <w:r>
              <w:rPr>
                <w:sz w:val="28"/>
                <w:szCs w:val="28"/>
              </w:rPr>
              <w:t>2</w:t>
            </w:r>
            <w:r w:rsidRPr="00F577DA">
              <w:rPr>
                <w:sz w:val="28"/>
                <w:szCs w:val="28"/>
              </w:rPr>
              <w:t>)</w:t>
            </w:r>
          </w:p>
        </w:tc>
      </w:tr>
      <w:tr w:rsidR="00F81CC5" w:rsidRPr="00F577DA" w:rsidTr="00657C39">
        <w:trPr>
          <w:trHeight w:val="416"/>
          <w:jc w:val="center"/>
        </w:trPr>
        <w:tc>
          <w:tcPr>
            <w:tcW w:w="1395" w:type="pct"/>
          </w:tcPr>
          <w:p w:rsidR="00F81CC5" w:rsidRPr="00F577DA" w:rsidRDefault="00F81CC5" w:rsidP="00AE67DD">
            <w:pPr>
              <w:jc w:val="center"/>
              <w:rPr>
                <w:sz w:val="28"/>
                <w:szCs w:val="28"/>
                <w:lang w:val="en-US"/>
              </w:rPr>
            </w:pPr>
            <w:r w:rsidRPr="00F577DA">
              <w:rPr>
                <w:sz w:val="28"/>
                <w:szCs w:val="28"/>
              </w:rPr>
              <w:t>Л1</w:t>
            </w:r>
            <w:r w:rsidRPr="00F577D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pct"/>
            <w:vAlign w:val="center"/>
          </w:tcPr>
          <w:p w:rsidR="00F81CC5" w:rsidRPr="00F577DA" w:rsidRDefault="00F81CC5" w:rsidP="00AE67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9" w:type="pct"/>
            <w:vAlign w:val="center"/>
          </w:tcPr>
          <w:p w:rsidR="00F81CC5" w:rsidRPr="00F577DA" w:rsidRDefault="00F81CC5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(ПК-1</w:t>
            </w:r>
            <w:r>
              <w:rPr>
                <w:sz w:val="28"/>
                <w:szCs w:val="28"/>
              </w:rPr>
              <w:t>2</w:t>
            </w:r>
            <w:r w:rsidRPr="00F577DA">
              <w:rPr>
                <w:sz w:val="28"/>
                <w:szCs w:val="28"/>
              </w:rPr>
              <w:t>)</w:t>
            </w:r>
          </w:p>
        </w:tc>
      </w:tr>
      <w:tr w:rsidR="00F81CC5" w:rsidRPr="00F577DA" w:rsidTr="00657C39">
        <w:trPr>
          <w:trHeight w:val="416"/>
          <w:jc w:val="center"/>
        </w:trPr>
        <w:tc>
          <w:tcPr>
            <w:tcW w:w="1395" w:type="pct"/>
          </w:tcPr>
          <w:p w:rsidR="00F81CC5" w:rsidRPr="00F577DA" w:rsidRDefault="00F81CC5" w:rsidP="00AE67DD">
            <w:pPr>
              <w:jc w:val="center"/>
              <w:rPr>
                <w:sz w:val="28"/>
                <w:szCs w:val="28"/>
                <w:lang w:val="en-US"/>
              </w:rPr>
            </w:pPr>
            <w:r w:rsidRPr="00F577DA">
              <w:rPr>
                <w:sz w:val="28"/>
                <w:szCs w:val="28"/>
              </w:rPr>
              <w:t>Л1</w:t>
            </w:r>
            <w:r w:rsidRPr="00F577D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16" w:type="pct"/>
            <w:vAlign w:val="center"/>
          </w:tcPr>
          <w:p w:rsidR="00F81CC5" w:rsidRPr="00F577DA" w:rsidRDefault="00F81CC5" w:rsidP="00AE67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9" w:type="pct"/>
            <w:vAlign w:val="center"/>
          </w:tcPr>
          <w:p w:rsidR="00F81CC5" w:rsidRPr="00F577DA" w:rsidRDefault="00F81CC5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(ПК-1</w:t>
            </w:r>
            <w:r>
              <w:rPr>
                <w:sz w:val="28"/>
                <w:szCs w:val="28"/>
              </w:rPr>
              <w:t>2</w:t>
            </w:r>
            <w:r w:rsidRPr="00F577DA">
              <w:rPr>
                <w:sz w:val="28"/>
                <w:szCs w:val="28"/>
              </w:rPr>
              <w:t>)</w:t>
            </w:r>
          </w:p>
        </w:tc>
      </w:tr>
      <w:tr w:rsidR="00F81CC5" w:rsidRPr="00F577DA" w:rsidTr="00657C39">
        <w:trPr>
          <w:trHeight w:val="416"/>
          <w:jc w:val="center"/>
        </w:trPr>
        <w:tc>
          <w:tcPr>
            <w:tcW w:w="1395" w:type="pct"/>
          </w:tcPr>
          <w:p w:rsidR="00F81CC5" w:rsidRPr="00F577DA" w:rsidRDefault="00F81CC5" w:rsidP="00AE67DD">
            <w:pPr>
              <w:jc w:val="center"/>
              <w:rPr>
                <w:sz w:val="28"/>
                <w:szCs w:val="28"/>
                <w:lang w:val="en-US"/>
              </w:rPr>
            </w:pPr>
            <w:r w:rsidRPr="00F577DA">
              <w:rPr>
                <w:sz w:val="28"/>
                <w:szCs w:val="28"/>
              </w:rPr>
              <w:t>Л1</w:t>
            </w:r>
            <w:r w:rsidRPr="00F577D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16" w:type="pct"/>
            <w:vAlign w:val="center"/>
          </w:tcPr>
          <w:p w:rsidR="00F81CC5" w:rsidRPr="00F577DA" w:rsidRDefault="00F81CC5" w:rsidP="00AE67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9" w:type="pct"/>
            <w:vAlign w:val="center"/>
          </w:tcPr>
          <w:p w:rsidR="00F81CC5" w:rsidRPr="00F577DA" w:rsidRDefault="00F81CC5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(ПК-1</w:t>
            </w:r>
            <w:r>
              <w:rPr>
                <w:sz w:val="28"/>
                <w:szCs w:val="28"/>
              </w:rPr>
              <w:t>2</w:t>
            </w:r>
            <w:r w:rsidRPr="00F577DA">
              <w:rPr>
                <w:sz w:val="28"/>
                <w:szCs w:val="28"/>
              </w:rPr>
              <w:t>)</w:t>
            </w:r>
          </w:p>
        </w:tc>
      </w:tr>
      <w:tr w:rsidR="00F81CC5" w:rsidRPr="00F577DA" w:rsidTr="00657C39">
        <w:trPr>
          <w:trHeight w:val="416"/>
          <w:jc w:val="center"/>
        </w:trPr>
        <w:tc>
          <w:tcPr>
            <w:tcW w:w="1395" w:type="pct"/>
          </w:tcPr>
          <w:p w:rsidR="00F81CC5" w:rsidRPr="00F577DA" w:rsidRDefault="00F81CC5" w:rsidP="00AE67DD">
            <w:pPr>
              <w:jc w:val="center"/>
              <w:rPr>
                <w:sz w:val="28"/>
                <w:szCs w:val="28"/>
                <w:lang w:val="en-US"/>
              </w:rPr>
            </w:pPr>
            <w:r w:rsidRPr="00F577DA">
              <w:rPr>
                <w:sz w:val="28"/>
                <w:szCs w:val="28"/>
              </w:rPr>
              <w:lastRenderedPageBreak/>
              <w:t>Л1</w:t>
            </w:r>
            <w:r w:rsidRPr="00F577D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16" w:type="pct"/>
            <w:vAlign w:val="center"/>
          </w:tcPr>
          <w:p w:rsidR="00F81CC5" w:rsidRPr="00F577DA" w:rsidRDefault="00F81CC5" w:rsidP="00AE67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9" w:type="pct"/>
            <w:vAlign w:val="center"/>
          </w:tcPr>
          <w:p w:rsidR="00F81CC5" w:rsidRPr="00F577DA" w:rsidRDefault="00F81CC5" w:rsidP="00F81CC5">
            <w:pPr>
              <w:jc w:val="center"/>
              <w:rPr>
                <w:sz w:val="28"/>
                <w:szCs w:val="28"/>
              </w:rPr>
            </w:pPr>
            <w:r w:rsidRPr="00F577DA">
              <w:rPr>
                <w:sz w:val="28"/>
                <w:szCs w:val="28"/>
              </w:rPr>
              <w:t>З (ПК-1</w:t>
            </w:r>
            <w:r>
              <w:rPr>
                <w:sz w:val="28"/>
                <w:szCs w:val="28"/>
              </w:rPr>
              <w:t>2</w:t>
            </w:r>
            <w:r w:rsidRPr="00F577DA">
              <w:rPr>
                <w:sz w:val="28"/>
                <w:szCs w:val="28"/>
              </w:rPr>
              <w:t>)</w:t>
            </w:r>
          </w:p>
        </w:tc>
      </w:tr>
    </w:tbl>
    <w:p w:rsidR="00737ACD" w:rsidRPr="00F577DA" w:rsidRDefault="00737ACD" w:rsidP="00737ACD">
      <w:pPr>
        <w:pStyle w:val="af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ru-RU"/>
        </w:rPr>
      </w:pPr>
    </w:p>
    <w:p w:rsidR="00737ACD" w:rsidRDefault="00737ACD" w:rsidP="00737ACD">
      <w:pPr>
        <w:jc w:val="both"/>
        <w:rPr>
          <w:szCs w:val="28"/>
        </w:rPr>
      </w:pPr>
    </w:p>
    <w:p w:rsidR="00737ACD" w:rsidRPr="00A62041" w:rsidRDefault="00737ACD" w:rsidP="0084732E">
      <w:pPr>
        <w:jc w:val="center"/>
        <w:rPr>
          <w:b/>
          <w:bCs/>
          <w:sz w:val="28"/>
          <w:szCs w:val="28"/>
        </w:rPr>
      </w:pPr>
      <w:r w:rsidRPr="00A62041">
        <w:rPr>
          <w:b/>
          <w:bCs/>
          <w:sz w:val="28"/>
          <w:szCs w:val="28"/>
        </w:rPr>
        <w:t>Таблица 4.</w:t>
      </w:r>
      <w:r w:rsidR="00A62041">
        <w:rPr>
          <w:b/>
          <w:bCs/>
          <w:sz w:val="28"/>
          <w:szCs w:val="28"/>
        </w:rPr>
        <w:t>2</w:t>
      </w:r>
      <w:r w:rsidRPr="00A62041">
        <w:rPr>
          <w:b/>
          <w:bCs/>
          <w:sz w:val="28"/>
          <w:szCs w:val="28"/>
        </w:rPr>
        <w:t xml:space="preserve"> – Паспорт фонда оценочных средств по дисциплине</w:t>
      </w:r>
      <w:r w:rsidR="0084732E">
        <w:rPr>
          <w:b/>
          <w:bCs/>
          <w:sz w:val="28"/>
          <w:szCs w:val="28"/>
        </w:rPr>
        <w:t xml:space="preserve"> для проведения текущего контроля</w:t>
      </w:r>
    </w:p>
    <w:p w:rsidR="00737ACD" w:rsidRPr="00A62041" w:rsidRDefault="00737ACD" w:rsidP="00737ACD">
      <w:pPr>
        <w:jc w:val="both"/>
        <w:rPr>
          <w:b/>
          <w:bCs/>
          <w:szCs w:val="28"/>
        </w:rPr>
      </w:pPr>
    </w:p>
    <w:tbl>
      <w:tblPr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830"/>
        <w:gridCol w:w="3810"/>
        <w:gridCol w:w="1965"/>
      </w:tblGrid>
      <w:tr w:rsidR="00737ACD" w:rsidRPr="00CC2910">
        <w:trPr>
          <w:trHeight w:val="1242"/>
        </w:trPr>
        <w:tc>
          <w:tcPr>
            <w:tcW w:w="1548" w:type="dxa"/>
            <w:vAlign w:val="center"/>
          </w:tcPr>
          <w:p w:rsidR="00737ACD" w:rsidRPr="00CC2910" w:rsidRDefault="00737ACD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 xml:space="preserve">№ </w:t>
            </w:r>
            <w:r w:rsidR="00CC2910">
              <w:rPr>
                <w:bCs/>
                <w:sz w:val="28"/>
                <w:szCs w:val="28"/>
              </w:rPr>
              <w:t>раздела</w:t>
            </w:r>
          </w:p>
        </w:tc>
        <w:tc>
          <w:tcPr>
            <w:tcW w:w="2830" w:type="dxa"/>
            <w:vAlign w:val="center"/>
          </w:tcPr>
          <w:p w:rsidR="00737ACD" w:rsidRPr="00CC2910" w:rsidRDefault="00737ACD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Контролируемые разделы</w:t>
            </w:r>
          </w:p>
          <w:p w:rsidR="00737ACD" w:rsidRPr="00CC2910" w:rsidRDefault="00737ACD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дисциплины</w:t>
            </w:r>
          </w:p>
        </w:tc>
        <w:tc>
          <w:tcPr>
            <w:tcW w:w="3810" w:type="dxa"/>
            <w:vAlign w:val="center"/>
          </w:tcPr>
          <w:p w:rsidR="00737ACD" w:rsidRPr="00CC2910" w:rsidRDefault="00737ACD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Код контролируемой компетенции  (или её части)</w:t>
            </w:r>
          </w:p>
        </w:tc>
        <w:tc>
          <w:tcPr>
            <w:tcW w:w="1965" w:type="dxa"/>
            <w:vAlign w:val="center"/>
          </w:tcPr>
          <w:p w:rsidR="00737ACD" w:rsidRPr="00CC2910" w:rsidRDefault="00737ACD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Наименование оценочного средства</w:t>
            </w:r>
          </w:p>
        </w:tc>
      </w:tr>
      <w:tr w:rsidR="0084732E" w:rsidRPr="00CC2910">
        <w:trPr>
          <w:trHeight w:val="194"/>
        </w:trPr>
        <w:tc>
          <w:tcPr>
            <w:tcW w:w="1548" w:type="dxa"/>
            <w:vMerge w:val="restart"/>
            <w:shd w:val="clear" w:color="auto" w:fill="auto"/>
          </w:tcPr>
          <w:p w:rsidR="0084732E" w:rsidRPr="00CC2910" w:rsidRDefault="0084732E" w:rsidP="00737ACD">
            <w:pPr>
              <w:widowControl w:val="0"/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Раздел 1</w:t>
            </w:r>
            <w:r w:rsidR="0041474A">
              <w:rPr>
                <w:bCs/>
                <w:sz w:val="28"/>
                <w:szCs w:val="28"/>
              </w:rPr>
              <w:t>,2,3</w:t>
            </w:r>
          </w:p>
        </w:tc>
        <w:tc>
          <w:tcPr>
            <w:tcW w:w="2830" w:type="dxa"/>
          </w:tcPr>
          <w:p w:rsidR="0084732E" w:rsidRPr="00A12557" w:rsidRDefault="0084732E" w:rsidP="00737ACD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Л1</w:t>
            </w:r>
          </w:p>
        </w:tc>
        <w:tc>
          <w:tcPr>
            <w:tcW w:w="3810" w:type="dxa"/>
          </w:tcPr>
          <w:p w:rsidR="0084732E" w:rsidRPr="00CC2910" w:rsidRDefault="0084732E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</w:t>
            </w:r>
            <w:r w:rsidR="00657C39">
              <w:rPr>
                <w:bCs/>
                <w:sz w:val="28"/>
                <w:szCs w:val="28"/>
              </w:rPr>
              <w:t>П</w:t>
            </w:r>
            <w:r w:rsidR="000639AC">
              <w:rPr>
                <w:bCs/>
                <w:sz w:val="28"/>
                <w:szCs w:val="28"/>
              </w:rPr>
              <w:t>К</w:t>
            </w:r>
            <w:r w:rsidRPr="00CC2910">
              <w:rPr>
                <w:bCs/>
                <w:sz w:val="28"/>
                <w:szCs w:val="28"/>
              </w:rPr>
              <w:t>-</w:t>
            </w:r>
            <w:r w:rsidR="0041474A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1965" w:type="dxa"/>
          </w:tcPr>
          <w:p w:rsidR="0084732E" w:rsidRPr="00CC2910" w:rsidRDefault="0084732E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84732E" w:rsidRPr="00CC2910">
        <w:trPr>
          <w:trHeight w:val="194"/>
        </w:trPr>
        <w:tc>
          <w:tcPr>
            <w:tcW w:w="1548" w:type="dxa"/>
            <w:vMerge/>
            <w:shd w:val="clear" w:color="auto" w:fill="auto"/>
          </w:tcPr>
          <w:p w:rsidR="0084732E" w:rsidRPr="00CC2910" w:rsidRDefault="0084732E" w:rsidP="00737ACD">
            <w:pPr>
              <w:widowControl w:val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84732E" w:rsidRPr="00A12557" w:rsidRDefault="0084732E" w:rsidP="00737ACD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Л2</w:t>
            </w:r>
          </w:p>
        </w:tc>
        <w:tc>
          <w:tcPr>
            <w:tcW w:w="3810" w:type="dxa"/>
          </w:tcPr>
          <w:p w:rsidR="0084732E" w:rsidRPr="00CC2910" w:rsidRDefault="0084732E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</w:t>
            </w:r>
            <w:r w:rsidR="0041474A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965" w:type="dxa"/>
          </w:tcPr>
          <w:p w:rsidR="0084732E" w:rsidRPr="00CC2910" w:rsidRDefault="0084732E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84732E" w:rsidRPr="00CC2910">
        <w:trPr>
          <w:trHeight w:val="194"/>
        </w:trPr>
        <w:tc>
          <w:tcPr>
            <w:tcW w:w="1548" w:type="dxa"/>
            <w:vMerge/>
            <w:shd w:val="clear" w:color="auto" w:fill="auto"/>
          </w:tcPr>
          <w:p w:rsidR="0084732E" w:rsidRPr="00CC2910" w:rsidRDefault="0084732E" w:rsidP="00737ACD">
            <w:pPr>
              <w:widowControl w:val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84732E" w:rsidRPr="00A12557" w:rsidRDefault="0084732E" w:rsidP="00737ACD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Л3</w:t>
            </w:r>
          </w:p>
        </w:tc>
        <w:tc>
          <w:tcPr>
            <w:tcW w:w="3810" w:type="dxa"/>
          </w:tcPr>
          <w:p w:rsidR="0084732E" w:rsidRPr="00CC2910" w:rsidRDefault="0084732E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</w:t>
            </w:r>
            <w:r w:rsidR="0041474A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965" w:type="dxa"/>
          </w:tcPr>
          <w:p w:rsidR="0084732E" w:rsidRPr="00CC2910" w:rsidRDefault="0084732E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84732E" w:rsidRPr="00CC2910">
        <w:trPr>
          <w:trHeight w:val="194"/>
        </w:trPr>
        <w:tc>
          <w:tcPr>
            <w:tcW w:w="1548" w:type="dxa"/>
            <w:vMerge/>
            <w:shd w:val="clear" w:color="auto" w:fill="auto"/>
          </w:tcPr>
          <w:p w:rsidR="0084732E" w:rsidRPr="00CC2910" w:rsidRDefault="0084732E" w:rsidP="00737ACD">
            <w:pPr>
              <w:widowControl w:val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84732E" w:rsidRPr="00A12557" w:rsidRDefault="0084732E" w:rsidP="00737ACD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Л4</w:t>
            </w:r>
          </w:p>
        </w:tc>
        <w:tc>
          <w:tcPr>
            <w:tcW w:w="3810" w:type="dxa"/>
          </w:tcPr>
          <w:p w:rsidR="0084732E" w:rsidRPr="00CC2910" w:rsidRDefault="0084732E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</w:t>
            </w:r>
            <w:r w:rsidR="0041474A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965" w:type="dxa"/>
          </w:tcPr>
          <w:p w:rsidR="0084732E" w:rsidRPr="00CC2910" w:rsidRDefault="0084732E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84732E" w:rsidRPr="00CC2910">
        <w:trPr>
          <w:trHeight w:val="194"/>
        </w:trPr>
        <w:tc>
          <w:tcPr>
            <w:tcW w:w="1548" w:type="dxa"/>
            <w:vMerge w:val="restart"/>
            <w:shd w:val="clear" w:color="auto" w:fill="auto"/>
          </w:tcPr>
          <w:p w:rsidR="0084732E" w:rsidRPr="00CC2910" w:rsidRDefault="0084732E" w:rsidP="0084732E">
            <w:pPr>
              <w:widowControl w:val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84732E" w:rsidRPr="00A12557" w:rsidRDefault="0084732E" w:rsidP="00737ACD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Л5</w:t>
            </w:r>
          </w:p>
        </w:tc>
        <w:tc>
          <w:tcPr>
            <w:tcW w:w="3810" w:type="dxa"/>
          </w:tcPr>
          <w:p w:rsidR="0084732E" w:rsidRPr="00CC2910" w:rsidRDefault="0084732E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</w:t>
            </w:r>
            <w:r w:rsidR="0041474A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1965" w:type="dxa"/>
          </w:tcPr>
          <w:p w:rsidR="0084732E" w:rsidRPr="00CC2910" w:rsidRDefault="0084732E" w:rsidP="0084732E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84732E" w:rsidRPr="00CC2910">
        <w:trPr>
          <w:trHeight w:val="194"/>
        </w:trPr>
        <w:tc>
          <w:tcPr>
            <w:tcW w:w="1548" w:type="dxa"/>
            <w:vMerge/>
            <w:shd w:val="clear" w:color="auto" w:fill="auto"/>
          </w:tcPr>
          <w:p w:rsidR="0084732E" w:rsidRPr="00CC2910" w:rsidRDefault="0084732E" w:rsidP="00737ACD">
            <w:pPr>
              <w:widowControl w:val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84732E" w:rsidRPr="00A12557" w:rsidRDefault="0084732E" w:rsidP="00737ACD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Л6</w:t>
            </w:r>
          </w:p>
        </w:tc>
        <w:tc>
          <w:tcPr>
            <w:tcW w:w="3810" w:type="dxa"/>
          </w:tcPr>
          <w:p w:rsidR="0084732E" w:rsidRPr="00CC2910" w:rsidRDefault="0084732E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</w:t>
            </w:r>
            <w:r w:rsidR="0041474A">
              <w:rPr>
                <w:bCs/>
                <w:sz w:val="28"/>
                <w:szCs w:val="28"/>
              </w:rPr>
              <w:t>11)</w:t>
            </w:r>
          </w:p>
        </w:tc>
        <w:tc>
          <w:tcPr>
            <w:tcW w:w="1965" w:type="dxa"/>
          </w:tcPr>
          <w:p w:rsidR="0084732E" w:rsidRPr="00CC2910" w:rsidRDefault="0084732E" w:rsidP="0084732E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84732E" w:rsidRPr="00CC2910">
        <w:trPr>
          <w:trHeight w:val="194"/>
        </w:trPr>
        <w:tc>
          <w:tcPr>
            <w:tcW w:w="1548" w:type="dxa"/>
            <w:vMerge/>
            <w:shd w:val="clear" w:color="auto" w:fill="auto"/>
          </w:tcPr>
          <w:p w:rsidR="0084732E" w:rsidRPr="00CC2910" w:rsidRDefault="0084732E" w:rsidP="00737ACD">
            <w:pPr>
              <w:widowControl w:val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84732E" w:rsidRPr="00A12557" w:rsidRDefault="0084732E" w:rsidP="00737ACD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Л7</w:t>
            </w:r>
          </w:p>
        </w:tc>
        <w:tc>
          <w:tcPr>
            <w:tcW w:w="3810" w:type="dxa"/>
          </w:tcPr>
          <w:p w:rsidR="0084732E" w:rsidRPr="00CC2910" w:rsidRDefault="0084732E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</w:t>
            </w:r>
            <w:r w:rsidR="0041474A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965" w:type="dxa"/>
          </w:tcPr>
          <w:p w:rsidR="0084732E" w:rsidRPr="00CC2910" w:rsidRDefault="0084732E" w:rsidP="0084732E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84732E" w:rsidRPr="00CC2910">
        <w:trPr>
          <w:trHeight w:val="194"/>
        </w:trPr>
        <w:tc>
          <w:tcPr>
            <w:tcW w:w="1548" w:type="dxa"/>
            <w:vMerge/>
            <w:shd w:val="clear" w:color="auto" w:fill="auto"/>
          </w:tcPr>
          <w:p w:rsidR="0084732E" w:rsidRPr="00CC2910" w:rsidRDefault="0084732E" w:rsidP="00737ACD">
            <w:pPr>
              <w:widowControl w:val="0"/>
              <w:numPr>
                <w:ilvl w:val="0"/>
                <w:numId w:val="21"/>
              </w:numPr>
              <w:suppressAutoHyphens w:val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84732E" w:rsidRPr="00A12557" w:rsidRDefault="0084732E" w:rsidP="00737ACD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ЛЗ</w:t>
            </w:r>
            <w:r w:rsidR="00F25362">
              <w:rPr>
                <w:bCs/>
                <w:sz w:val="28"/>
                <w:szCs w:val="28"/>
              </w:rPr>
              <w:t>–</w:t>
            </w:r>
            <w:r w:rsidRPr="00A12557">
              <w:rPr>
                <w:bCs/>
                <w:sz w:val="28"/>
                <w:szCs w:val="28"/>
              </w:rPr>
              <w:t>1</w:t>
            </w:r>
            <w:r w:rsidR="0041474A">
              <w:rPr>
                <w:bCs/>
                <w:sz w:val="28"/>
                <w:szCs w:val="28"/>
              </w:rPr>
              <w:t>-3</w:t>
            </w:r>
          </w:p>
        </w:tc>
        <w:tc>
          <w:tcPr>
            <w:tcW w:w="3810" w:type="dxa"/>
          </w:tcPr>
          <w:p w:rsidR="0084732E" w:rsidRPr="00CC2910" w:rsidRDefault="0084732E" w:rsidP="0084732E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</w:t>
            </w:r>
            <w:r w:rsidRPr="00CC291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C2910">
              <w:rPr>
                <w:bCs/>
                <w:sz w:val="28"/>
                <w:szCs w:val="28"/>
              </w:rPr>
              <w:t>(ПК-</w:t>
            </w:r>
            <w:r w:rsidR="0041474A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>)</w:t>
            </w:r>
          </w:p>
          <w:p w:rsidR="0084732E" w:rsidRPr="00CC2910" w:rsidRDefault="0084732E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</w:rPr>
              <w:t>В</w:t>
            </w:r>
            <w:r w:rsidRPr="00CC291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C2910">
              <w:rPr>
                <w:bCs/>
                <w:sz w:val="28"/>
                <w:szCs w:val="28"/>
              </w:rPr>
              <w:t>(ПК-</w:t>
            </w:r>
            <w:r w:rsidR="0041474A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965" w:type="dxa"/>
          </w:tcPr>
          <w:p w:rsidR="0084732E" w:rsidRPr="00CC2910" w:rsidRDefault="0084732E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практическое</w:t>
            </w:r>
          </w:p>
          <w:p w:rsidR="0084732E" w:rsidRPr="00CC2910" w:rsidRDefault="0084732E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задание, устный опрос</w:t>
            </w:r>
          </w:p>
        </w:tc>
      </w:tr>
      <w:tr w:rsidR="00B33377" w:rsidRPr="00CC2910">
        <w:trPr>
          <w:trHeight w:val="194"/>
        </w:trPr>
        <w:tc>
          <w:tcPr>
            <w:tcW w:w="1548" w:type="dxa"/>
            <w:vMerge w:val="restart"/>
            <w:shd w:val="clear" w:color="auto" w:fill="auto"/>
          </w:tcPr>
          <w:p w:rsidR="00B33377" w:rsidRPr="00CC2910" w:rsidRDefault="00B33377" w:rsidP="0084732E">
            <w:pPr>
              <w:widowControl w:val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B33377" w:rsidRPr="00A12557" w:rsidRDefault="00B33377" w:rsidP="00B33377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Л8</w:t>
            </w:r>
          </w:p>
        </w:tc>
        <w:tc>
          <w:tcPr>
            <w:tcW w:w="3810" w:type="dxa"/>
          </w:tcPr>
          <w:p w:rsidR="00B33377" w:rsidRPr="00CC2910" w:rsidRDefault="00B33377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(ПК-1</w:t>
            </w:r>
            <w:r w:rsidR="0041474A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1965" w:type="dxa"/>
          </w:tcPr>
          <w:p w:rsidR="00B33377" w:rsidRPr="00CC2910" w:rsidRDefault="00B33377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B33377" w:rsidRPr="00CC2910">
        <w:trPr>
          <w:trHeight w:val="194"/>
        </w:trPr>
        <w:tc>
          <w:tcPr>
            <w:tcW w:w="1548" w:type="dxa"/>
            <w:vMerge/>
          </w:tcPr>
          <w:p w:rsidR="00B33377" w:rsidRPr="00CC2910" w:rsidRDefault="00B33377" w:rsidP="0084732E">
            <w:pPr>
              <w:widowControl w:val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B33377" w:rsidRPr="00A12557" w:rsidRDefault="00B33377" w:rsidP="00B33377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Л9</w:t>
            </w:r>
          </w:p>
        </w:tc>
        <w:tc>
          <w:tcPr>
            <w:tcW w:w="3810" w:type="dxa"/>
          </w:tcPr>
          <w:p w:rsidR="00B33377" w:rsidRPr="00CC2910" w:rsidRDefault="00B33377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(ПК-1</w:t>
            </w:r>
            <w:r w:rsidR="0041474A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1965" w:type="dxa"/>
          </w:tcPr>
          <w:p w:rsidR="00B33377" w:rsidRPr="00CC2910" w:rsidRDefault="00B33377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B33377" w:rsidRPr="00CC2910">
        <w:trPr>
          <w:trHeight w:val="194"/>
        </w:trPr>
        <w:tc>
          <w:tcPr>
            <w:tcW w:w="1548" w:type="dxa"/>
            <w:vMerge/>
          </w:tcPr>
          <w:p w:rsidR="00B33377" w:rsidRPr="00CC2910" w:rsidRDefault="00B33377" w:rsidP="00737ACD">
            <w:pPr>
              <w:widowControl w:val="0"/>
              <w:numPr>
                <w:ilvl w:val="0"/>
                <w:numId w:val="21"/>
              </w:numPr>
              <w:suppressAutoHyphens w:val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B33377" w:rsidRPr="00A12557" w:rsidRDefault="00B33377" w:rsidP="00B33377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Л10</w:t>
            </w:r>
          </w:p>
        </w:tc>
        <w:tc>
          <w:tcPr>
            <w:tcW w:w="3810" w:type="dxa"/>
          </w:tcPr>
          <w:p w:rsidR="00B33377" w:rsidRPr="00CC2910" w:rsidRDefault="00B33377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(ПК-1</w:t>
            </w:r>
            <w:r w:rsidR="0041474A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965" w:type="dxa"/>
          </w:tcPr>
          <w:p w:rsidR="00B33377" w:rsidRPr="00CC2910" w:rsidRDefault="00B33377" w:rsidP="00737ACD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84732E" w:rsidRPr="00CC2910">
        <w:trPr>
          <w:trHeight w:val="194"/>
        </w:trPr>
        <w:tc>
          <w:tcPr>
            <w:tcW w:w="1548" w:type="dxa"/>
            <w:vMerge/>
          </w:tcPr>
          <w:p w:rsidR="0084732E" w:rsidRPr="00CC2910" w:rsidRDefault="0084732E" w:rsidP="00737ACD">
            <w:pPr>
              <w:widowControl w:val="0"/>
              <w:numPr>
                <w:ilvl w:val="0"/>
                <w:numId w:val="21"/>
              </w:numPr>
              <w:suppressAutoHyphens w:val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84732E" w:rsidRPr="00A12557" w:rsidRDefault="00B33377" w:rsidP="0041474A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</w:t>
            </w:r>
            <w:r w:rsidR="0041474A">
              <w:rPr>
                <w:bCs/>
                <w:sz w:val="28"/>
                <w:szCs w:val="28"/>
              </w:rPr>
              <w:t>3 – 3</w:t>
            </w:r>
          </w:p>
        </w:tc>
        <w:tc>
          <w:tcPr>
            <w:tcW w:w="3810" w:type="dxa"/>
          </w:tcPr>
          <w:p w:rsidR="00B33377" w:rsidRPr="00CC2910" w:rsidRDefault="00B33377" w:rsidP="00B33377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</w:t>
            </w:r>
            <w:r w:rsidRPr="00CC291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C2910">
              <w:rPr>
                <w:bCs/>
                <w:sz w:val="28"/>
                <w:szCs w:val="28"/>
              </w:rPr>
              <w:t>(ПК-</w:t>
            </w:r>
            <w:r w:rsidR="0041474A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>)</w:t>
            </w:r>
          </w:p>
          <w:p w:rsidR="0084732E" w:rsidRPr="00CC2910" w:rsidRDefault="00B33377" w:rsidP="0041474A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В</w:t>
            </w:r>
            <w:r w:rsidRPr="00CC291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C2910">
              <w:rPr>
                <w:bCs/>
                <w:sz w:val="28"/>
                <w:szCs w:val="28"/>
              </w:rPr>
              <w:t>(ПК-</w:t>
            </w:r>
            <w:r w:rsidR="0041474A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965" w:type="dxa"/>
          </w:tcPr>
          <w:p w:rsidR="00B33377" w:rsidRPr="00CC2910" w:rsidRDefault="00B33377" w:rsidP="00B33377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практическое</w:t>
            </w:r>
          </w:p>
          <w:p w:rsidR="0084732E" w:rsidRPr="00CC2910" w:rsidRDefault="00B33377" w:rsidP="00B33377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задание, устный опрос</w:t>
            </w:r>
          </w:p>
        </w:tc>
      </w:tr>
      <w:tr w:rsidR="0084732E" w:rsidRPr="00CC2910">
        <w:trPr>
          <w:trHeight w:val="194"/>
        </w:trPr>
        <w:tc>
          <w:tcPr>
            <w:tcW w:w="1548" w:type="dxa"/>
            <w:vMerge/>
          </w:tcPr>
          <w:p w:rsidR="0084732E" w:rsidRPr="00CC2910" w:rsidRDefault="0084732E" w:rsidP="00737ACD">
            <w:pPr>
              <w:widowControl w:val="0"/>
              <w:numPr>
                <w:ilvl w:val="0"/>
                <w:numId w:val="21"/>
              </w:numPr>
              <w:suppressAutoHyphens w:val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84732E" w:rsidRPr="00A12557" w:rsidRDefault="00B33377" w:rsidP="0041474A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ЛЗ</w:t>
            </w:r>
            <w:r w:rsidR="0046219C">
              <w:rPr>
                <w:bCs/>
                <w:sz w:val="28"/>
                <w:szCs w:val="28"/>
              </w:rPr>
              <w:t>-</w:t>
            </w:r>
            <w:r w:rsidR="0041474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3810" w:type="dxa"/>
          </w:tcPr>
          <w:p w:rsidR="00B33377" w:rsidRPr="00CC2910" w:rsidRDefault="00B33377" w:rsidP="00B33377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</w:t>
            </w:r>
            <w:r w:rsidRPr="00CC291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C2910">
              <w:rPr>
                <w:bCs/>
                <w:sz w:val="28"/>
                <w:szCs w:val="28"/>
              </w:rPr>
              <w:t>(ПК-</w:t>
            </w:r>
            <w:r w:rsidR="0041474A">
              <w:rPr>
                <w:bCs/>
                <w:sz w:val="28"/>
                <w:szCs w:val="28"/>
              </w:rPr>
              <w:t>12</w:t>
            </w:r>
            <w:r w:rsidRPr="00CC2910">
              <w:rPr>
                <w:bCs/>
                <w:sz w:val="28"/>
                <w:szCs w:val="28"/>
              </w:rPr>
              <w:t>)</w:t>
            </w:r>
          </w:p>
          <w:p w:rsidR="0084732E" w:rsidRPr="00CC2910" w:rsidRDefault="00B33377" w:rsidP="0041474A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В</w:t>
            </w:r>
            <w:r w:rsidRPr="00CC291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C2910">
              <w:rPr>
                <w:bCs/>
                <w:sz w:val="28"/>
                <w:szCs w:val="28"/>
              </w:rPr>
              <w:t>(ПК-</w:t>
            </w:r>
            <w:r w:rsidR="0041474A">
              <w:rPr>
                <w:bCs/>
                <w:sz w:val="28"/>
                <w:szCs w:val="28"/>
              </w:rPr>
              <w:t>12</w:t>
            </w:r>
            <w:r w:rsidRPr="00CC291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965" w:type="dxa"/>
          </w:tcPr>
          <w:p w:rsidR="00B33377" w:rsidRPr="00CC2910" w:rsidRDefault="00B33377" w:rsidP="00B33377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практическое</w:t>
            </w:r>
          </w:p>
          <w:p w:rsidR="0084732E" w:rsidRPr="00CC2910" w:rsidRDefault="00B33377" w:rsidP="00B33377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задание, устный опрос</w:t>
            </w:r>
          </w:p>
        </w:tc>
      </w:tr>
      <w:tr w:rsidR="004258F2" w:rsidRPr="00CC2910">
        <w:trPr>
          <w:trHeight w:val="194"/>
        </w:trPr>
        <w:tc>
          <w:tcPr>
            <w:tcW w:w="1548" w:type="dxa"/>
            <w:vMerge w:val="restart"/>
          </w:tcPr>
          <w:p w:rsidR="004258F2" w:rsidRPr="00CC2910" w:rsidRDefault="004258F2" w:rsidP="0041474A">
            <w:pPr>
              <w:widowControl w:val="0"/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 xml:space="preserve">Раздел  </w:t>
            </w:r>
            <w:r w:rsidR="0041474A">
              <w:rPr>
                <w:bCs/>
                <w:sz w:val="28"/>
                <w:szCs w:val="28"/>
              </w:rPr>
              <w:t>3,4,5</w:t>
            </w:r>
          </w:p>
        </w:tc>
        <w:tc>
          <w:tcPr>
            <w:tcW w:w="2830" w:type="dxa"/>
          </w:tcPr>
          <w:p w:rsidR="004258F2" w:rsidRPr="00A12557" w:rsidRDefault="004258F2" w:rsidP="004258F2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Л11</w:t>
            </w:r>
          </w:p>
        </w:tc>
        <w:tc>
          <w:tcPr>
            <w:tcW w:w="3810" w:type="dxa"/>
          </w:tcPr>
          <w:p w:rsidR="004258F2" w:rsidRPr="00CC2910" w:rsidRDefault="004258F2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(ПК-1</w:t>
            </w:r>
            <w:r w:rsidR="0041474A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1965" w:type="dxa"/>
          </w:tcPr>
          <w:p w:rsidR="004258F2" w:rsidRPr="00CC2910" w:rsidRDefault="004258F2" w:rsidP="004258F2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4258F2" w:rsidRPr="00CC2910">
        <w:trPr>
          <w:trHeight w:val="194"/>
        </w:trPr>
        <w:tc>
          <w:tcPr>
            <w:tcW w:w="1548" w:type="dxa"/>
            <w:vMerge/>
          </w:tcPr>
          <w:p w:rsidR="004258F2" w:rsidRPr="00CC2910" w:rsidRDefault="004258F2" w:rsidP="00737ACD">
            <w:pPr>
              <w:widowControl w:val="0"/>
              <w:numPr>
                <w:ilvl w:val="0"/>
                <w:numId w:val="21"/>
              </w:numPr>
              <w:suppressAutoHyphens w:val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4258F2" w:rsidRPr="00A12557" w:rsidRDefault="004258F2" w:rsidP="004258F2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Л12</w:t>
            </w:r>
          </w:p>
        </w:tc>
        <w:tc>
          <w:tcPr>
            <w:tcW w:w="3810" w:type="dxa"/>
          </w:tcPr>
          <w:p w:rsidR="004258F2" w:rsidRPr="00CC2910" w:rsidRDefault="004258F2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(ПК-1</w:t>
            </w:r>
            <w:r w:rsidR="0041474A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1965" w:type="dxa"/>
          </w:tcPr>
          <w:p w:rsidR="004258F2" w:rsidRPr="00CC2910" w:rsidRDefault="004258F2" w:rsidP="004258F2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4258F2" w:rsidRPr="00CC2910">
        <w:trPr>
          <w:trHeight w:val="194"/>
        </w:trPr>
        <w:tc>
          <w:tcPr>
            <w:tcW w:w="1548" w:type="dxa"/>
            <w:vMerge/>
          </w:tcPr>
          <w:p w:rsidR="004258F2" w:rsidRPr="00CC2910" w:rsidRDefault="004258F2" w:rsidP="00737ACD">
            <w:pPr>
              <w:widowControl w:val="0"/>
              <w:numPr>
                <w:ilvl w:val="0"/>
                <w:numId w:val="21"/>
              </w:numPr>
              <w:suppressAutoHyphens w:val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4258F2" w:rsidRPr="00A12557" w:rsidRDefault="004258F2" w:rsidP="004258F2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Л13</w:t>
            </w:r>
          </w:p>
        </w:tc>
        <w:tc>
          <w:tcPr>
            <w:tcW w:w="3810" w:type="dxa"/>
          </w:tcPr>
          <w:p w:rsidR="004258F2" w:rsidRPr="00CC2910" w:rsidRDefault="004258F2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(ПК-1</w:t>
            </w:r>
            <w:r w:rsidR="0041474A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1965" w:type="dxa"/>
          </w:tcPr>
          <w:p w:rsidR="004258F2" w:rsidRPr="00CC2910" w:rsidRDefault="004258F2" w:rsidP="004258F2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4258F2" w:rsidRPr="00CC2910">
        <w:trPr>
          <w:trHeight w:val="194"/>
        </w:trPr>
        <w:tc>
          <w:tcPr>
            <w:tcW w:w="1548" w:type="dxa"/>
            <w:vMerge/>
          </w:tcPr>
          <w:p w:rsidR="004258F2" w:rsidRPr="00CC2910" w:rsidRDefault="004258F2" w:rsidP="00737ACD">
            <w:pPr>
              <w:widowControl w:val="0"/>
              <w:numPr>
                <w:ilvl w:val="0"/>
                <w:numId w:val="21"/>
              </w:numPr>
              <w:suppressAutoHyphens w:val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4258F2" w:rsidRPr="00A12557" w:rsidRDefault="004258F2" w:rsidP="004258F2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Л14</w:t>
            </w:r>
          </w:p>
        </w:tc>
        <w:tc>
          <w:tcPr>
            <w:tcW w:w="3810" w:type="dxa"/>
          </w:tcPr>
          <w:p w:rsidR="004258F2" w:rsidRPr="00CC2910" w:rsidRDefault="004258F2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(ПК-1</w:t>
            </w:r>
            <w:r w:rsidR="0041474A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1965" w:type="dxa"/>
          </w:tcPr>
          <w:p w:rsidR="004258F2" w:rsidRPr="00CC2910" w:rsidRDefault="004258F2" w:rsidP="004258F2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4258F2" w:rsidRPr="00CC2910">
        <w:trPr>
          <w:trHeight w:val="194"/>
        </w:trPr>
        <w:tc>
          <w:tcPr>
            <w:tcW w:w="1548" w:type="dxa"/>
            <w:vMerge/>
          </w:tcPr>
          <w:p w:rsidR="004258F2" w:rsidRPr="00CC2910" w:rsidRDefault="004258F2" w:rsidP="00737ACD">
            <w:pPr>
              <w:widowControl w:val="0"/>
              <w:numPr>
                <w:ilvl w:val="0"/>
                <w:numId w:val="21"/>
              </w:numPr>
              <w:suppressAutoHyphens w:val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4258F2" w:rsidRPr="00A12557" w:rsidRDefault="004258F2" w:rsidP="004258F2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Л15</w:t>
            </w:r>
          </w:p>
        </w:tc>
        <w:tc>
          <w:tcPr>
            <w:tcW w:w="3810" w:type="dxa"/>
          </w:tcPr>
          <w:p w:rsidR="004258F2" w:rsidRPr="00CC2910" w:rsidRDefault="004258F2" w:rsidP="004147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(ПК-1</w:t>
            </w:r>
            <w:r w:rsidR="0041474A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965" w:type="dxa"/>
          </w:tcPr>
          <w:p w:rsidR="004258F2" w:rsidRPr="00CC2910" w:rsidRDefault="004258F2" w:rsidP="004258F2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Устный опрос</w:t>
            </w:r>
          </w:p>
        </w:tc>
      </w:tr>
      <w:tr w:rsidR="004258F2" w:rsidRPr="00CC2910">
        <w:trPr>
          <w:trHeight w:val="194"/>
        </w:trPr>
        <w:tc>
          <w:tcPr>
            <w:tcW w:w="1548" w:type="dxa"/>
            <w:vMerge/>
          </w:tcPr>
          <w:p w:rsidR="004258F2" w:rsidRPr="00CC2910" w:rsidRDefault="004258F2" w:rsidP="00737ACD">
            <w:pPr>
              <w:widowControl w:val="0"/>
              <w:numPr>
                <w:ilvl w:val="0"/>
                <w:numId w:val="21"/>
              </w:numPr>
              <w:suppressAutoHyphens w:val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:rsidR="004258F2" w:rsidRPr="00A12557" w:rsidRDefault="004258F2" w:rsidP="0041474A">
            <w:pPr>
              <w:rPr>
                <w:bCs/>
                <w:sz w:val="28"/>
                <w:szCs w:val="28"/>
              </w:rPr>
            </w:pPr>
            <w:r w:rsidRPr="00A12557">
              <w:rPr>
                <w:bCs/>
                <w:sz w:val="28"/>
                <w:szCs w:val="28"/>
              </w:rPr>
              <w:t>ЛЗ</w:t>
            </w:r>
            <w:r w:rsidR="0046219C">
              <w:rPr>
                <w:bCs/>
                <w:sz w:val="28"/>
                <w:szCs w:val="28"/>
              </w:rPr>
              <w:t>–</w:t>
            </w:r>
            <w:r w:rsidR="0041474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3810" w:type="dxa"/>
          </w:tcPr>
          <w:p w:rsidR="004258F2" w:rsidRPr="00CC2910" w:rsidRDefault="004258F2" w:rsidP="004258F2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У</w:t>
            </w:r>
            <w:r w:rsidRPr="00CC291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C2910">
              <w:rPr>
                <w:bCs/>
                <w:sz w:val="28"/>
                <w:szCs w:val="28"/>
              </w:rPr>
              <w:t>(ПК-1</w:t>
            </w:r>
            <w:r w:rsidR="0041474A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>)</w:t>
            </w:r>
          </w:p>
          <w:p w:rsidR="004258F2" w:rsidRPr="00CC2910" w:rsidRDefault="004258F2" w:rsidP="0041474A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В</w:t>
            </w:r>
            <w:r w:rsidRPr="00CC291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C2910">
              <w:rPr>
                <w:bCs/>
                <w:sz w:val="28"/>
                <w:szCs w:val="28"/>
              </w:rPr>
              <w:t>(ПК-1</w:t>
            </w:r>
            <w:r w:rsidR="0041474A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965" w:type="dxa"/>
          </w:tcPr>
          <w:p w:rsidR="004258F2" w:rsidRPr="00CC2910" w:rsidRDefault="004258F2" w:rsidP="004258F2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практическое</w:t>
            </w:r>
          </w:p>
          <w:p w:rsidR="004258F2" w:rsidRPr="00CC2910" w:rsidRDefault="004258F2" w:rsidP="004258F2">
            <w:pPr>
              <w:jc w:val="center"/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</w:rPr>
              <w:t>задание, устный опрос</w:t>
            </w:r>
          </w:p>
        </w:tc>
      </w:tr>
    </w:tbl>
    <w:p w:rsidR="00737ACD" w:rsidRDefault="00737ACD" w:rsidP="00737ACD"/>
    <w:p w:rsidR="00737ACD" w:rsidRDefault="00737ACD" w:rsidP="00737ACD"/>
    <w:p w:rsidR="00737ACD" w:rsidRDefault="00737ACD" w:rsidP="00737ACD"/>
    <w:p w:rsidR="00737ACD" w:rsidRPr="005D66EE" w:rsidRDefault="0028546B" w:rsidP="005D66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737ACD" w:rsidRPr="005D66EE">
        <w:rPr>
          <w:b/>
          <w:bCs/>
          <w:sz w:val="28"/>
          <w:szCs w:val="28"/>
        </w:rPr>
        <w:lastRenderedPageBreak/>
        <w:t>Таблица 4.</w:t>
      </w:r>
      <w:r w:rsidR="005D66EE" w:rsidRPr="005D66EE">
        <w:rPr>
          <w:b/>
          <w:bCs/>
          <w:sz w:val="28"/>
          <w:szCs w:val="28"/>
        </w:rPr>
        <w:t>3</w:t>
      </w:r>
      <w:r w:rsidR="00737ACD" w:rsidRPr="005D66EE">
        <w:rPr>
          <w:b/>
          <w:bCs/>
          <w:sz w:val="28"/>
          <w:szCs w:val="28"/>
        </w:rPr>
        <w:t xml:space="preserve"> – Паспорт фонда оценочных сре</w:t>
      </w:r>
      <w:r w:rsidR="00796F18">
        <w:rPr>
          <w:b/>
          <w:bCs/>
          <w:sz w:val="28"/>
          <w:szCs w:val="28"/>
        </w:rPr>
        <w:t xml:space="preserve">дств по дисциплине </w:t>
      </w:r>
    </w:p>
    <w:p w:rsidR="00737ACD" w:rsidRPr="00B91000" w:rsidRDefault="00737ACD" w:rsidP="00737ACD">
      <w:pPr>
        <w:jc w:val="both"/>
        <w:rPr>
          <w:szCs w:val="28"/>
        </w:rPr>
      </w:pP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3032"/>
        <w:gridCol w:w="4288"/>
        <w:gridCol w:w="1962"/>
      </w:tblGrid>
      <w:tr w:rsidR="00737ACD" w:rsidRPr="005261E9">
        <w:trPr>
          <w:trHeight w:val="1908"/>
        </w:trPr>
        <w:tc>
          <w:tcPr>
            <w:tcW w:w="856" w:type="dxa"/>
          </w:tcPr>
          <w:p w:rsidR="00737ACD" w:rsidRPr="005261E9" w:rsidRDefault="00737ACD" w:rsidP="00737ACD">
            <w:pPr>
              <w:rPr>
                <w:bCs/>
              </w:rPr>
            </w:pPr>
            <w:r w:rsidRPr="005261E9">
              <w:rPr>
                <w:bCs/>
              </w:rPr>
              <w:t>№ п/п</w:t>
            </w:r>
          </w:p>
        </w:tc>
        <w:tc>
          <w:tcPr>
            <w:tcW w:w="3032" w:type="dxa"/>
            <w:vAlign w:val="center"/>
          </w:tcPr>
          <w:p w:rsidR="00737ACD" w:rsidRDefault="00737ACD" w:rsidP="00737ACD">
            <w:pPr>
              <w:jc w:val="center"/>
              <w:rPr>
                <w:bCs/>
              </w:rPr>
            </w:pPr>
            <w:r w:rsidRPr="005261E9">
              <w:rPr>
                <w:bCs/>
              </w:rPr>
              <w:t xml:space="preserve">Контролируемые разделы </w:t>
            </w:r>
          </w:p>
          <w:p w:rsidR="00737ACD" w:rsidRPr="005261E9" w:rsidRDefault="00737ACD" w:rsidP="00737ACD">
            <w:pPr>
              <w:jc w:val="center"/>
              <w:rPr>
                <w:bCs/>
              </w:rPr>
            </w:pPr>
            <w:r w:rsidRPr="005261E9">
              <w:rPr>
                <w:bCs/>
              </w:rPr>
              <w:t xml:space="preserve">дисциплины </w:t>
            </w:r>
            <w:r w:rsidRPr="005261E9">
              <w:rPr>
                <w:bCs/>
              </w:rPr>
              <w:br/>
              <w:t>(результаты по разделам)</w:t>
            </w:r>
          </w:p>
        </w:tc>
        <w:tc>
          <w:tcPr>
            <w:tcW w:w="4288" w:type="dxa"/>
            <w:vAlign w:val="center"/>
          </w:tcPr>
          <w:p w:rsidR="00737ACD" w:rsidRPr="005261E9" w:rsidRDefault="00737ACD" w:rsidP="00737ACD">
            <w:pPr>
              <w:jc w:val="center"/>
              <w:rPr>
                <w:bCs/>
                <w:sz w:val="20"/>
                <w:szCs w:val="20"/>
              </w:rPr>
            </w:pPr>
            <w:r w:rsidRPr="005261E9">
              <w:rPr>
                <w:bCs/>
              </w:rPr>
              <w:t xml:space="preserve">Код контролируемой компетенции  (или её части) </w:t>
            </w:r>
          </w:p>
        </w:tc>
        <w:tc>
          <w:tcPr>
            <w:tcW w:w="1962" w:type="dxa"/>
            <w:vAlign w:val="center"/>
          </w:tcPr>
          <w:p w:rsidR="00737ACD" w:rsidRPr="00400AA4" w:rsidRDefault="00737ACD" w:rsidP="00737ACD">
            <w:pPr>
              <w:jc w:val="center"/>
              <w:rPr>
                <w:bCs/>
                <w:sz w:val="26"/>
                <w:szCs w:val="26"/>
              </w:rPr>
            </w:pPr>
            <w:r w:rsidRPr="00400AA4">
              <w:rPr>
                <w:bCs/>
                <w:sz w:val="26"/>
                <w:szCs w:val="26"/>
              </w:rPr>
              <w:t>Наименование оценочного средства</w:t>
            </w:r>
          </w:p>
        </w:tc>
      </w:tr>
      <w:tr w:rsidR="00BC5754" w:rsidRPr="005261E9">
        <w:trPr>
          <w:trHeight w:val="579"/>
        </w:trPr>
        <w:tc>
          <w:tcPr>
            <w:tcW w:w="856" w:type="dxa"/>
          </w:tcPr>
          <w:p w:rsidR="00BC5754" w:rsidRPr="005261E9" w:rsidRDefault="00BC5754" w:rsidP="00737ACD">
            <w:pPr>
              <w:widowControl w:val="0"/>
              <w:numPr>
                <w:ilvl w:val="0"/>
                <w:numId w:val="22"/>
              </w:numPr>
              <w:suppressAutoHyphens w:val="0"/>
              <w:jc w:val="both"/>
              <w:rPr>
                <w:bCs/>
              </w:rPr>
            </w:pPr>
          </w:p>
        </w:tc>
        <w:tc>
          <w:tcPr>
            <w:tcW w:w="3032" w:type="dxa"/>
          </w:tcPr>
          <w:p w:rsidR="00BC5754" w:rsidRPr="00DC5844" w:rsidRDefault="00BC5754" w:rsidP="00BC5754">
            <w:pPr>
              <w:rPr>
                <w:bCs/>
                <w:lang w:val="en-US"/>
              </w:rPr>
            </w:pPr>
            <w:r w:rsidRPr="00CC2910">
              <w:rPr>
                <w:bCs/>
                <w:sz w:val="28"/>
                <w:szCs w:val="28"/>
              </w:rPr>
              <w:t xml:space="preserve">Раздел  </w:t>
            </w:r>
            <w:r>
              <w:rPr>
                <w:bCs/>
                <w:sz w:val="28"/>
                <w:szCs w:val="28"/>
              </w:rPr>
              <w:t>1</w:t>
            </w:r>
            <w:r w:rsidR="00E11A12">
              <w:rPr>
                <w:bCs/>
                <w:sz w:val="28"/>
                <w:szCs w:val="28"/>
              </w:rPr>
              <w:t>,2,3</w:t>
            </w:r>
          </w:p>
        </w:tc>
        <w:tc>
          <w:tcPr>
            <w:tcW w:w="4288" w:type="dxa"/>
            <w:shd w:val="clear" w:color="auto" w:fill="auto"/>
          </w:tcPr>
          <w:p w:rsidR="00BC5754" w:rsidRDefault="00BC5754" w:rsidP="00C32D3F">
            <w:pPr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</w:t>
            </w:r>
            <w:r w:rsidR="00657C39">
              <w:rPr>
                <w:bCs/>
                <w:sz w:val="28"/>
                <w:szCs w:val="28"/>
              </w:rPr>
              <w:t>П</w:t>
            </w:r>
            <w:r>
              <w:rPr>
                <w:bCs/>
                <w:sz w:val="28"/>
                <w:szCs w:val="28"/>
              </w:rPr>
              <w:t>К</w:t>
            </w:r>
            <w:r w:rsidRPr="00CC2910">
              <w:rPr>
                <w:bCs/>
                <w:sz w:val="28"/>
                <w:szCs w:val="28"/>
              </w:rPr>
              <w:t>-</w:t>
            </w:r>
            <w:r w:rsidR="00D55DAC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>)</w:t>
            </w:r>
            <w:r>
              <w:rPr>
                <w:bCs/>
                <w:sz w:val="28"/>
                <w:szCs w:val="28"/>
              </w:rPr>
              <w:t xml:space="preserve">, </w:t>
            </w:r>
            <w:r w:rsidRPr="00CC2910">
              <w:rPr>
                <w:bCs/>
                <w:sz w:val="28"/>
                <w:szCs w:val="28"/>
              </w:rPr>
              <w:t>У</w:t>
            </w:r>
            <w:r w:rsidRPr="00CC291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C2910">
              <w:rPr>
                <w:bCs/>
                <w:sz w:val="28"/>
                <w:szCs w:val="28"/>
              </w:rPr>
              <w:t>(</w:t>
            </w:r>
            <w:r w:rsidR="00657C39">
              <w:rPr>
                <w:bCs/>
                <w:sz w:val="28"/>
                <w:szCs w:val="28"/>
              </w:rPr>
              <w:t>П</w:t>
            </w:r>
            <w:r>
              <w:rPr>
                <w:bCs/>
                <w:sz w:val="28"/>
                <w:szCs w:val="28"/>
              </w:rPr>
              <w:t>К</w:t>
            </w:r>
            <w:r w:rsidRPr="00CC2910">
              <w:rPr>
                <w:bCs/>
                <w:sz w:val="28"/>
                <w:szCs w:val="28"/>
              </w:rPr>
              <w:t>-</w:t>
            </w:r>
            <w:r w:rsidR="00D55DAC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>)</w:t>
            </w:r>
            <w:r>
              <w:rPr>
                <w:bCs/>
                <w:sz w:val="28"/>
                <w:szCs w:val="28"/>
              </w:rPr>
              <w:t xml:space="preserve">, </w:t>
            </w:r>
            <w:r w:rsidRPr="00CC2910">
              <w:rPr>
                <w:bCs/>
                <w:sz w:val="28"/>
                <w:szCs w:val="28"/>
              </w:rPr>
              <w:t>В</w:t>
            </w:r>
            <w:r w:rsidRPr="00CC291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C2910">
              <w:rPr>
                <w:bCs/>
                <w:sz w:val="28"/>
                <w:szCs w:val="28"/>
              </w:rPr>
              <w:t>(</w:t>
            </w:r>
            <w:r w:rsidR="00657C39">
              <w:rPr>
                <w:bCs/>
                <w:sz w:val="28"/>
                <w:szCs w:val="28"/>
              </w:rPr>
              <w:t>П</w:t>
            </w:r>
            <w:r>
              <w:rPr>
                <w:bCs/>
                <w:sz w:val="28"/>
                <w:szCs w:val="28"/>
              </w:rPr>
              <w:t>К</w:t>
            </w:r>
            <w:r w:rsidRPr="00CC2910">
              <w:rPr>
                <w:bCs/>
                <w:sz w:val="28"/>
                <w:szCs w:val="28"/>
              </w:rPr>
              <w:t>-</w:t>
            </w:r>
            <w:r w:rsidR="00D55DAC">
              <w:rPr>
                <w:bCs/>
                <w:sz w:val="28"/>
                <w:szCs w:val="28"/>
              </w:rPr>
              <w:t>11</w:t>
            </w:r>
            <w:r w:rsidRPr="00CC2910">
              <w:rPr>
                <w:bCs/>
                <w:sz w:val="28"/>
                <w:szCs w:val="28"/>
              </w:rPr>
              <w:t>)</w:t>
            </w:r>
          </w:p>
          <w:p w:rsidR="00BC5754" w:rsidRPr="00CC2910" w:rsidRDefault="00BC5754" w:rsidP="00C32D3F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962" w:type="dxa"/>
            <w:vAlign w:val="center"/>
          </w:tcPr>
          <w:p w:rsidR="00BC5754" w:rsidRDefault="00764C9B" w:rsidP="00737ACD">
            <w:pPr>
              <w:jc w:val="center"/>
              <w:rPr>
                <w:bCs/>
              </w:rPr>
            </w:pPr>
            <w:r>
              <w:rPr>
                <w:bCs/>
              </w:rPr>
              <w:t>э</w:t>
            </w:r>
            <w:r w:rsidR="00D55DAC">
              <w:rPr>
                <w:bCs/>
              </w:rPr>
              <w:t>кзамен</w:t>
            </w:r>
          </w:p>
        </w:tc>
      </w:tr>
      <w:tr w:rsidR="00BC5754" w:rsidRPr="005261E9">
        <w:trPr>
          <w:trHeight w:val="579"/>
        </w:trPr>
        <w:tc>
          <w:tcPr>
            <w:tcW w:w="856" w:type="dxa"/>
          </w:tcPr>
          <w:p w:rsidR="00BC5754" w:rsidRPr="005261E9" w:rsidRDefault="00BC5754" w:rsidP="00737ACD">
            <w:pPr>
              <w:widowControl w:val="0"/>
              <w:numPr>
                <w:ilvl w:val="0"/>
                <w:numId w:val="22"/>
              </w:numPr>
              <w:suppressAutoHyphens w:val="0"/>
              <w:jc w:val="both"/>
              <w:rPr>
                <w:bCs/>
              </w:rPr>
            </w:pPr>
          </w:p>
        </w:tc>
        <w:tc>
          <w:tcPr>
            <w:tcW w:w="3032" w:type="dxa"/>
          </w:tcPr>
          <w:p w:rsidR="00BC5754" w:rsidRPr="00CC2910" w:rsidRDefault="00BC5754" w:rsidP="00E11A1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</w:t>
            </w:r>
            <w:r w:rsidR="00E11A12">
              <w:rPr>
                <w:bCs/>
                <w:sz w:val="28"/>
                <w:szCs w:val="28"/>
              </w:rPr>
              <w:t>3,4,5</w:t>
            </w:r>
          </w:p>
        </w:tc>
        <w:tc>
          <w:tcPr>
            <w:tcW w:w="4288" w:type="dxa"/>
            <w:shd w:val="clear" w:color="auto" w:fill="auto"/>
          </w:tcPr>
          <w:p w:rsidR="00BC5754" w:rsidRDefault="00BC5754" w:rsidP="00C32D3F">
            <w:pPr>
              <w:rPr>
                <w:bCs/>
                <w:sz w:val="28"/>
                <w:szCs w:val="28"/>
              </w:rPr>
            </w:pPr>
            <w:r w:rsidRPr="00CC2910">
              <w:rPr>
                <w:bCs/>
                <w:sz w:val="28"/>
                <w:szCs w:val="28"/>
                <w:lang w:val="en-US"/>
              </w:rPr>
              <w:t xml:space="preserve">З </w:t>
            </w:r>
            <w:r w:rsidRPr="00CC2910">
              <w:rPr>
                <w:bCs/>
                <w:sz w:val="28"/>
                <w:szCs w:val="28"/>
              </w:rPr>
              <w:t>(</w:t>
            </w:r>
            <w:r w:rsidR="00657C39">
              <w:rPr>
                <w:bCs/>
                <w:sz w:val="28"/>
                <w:szCs w:val="28"/>
              </w:rPr>
              <w:t>П</w:t>
            </w:r>
            <w:r>
              <w:rPr>
                <w:bCs/>
                <w:sz w:val="28"/>
                <w:szCs w:val="28"/>
              </w:rPr>
              <w:t>К</w:t>
            </w:r>
            <w:r w:rsidRPr="00CC2910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>1</w:t>
            </w:r>
            <w:r w:rsidR="00D55DAC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>)</w:t>
            </w:r>
            <w:r>
              <w:rPr>
                <w:bCs/>
                <w:sz w:val="28"/>
                <w:szCs w:val="28"/>
              </w:rPr>
              <w:t xml:space="preserve">, </w:t>
            </w:r>
            <w:r w:rsidRPr="00CC2910">
              <w:rPr>
                <w:bCs/>
                <w:sz w:val="28"/>
                <w:szCs w:val="28"/>
              </w:rPr>
              <w:t>У</w:t>
            </w:r>
            <w:r w:rsidRPr="00CC291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C2910">
              <w:rPr>
                <w:bCs/>
                <w:sz w:val="28"/>
                <w:szCs w:val="28"/>
              </w:rPr>
              <w:t>(</w:t>
            </w:r>
            <w:r w:rsidR="00657C39">
              <w:rPr>
                <w:bCs/>
                <w:sz w:val="28"/>
                <w:szCs w:val="28"/>
              </w:rPr>
              <w:t>П</w:t>
            </w:r>
            <w:r>
              <w:rPr>
                <w:bCs/>
                <w:sz w:val="28"/>
                <w:szCs w:val="28"/>
              </w:rPr>
              <w:t>К</w:t>
            </w:r>
            <w:r w:rsidRPr="00CC2910">
              <w:rPr>
                <w:bCs/>
                <w:sz w:val="28"/>
                <w:szCs w:val="28"/>
              </w:rPr>
              <w:t>-1</w:t>
            </w:r>
            <w:r w:rsidR="00D55DAC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>)</w:t>
            </w:r>
            <w:r>
              <w:rPr>
                <w:bCs/>
                <w:sz w:val="28"/>
                <w:szCs w:val="28"/>
              </w:rPr>
              <w:t xml:space="preserve">, </w:t>
            </w:r>
            <w:r w:rsidRPr="00CC2910">
              <w:rPr>
                <w:bCs/>
                <w:sz w:val="28"/>
                <w:szCs w:val="28"/>
              </w:rPr>
              <w:t>В</w:t>
            </w:r>
            <w:r w:rsidRPr="00CC291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C2910">
              <w:rPr>
                <w:bCs/>
                <w:sz w:val="28"/>
                <w:szCs w:val="28"/>
              </w:rPr>
              <w:t>(</w:t>
            </w:r>
            <w:r w:rsidR="00657C39">
              <w:rPr>
                <w:bCs/>
                <w:sz w:val="28"/>
                <w:szCs w:val="28"/>
              </w:rPr>
              <w:t>П</w:t>
            </w:r>
            <w:r>
              <w:rPr>
                <w:bCs/>
                <w:sz w:val="28"/>
                <w:szCs w:val="28"/>
              </w:rPr>
              <w:t>К</w:t>
            </w:r>
            <w:r w:rsidRPr="00CC2910">
              <w:rPr>
                <w:bCs/>
                <w:sz w:val="28"/>
                <w:szCs w:val="28"/>
              </w:rPr>
              <w:t>-1</w:t>
            </w:r>
            <w:r w:rsidR="00D55DAC">
              <w:rPr>
                <w:bCs/>
                <w:sz w:val="28"/>
                <w:szCs w:val="28"/>
              </w:rPr>
              <w:t>2</w:t>
            </w:r>
            <w:r w:rsidRPr="00CC2910">
              <w:rPr>
                <w:bCs/>
                <w:sz w:val="28"/>
                <w:szCs w:val="28"/>
              </w:rPr>
              <w:t>)</w:t>
            </w:r>
          </w:p>
          <w:p w:rsidR="00BC5754" w:rsidRPr="00CC2910" w:rsidRDefault="00BC5754" w:rsidP="00C32D3F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962" w:type="dxa"/>
            <w:vAlign w:val="center"/>
          </w:tcPr>
          <w:p w:rsidR="00BC5754" w:rsidRDefault="00D55DAC" w:rsidP="00737ACD">
            <w:pPr>
              <w:jc w:val="center"/>
              <w:rPr>
                <w:bCs/>
              </w:rPr>
            </w:pPr>
            <w:r>
              <w:rPr>
                <w:bCs/>
              </w:rPr>
              <w:t>экзамен</w:t>
            </w:r>
          </w:p>
        </w:tc>
      </w:tr>
    </w:tbl>
    <w:p w:rsidR="00737ACD" w:rsidRPr="000A3B61" w:rsidRDefault="00737ACD" w:rsidP="00737ACD">
      <w:pPr>
        <w:ind w:firstLine="600"/>
        <w:jc w:val="center"/>
        <w:rPr>
          <w:i/>
        </w:rPr>
      </w:pPr>
    </w:p>
    <w:p w:rsidR="00737ACD" w:rsidRPr="00DC5844" w:rsidRDefault="00737ACD" w:rsidP="00DC5844">
      <w:pPr>
        <w:jc w:val="center"/>
        <w:rPr>
          <w:b/>
          <w:bCs/>
          <w:color w:val="000000"/>
          <w:sz w:val="28"/>
          <w:szCs w:val="28"/>
        </w:rPr>
      </w:pPr>
      <w:r w:rsidRPr="00DC5844">
        <w:rPr>
          <w:b/>
          <w:bCs/>
          <w:sz w:val="28"/>
          <w:szCs w:val="28"/>
        </w:rPr>
        <w:t>Таблица 4.</w:t>
      </w:r>
      <w:r w:rsidR="00DC5844">
        <w:rPr>
          <w:b/>
          <w:bCs/>
          <w:sz w:val="28"/>
          <w:szCs w:val="28"/>
        </w:rPr>
        <w:t>4</w:t>
      </w:r>
      <w:r w:rsidRPr="00DC5844">
        <w:rPr>
          <w:b/>
          <w:bCs/>
          <w:sz w:val="28"/>
          <w:szCs w:val="28"/>
        </w:rPr>
        <w:t xml:space="preserve"> – Таблица с</w:t>
      </w:r>
      <w:r w:rsidRPr="00DC5844">
        <w:rPr>
          <w:b/>
          <w:bCs/>
          <w:color w:val="000000"/>
          <w:sz w:val="28"/>
          <w:szCs w:val="28"/>
        </w:rPr>
        <w:t>оответствия результатов контроля знаний по разным шкалам и критерии оценивания</w:t>
      </w:r>
    </w:p>
    <w:p w:rsidR="00737ACD" w:rsidRDefault="00737ACD" w:rsidP="00737ACD">
      <w:pPr>
        <w:jc w:val="both"/>
        <w:rPr>
          <w:b/>
          <w:bCs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1026"/>
        <w:gridCol w:w="2615"/>
        <w:gridCol w:w="2127"/>
        <w:gridCol w:w="1417"/>
        <w:gridCol w:w="1418"/>
      </w:tblGrid>
      <w:tr w:rsidR="00737ACD" w:rsidRPr="00346942">
        <w:trPr>
          <w:trHeight w:val="1150"/>
        </w:trPr>
        <w:tc>
          <w:tcPr>
            <w:tcW w:w="1320" w:type="dxa"/>
            <w:vMerge w:val="restart"/>
            <w:vAlign w:val="center"/>
          </w:tcPr>
          <w:p w:rsidR="00737ACD" w:rsidRPr="00E7207F" w:rsidRDefault="00737ACD" w:rsidP="00737ACD">
            <w:pPr>
              <w:jc w:val="center"/>
              <w:rPr>
                <w:sz w:val="26"/>
                <w:szCs w:val="26"/>
              </w:rPr>
            </w:pPr>
            <w:r w:rsidRPr="00400AA4">
              <w:rPr>
                <w:sz w:val="26"/>
                <w:szCs w:val="26"/>
              </w:rPr>
              <w:t xml:space="preserve">Сумма баллов </w:t>
            </w:r>
            <w:r>
              <w:rPr>
                <w:sz w:val="26"/>
                <w:szCs w:val="26"/>
              </w:rPr>
              <w:t>по 100-балльной шкале</w:t>
            </w:r>
          </w:p>
        </w:tc>
        <w:tc>
          <w:tcPr>
            <w:tcW w:w="1026" w:type="dxa"/>
            <w:vMerge w:val="restart"/>
            <w:vAlign w:val="center"/>
          </w:tcPr>
          <w:p w:rsidR="00737ACD" w:rsidRPr="00346942" w:rsidRDefault="00737ACD" w:rsidP="00737ACD">
            <w:pPr>
              <w:ind w:hanging="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</w:t>
            </w:r>
            <w:r w:rsidRPr="00346942">
              <w:rPr>
                <w:b/>
                <w:sz w:val="26"/>
                <w:szCs w:val="26"/>
              </w:rPr>
              <w:t xml:space="preserve"> </w:t>
            </w:r>
            <w:r w:rsidRPr="00346942">
              <w:rPr>
                <w:sz w:val="26"/>
                <w:szCs w:val="26"/>
              </w:rPr>
              <w:t>ECTS</w:t>
            </w:r>
          </w:p>
        </w:tc>
        <w:tc>
          <w:tcPr>
            <w:tcW w:w="2615" w:type="dxa"/>
            <w:vMerge w:val="restart"/>
            <w:vAlign w:val="center"/>
          </w:tcPr>
          <w:p w:rsidR="00737ACD" w:rsidRPr="00400AA4" w:rsidRDefault="00737ACD" w:rsidP="00737AC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Критерии оценивания</w:t>
            </w:r>
          </w:p>
        </w:tc>
        <w:tc>
          <w:tcPr>
            <w:tcW w:w="2127" w:type="dxa"/>
            <w:vMerge w:val="restart"/>
            <w:vAlign w:val="center"/>
          </w:tcPr>
          <w:p w:rsidR="00737ACD" w:rsidRPr="00400AA4" w:rsidRDefault="00737ACD" w:rsidP="00737AC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Уровень компетентности</w:t>
            </w:r>
          </w:p>
        </w:tc>
        <w:tc>
          <w:tcPr>
            <w:tcW w:w="2835" w:type="dxa"/>
            <w:gridSpan w:val="2"/>
            <w:vAlign w:val="center"/>
          </w:tcPr>
          <w:p w:rsidR="00737ACD" w:rsidRPr="00346942" w:rsidRDefault="00737ACD" w:rsidP="00737ACD">
            <w:pPr>
              <w:jc w:val="center"/>
              <w:rPr>
                <w:sz w:val="26"/>
                <w:szCs w:val="26"/>
              </w:rPr>
            </w:pPr>
            <w:r w:rsidRPr="00400AA4">
              <w:rPr>
                <w:sz w:val="26"/>
                <w:szCs w:val="26"/>
              </w:rPr>
              <w:t>Оценка по национальной шкале</w:t>
            </w:r>
          </w:p>
        </w:tc>
      </w:tr>
      <w:tr w:rsidR="00737ACD" w:rsidRPr="00346942">
        <w:trPr>
          <w:trHeight w:val="1150"/>
        </w:trPr>
        <w:tc>
          <w:tcPr>
            <w:tcW w:w="1320" w:type="dxa"/>
            <w:vMerge/>
            <w:vAlign w:val="center"/>
          </w:tcPr>
          <w:p w:rsidR="00737ACD" w:rsidRPr="00346942" w:rsidRDefault="00737ACD" w:rsidP="00737AC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Merge/>
            <w:vAlign w:val="center"/>
          </w:tcPr>
          <w:p w:rsidR="00737ACD" w:rsidRPr="00346942" w:rsidRDefault="00737ACD" w:rsidP="00737AC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15" w:type="dxa"/>
            <w:vMerge/>
          </w:tcPr>
          <w:p w:rsidR="00737ACD" w:rsidRPr="00346942" w:rsidRDefault="00737ACD" w:rsidP="00737ACD">
            <w:pPr>
              <w:ind w:right="-144"/>
              <w:rPr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737ACD" w:rsidRPr="00346942" w:rsidRDefault="00737ACD" w:rsidP="00737ACD">
            <w:pPr>
              <w:ind w:right="-144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737ACD" w:rsidRPr="00346942" w:rsidRDefault="00737ACD" w:rsidP="00737ACD">
            <w:pPr>
              <w:ind w:right="-144"/>
              <w:jc w:val="center"/>
              <w:rPr>
                <w:sz w:val="26"/>
                <w:szCs w:val="26"/>
              </w:rPr>
            </w:pPr>
            <w:r w:rsidRPr="00346942">
              <w:rPr>
                <w:sz w:val="26"/>
                <w:szCs w:val="26"/>
              </w:rPr>
              <w:t xml:space="preserve">для </w:t>
            </w:r>
            <w:r>
              <w:rPr>
                <w:sz w:val="26"/>
                <w:szCs w:val="26"/>
              </w:rPr>
              <w:t>э</w:t>
            </w:r>
            <w:r w:rsidRPr="00346942">
              <w:rPr>
                <w:sz w:val="26"/>
                <w:szCs w:val="26"/>
              </w:rPr>
              <w:t>кзамен</w:t>
            </w:r>
            <w:r>
              <w:rPr>
                <w:sz w:val="26"/>
                <w:szCs w:val="26"/>
              </w:rPr>
              <w:t>а</w:t>
            </w:r>
            <w:r w:rsidRPr="00346942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КП (КР)</w:t>
            </w:r>
            <w:r w:rsidRPr="00346942">
              <w:rPr>
                <w:sz w:val="26"/>
                <w:szCs w:val="26"/>
              </w:rPr>
              <w:t>, практики</w:t>
            </w:r>
          </w:p>
        </w:tc>
        <w:tc>
          <w:tcPr>
            <w:tcW w:w="1418" w:type="dxa"/>
            <w:shd w:val="clear" w:color="auto" w:fill="auto"/>
          </w:tcPr>
          <w:p w:rsidR="00737ACD" w:rsidRPr="00346942" w:rsidRDefault="00737ACD" w:rsidP="00737ACD">
            <w:pPr>
              <w:jc w:val="center"/>
              <w:rPr>
                <w:sz w:val="26"/>
                <w:szCs w:val="26"/>
              </w:rPr>
            </w:pPr>
            <w:r w:rsidRPr="00346942">
              <w:rPr>
                <w:sz w:val="26"/>
                <w:szCs w:val="26"/>
              </w:rPr>
              <w:t xml:space="preserve">для </w:t>
            </w:r>
            <w:r>
              <w:rPr>
                <w:sz w:val="26"/>
                <w:szCs w:val="26"/>
              </w:rPr>
              <w:t>зачета</w:t>
            </w:r>
          </w:p>
        </w:tc>
      </w:tr>
      <w:tr w:rsidR="00737ACD" w:rsidRPr="00346942" w:rsidTr="00072E62">
        <w:trPr>
          <w:trHeight w:val="567"/>
        </w:trPr>
        <w:tc>
          <w:tcPr>
            <w:tcW w:w="1320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  <w:rPr>
                <w:b/>
              </w:rPr>
            </w:pPr>
            <w:r w:rsidRPr="002550A7">
              <w:t>90 – 100</w:t>
            </w:r>
          </w:p>
        </w:tc>
        <w:tc>
          <w:tcPr>
            <w:tcW w:w="1026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  <w:rPr>
                <w:b/>
              </w:rPr>
            </w:pPr>
            <w:r w:rsidRPr="002550A7">
              <w:rPr>
                <w:b/>
              </w:rPr>
              <w:t>А</w:t>
            </w:r>
          </w:p>
        </w:tc>
        <w:tc>
          <w:tcPr>
            <w:tcW w:w="2615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  <w:tc>
          <w:tcPr>
            <w:tcW w:w="2127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Высокий (творческий)</w:t>
            </w:r>
          </w:p>
        </w:tc>
        <w:tc>
          <w:tcPr>
            <w:tcW w:w="1417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отлично</w:t>
            </w:r>
          </w:p>
        </w:tc>
        <w:tc>
          <w:tcPr>
            <w:tcW w:w="1418" w:type="dxa"/>
            <w:vMerge w:val="restart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зачтено</w:t>
            </w:r>
          </w:p>
        </w:tc>
      </w:tr>
      <w:tr w:rsidR="00737ACD" w:rsidRPr="00346942" w:rsidTr="00072E62">
        <w:trPr>
          <w:trHeight w:val="567"/>
        </w:trPr>
        <w:tc>
          <w:tcPr>
            <w:tcW w:w="1320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82-89</w:t>
            </w:r>
          </w:p>
        </w:tc>
        <w:tc>
          <w:tcPr>
            <w:tcW w:w="1026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  <w:rPr>
                <w:b/>
              </w:rPr>
            </w:pPr>
            <w:r w:rsidRPr="002550A7">
              <w:rPr>
                <w:b/>
              </w:rPr>
              <w:t>В</w:t>
            </w:r>
          </w:p>
        </w:tc>
        <w:tc>
          <w:tcPr>
            <w:tcW w:w="2615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Достаточный</w:t>
            </w:r>
          </w:p>
        </w:tc>
        <w:tc>
          <w:tcPr>
            <w:tcW w:w="1417" w:type="dxa"/>
            <w:vMerge w:val="restart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хорошо</w:t>
            </w:r>
          </w:p>
        </w:tc>
        <w:tc>
          <w:tcPr>
            <w:tcW w:w="1418" w:type="dxa"/>
            <w:vMerge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</w:tr>
      <w:tr w:rsidR="00737ACD" w:rsidRPr="00346942" w:rsidTr="00072E62">
        <w:trPr>
          <w:trHeight w:val="567"/>
        </w:trPr>
        <w:tc>
          <w:tcPr>
            <w:tcW w:w="1320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74-81</w:t>
            </w:r>
          </w:p>
        </w:tc>
        <w:tc>
          <w:tcPr>
            <w:tcW w:w="1026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  <w:rPr>
                <w:b/>
              </w:rPr>
            </w:pPr>
            <w:r w:rsidRPr="002550A7">
              <w:rPr>
                <w:b/>
              </w:rPr>
              <w:t>С</w:t>
            </w:r>
          </w:p>
        </w:tc>
        <w:tc>
          <w:tcPr>
            <w:tcW w:w="2615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</w:tr>
      <w:tr w:rsidR="00737ACD" w:rsidRPr="00346942" w:rsidTr="00072E62">
        <w:trPr>
          <w:trHeight w:val="567"/>
        </w:trPr>
        <w:tc>
          <w:tcPr>
            <w:tcW w:w="1320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64-73</w:t>
            </w:r>
          </w:p>
        </w:tc>
        <w:tc>
          <w:tcPr>
            <w:tcW w:w="1026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  <w:rPr>
                <w:b/>
              </w:rPr>
            </w:pPr>
            <w:r w:rsidRPr="002550A7">
              <w:rPr>
                <w:b/>
              </w:rPr>
              <w:t>D</w:t>
            </w:r>
          </w:p>
        </w:tc>
        <w:tc>
          <w:tcPr>
            <w:tcW w:w="2615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Средний</w:t>
            </w:r>
          </w:p>
        </w:tc>
        <w:tc>
          <w:tcPr>
            <w:tcW w:w="1417" w:type="dxa"/>
            <w:vMerge w:val="restart"/>
            <w:vAlign w:val="center"/>
          </w:tcPr>
          <w:p w:rsidR="00737ACD" w:rsidRPr="002550A7" w:rsidRDefault="000A7537" w:rsidP="00072E62">
            <w:pPr>
              <w:contextualSpacing/>
              <w:jc w:val="center"/>
            </w:pPr>
            <w:r w:rsidRPr="002550A7">
              <w:t>У</w:t>
            </w:r>
            <w:r w:rsidR="00737ACD" w:rsidRPr="002550A7">
              <w:t>довл</w:t>
            </w:r>
            <w:r w:rsidR="00D74A7A">
              <w:t>л</w:t>
            </w:r>
          </w:p>
        </w:tc>
        <w:tc>
          <w:tcPr>
            <w:tcW w:w="1418" w:type="dxa"/>
            <w:vMerge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</w:tr>
      <w:tr w:rsidR="00737ACD" w:rsidRPr="00346942" w:rsidTr="00072E62">
        <w:trPr>
          <w:trHeight w:val="567"/>
        </w:trPr>
        <w:tc>
          <w:tcPr>
            <w:tcW w:w="1320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60-63</w:t>
            </w:r>
          </w:p>
        </w:tc>
        <w:tc>
          <w:tcPr>
            <w:tcW w:w="1026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  <w:rPr>
                <w:b/>
              </w:rPr>
            </w:pPr>
            <w:r w:rsidRPr="002550A7">
              <w:rPr>
                <w:b/>
              </w:rPr>
              <w:t>Е</w:t>
            </w:r>
          </w:p>
        </w:tc>
        <w:tc>
          <w:tcPr>
            <w:tcW w:w="2615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</w:tr>
      <w:tr w:rsidR="00737ACD" w:rsidRPr="00346942" w:rsidTr="00072E62">
        <w:trPr>
          <w:trHeight w:val="567"/>
        </w:trPr>
        <w:tc>
          <w:tcPr>
            <w:tcW w:w="1320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35-59</w:t>
            </w:r>
          </w:p>
        </w:tc>
        <w:tc>
          <w:tcPr>
            <w:tcW w:w="1026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  <w:rPr>
                <w:b/>
              </w:rPr>
            </w:pPr>
            <w:r w:rsidRPr="002550A7">
              <w:rPr>
                <w:b/>
              </w:rPr>
              <w:t>FX</w:t>
            </w:r>
          </w:p>
        </w:tc>
        <w:tc>
          <w:tcPr>
            <w:tcW w:w="2615" w:type="dxa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Низкий</w:t>
            </w:r>
          </w:p>
        </w:tc>
        <w:tc>
          <w:tcPr>
            <w:tcW w:w="1417" w:type="dxa"/>
            <w:vMerge w:val="restart"/>
            <w:vAlign w:val="center"/>
          </w:tcPr>
          <w:p w:rsidR="00737ACD" w:rsidRPr="002550A7" w:rsidRDefault="00EC7B5D" w:rsidP="00072E62">
            <w:pPr>
              <w:contextualSpacing/>
              <w:jc w:val="center"/>
            </w:pPr>
            <w:r w:rsidRPr="002550A7">
              <w:t>Н</w:t>
            </w:r>
            <w:r w:rsidR="00737ACD" w:rsidRPr="002550A7">
              <w:t>еудов</w:t>
            </w:r>
            <w:r>
              <w:t>.</w:t>
            </w:r>
          </w:p>
        </w:tc>
        <w:tc>
          <w:tcPr>
            <w:tcW w:w="1418" w:type="dxa"/>
            <w:vMerge w:val="restart"/>
            <w:vAlign w:val="center"/>
          </w:tcPr>
          <w:p w:rsidR="00737ACD" w:rsidRPr="002550A7" w:rsidRDefault="00737ACD" w:rsidP="00072E62">
            <w:pPr>
              <w:contextualSpacing/>
              <w:jc w:val="center"/>
            </w:pPr>
            <w:r w:rsidRPr="002550A7">
              <w:t>не зачтено</w:t>
            </w:r>
          </w:p>
        </w:tc>
      </w:tr>
      <w:tr w:rsidR="00737ACD" w:rsidRPr="00346942" w:rsidTr="00072E62">
        <w:trPr>
          <w:trHeight w:val="567"/>
        </w:trPr>
        <w:tc>
          <w:tcPr>
            <w:tcW w:w="1320" w:type="dxa"/>
            <w:vAlign w:val="center"/>
          </w:tcPr>
          <w:p w:rsidR="00737ACD" w:rsidRPr="00346942" w:rsidRDefault="00737ACD" w:rsidP="00737ACD">
            <w:pPr>
              <w:ind w:left="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346942">
              <w:rPr>
                <w:sz w:val="26"/>
                <w:szCs w:val="26"/>
              </w:rPr>
              <w:t>-34</w:t>
            </w:r>
          </w:p>
        </w:tc>
        <w:tc>
          <w:tcPr>
            <w:tcW w:w="1026" w:type="dxa"/>
            <w:vAlign w:val="center"/>
          </w:tcPr>
          <w:p w:rsidR="00737ACD" w:rsidRPr="00346942" w:rsidRDefault="00737ACD" w:rsidP="00737ACD">
            <w:pPr>
              <w:jc w:val="center"/>
              <w:rPr>
                <w:b/>
                <w:sz w:val="26"/>
                <w:szCs w:val="26"/>
              </w:rPr>
            </w:pPr>
            <w:r w:rsidRPr="00346942">
              <w:rPr>
                <w:b/>
                <w:sz w:val="26"/>
                <w:szCs w:val="26"/>
              </w:rPr>
              <w:t>F</w:t>
            </w:r>
          </w:p>
        </w:tc>
        <w:tc>
          <w:tcPr>
            <w:tcW w:w="2615" w:type="dxa"/>
          </w:tcPr>
          <w:p w:rsidR="00737ACD" w:rsidRPr="00346942" w:rsidRDefault="00737ACD" w:rsidP="00737AC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737ACD" w:rsidRPr="00346942" w:rsidRDefault="00737ACD" w:rsidP="00737AC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Merge/>
            <w:vAlign w:val="center"/>
          </w:tcPr>
          <w:p w:rsidR="00737ACD" w:rsidRPr="00346942" w:rsidRDefault="00737ACD" w:rsidP="00737AC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737ACD" w:rsidRPr="00346942" w:rsidRDefault="00737ACD" w:rsidP="00737ACD">
            <w:pPr>
              <w:jc w:val="center"/>
              <w:rPr>
                <w:sz w:val="26"/>
                <w:szCs w:val="26"/>
              </w:rPr>
            </w:pPr>
          </w:p>
        </w:tc>
      </w:tr>
    </w:tbl>
    <w:p w:rsidR="00737ACD" w:rsidRDefault="00737ACD" w:rsidP="00737ACD">
      <w:pPr>
        <w:ind w:firstLine="540"/>
      </w:pPr>
    </w:p>
    <w:p w:rsidR="00737ACD" w:rsidRPr="005261E9" w:rsidRDefault="00737ACD" w:rsidP="00737ACD">
      <w:pPr>
        <w:ind w:firstLine="540"/>
      </w:pPr>
    </w:p>
    <w:p w:rsidR="00737ACD" w:rsidRPr="00CB7CA4" w:rsidRDefault="00CB7CA4" w:rsidP="00EE641A">
      <w:pPr>
        <w:pStyle w:val="af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  <w:r w:rsidRPr="00CB7CA4">
        <w:rPr>
          <w:b/>
          <w:bCs/>
          <w:color w:val="000000"/>
          <w:sz w:val="28"/>
          <w:szCs w:val="28"/>
          <w:lang w:val="ru-RU"/>
        </w:rPr>
        <w:t>ТИПОВЫЕ ЗАДАНИЯ К ДОМАШНЕЙ И АУДИТОРНОЙ КОНТРОЛ</w:t>
      </w:r>
      <w:r w:rsidRPr="00CB7CA4">
        <w:rPr>
          <w:b/>
          <w:bCs/>
          <w:color w:val="000000"/>
          <w:sz w:val="28"/>
          <w:szCs w:val="28"/>
          <w:lang w:val="ru-RU"/>
        </w:rPr>
        <w:t>Ь</w:t>
      </w:r>
      <w:r w:rsidRPr="00CB7CA4">
        <w:rPr>
          <w:b/>
          <w:bCs/>
          <w:color w:val="000000"/>
          <w:sz w:val="28"/>
          <w:szCs w:val="28"/>
          <w:lang w:val="ru-RU"/>
        </w:rPr>
        <w:t>НЫМ РАБОТАМ ПО ДИСЦИПЛИНЕ «</w:t>
      </w:r>
      <w:r w:rsidR="003F42B0">
        <w:rPr>
          <w:b/>
          <w:bCs/>
          <w:color w:val="000000"/>
          <w:sz w:val="28"/>
          <w:szCs w:val="28"/>
          <w:lang w:val="ru-RU"/>
        </w:rPr>
        <w:t>Теория информационных проце</w:t>
      </w:r>
      <w:r w:rsidR="003F42B0">
        <w:rPr>
          <w:b/>
          <w:bCs/>
          <w:color w:val="000000"/>
          <w:sz w:val="28"/>
          <w:szCs w:val="28"/>
          <w:lang w:val="ru-RU"/>
        </w:rPr>
        <w:t>с</w:t>
      </w:r>
      <w:r w:rsidR="003F42B0">
        <w:rPr>
          <w:b/>
          <w:bCs/>
          <w:color w:val="000000"/>
          <w:sz w:val="28"/>
          <w:szCs w:val="28"/>
          <w:lang w:val="ru-RU"/>
        </w:rPr>
        <w:t>сов и систем</w:t>
      </w:r>
      <w:r w:rsidRPr="00CB7CA4">
        <w:rPr>
          <w:b/>
          <w:bCs/>
          <w:color w:val="000000"/>
          <w:sz w:val="28"/>
          <w:szCs w:val="28"/>
          <w:lang w:val="ru-RU"/>
        </w:rPr>
        <w:t>».</w:t>
      </w:r>
    </w:p>
    <w:p w:rsidR="00CB7CA4" w:rsidRDefault="00CB7CA4" w:rsidP="00EE641A">
      <w:pPr>
        <w:spacing w:line="360" w:lineRule="auto"/>
        <w:jc w:val="center"/>
        <w:rPr>
          <w:b/>
          <w:caps/>
        </w:rPr>
      </w:pPr>
    </w:p>
    <w:p w:rsidR="00CB7CA4" w:rsidRPr="00CB7CA4" w:rsidRDefault="00CB7CA4" w:rsidP="00CB7CA4">
      <w:pPr>
        <w:ind w:firstLine="567"/>
        <w:jc w:val="both"/>
        <w:rPr>
          <w:sz w:val="28"/>
          <w:szCs w:val="28"/>
        </w:rPr>
      </w:pPr>
      <w:r w:rsidRPr="00CB7CA4">
        <w:rPr>
          <w:sz w:val="28"/>
          <w:szCs w:val="28"/>
        </w:rPr>
        <w:t>Учебным планом для студентов ОФО предус</w:t>
      </w:r>
      <w:r w:rsidR="00796F18">
        <w:rPr>
          <w:sz w:val="28"/>
          <w:szCs w:val="28"/>
        </w:rPr>
        <w:t>мотрено выполнение аудиторной</w:t>
      </w:r>
      <w:r w:rsidRPr="00CB7CA4">
        <w:rPr>
          <w:sz w:val="28"/>
          <w:szCs w:val="28"/>
        </w:rPr>
        <w:t xml:space="preserve"> </w:t>
      </w:r>
      <w:r w:rsidRPr="00CB7CA4">
        <w:rPr>
          <w:b/>
          <w:bCs/>
          <w:sz w:val="28"/>
          <w:szCs w:val="28"/>
        </w:rPr>
        <w:t>контрольной  работы</w:t>
      </w:r>
      <w:r w:rsidRPr="00CB7CA4">
        <w:rPr>
          <w:sz w:val="28"/>
          <w:szCs w:val="28"/>
        </w:rPr>
        <w:t xml:space="preserve"> </w:t>
      </w:r>
      <w:r w:rsidR="00AB5ADE">
        <w:rPr>
          <w:sz w:val="28"/>
          <w:szCs w:val="28"/>
        </w:rPr>
        <w:t xml:space="preserve">в седьмом </w:t>
      </w:r>
      <w:r w:rsidRPr="00CB7CA4">
        <w:rPr>
          <w:sz w:val="28"/>
          <w:szCs w:val="28"/>
        </w:rPr>
        <w:t xml:space="preserve">семестре. </w:t>
      </w:r>
    </w:p>
    <w:p w:rsidR="00CB7CA4" w:rsidRPr="00CB7CA4" w:rsidRDefault="00CB7CA4" w:rsidP="003F3D44">
      <w:pPr>
        <w:ind w:firstLine="567"/>
        <w:jc w:val="both"/>
        <w:rPr>
          <w:sz w:val="28"/>
          <w:szCs w:val="28"/>
        </w:rPr>
      </w:pPr>
      <w:r w:rsidRPr="00CB7CA4">
        <w:rPr>
          <w:sz w:val="28"/>
          <w:szCs w:val="28"/>
        </w:rPr>
        <w:lastRenderedPageBreak/>
        <w:t xml:space="preserve">Целью </w:t>
      </w:r>
      <w:r w:rsidRPr="00CB7CA4">
        <w:rPr>
          <w:b/>
          <w:bCs/>
          <w:sz w:val="28"/>
          <w:szCs w:val="28"/>
        </w:rPr>
        <w:t xml:space="preserve">аудиторной контрольной работы, </w:t>
      </w:r>
      <w:r w:rsidRPr="00CB7CA4">
        <w:rPr>
          <w:sz w:val="28"/>
          <w:szCs w:val="28"/>
        </w:rPr>
        <w:t>проводимой на</w:t>
      </w:r>
      <w:r>
        <w:rPr>
          <w:sz w:val="28"/>
          <w:szCs w:val="28"/>
        </w:rPr>
        <w:t xml:space="preserve"> </w:t>
      </w:r>
      <w:r w:rsidRPr="00CB7CA4">
        <w:rPr>
          <w:sz w:val="28"/>
          <w:szCs w:val="28"/>
        </w:rPr>
        <w:t xml:space="preserve">9 неделе семестра, </w:t>
      </w:r>
      <w:r w:rsidRPr="00CB7CA4">
        <w:rPr>
          <w:b/>
          <w:bCs/>
          <w:sz w:val="28"/>
          <w:szCs w:val="28"/>
        </w:rPr>
        <w:t xml:space="preserve"> </w:t>
      </w:r>
      <w:r w:rsidRPr="00CB7CA4">
        <w:rPr>
          <w:sz w:val="28"/>
          <w:szCs w:val="28"/>
        </w:rPr>
        <w:t>является проверка знаний студентов, полученных в течение семестра на лекционных занятиях и лабораторных работах</w:t>
      </w:r>
      <w:r>
        <w:rPr>
          <w:sz w:val="28"/>
          <w:szCs w:val="28"/>
        </w:rPr>
        <w:t xml:space="preserve"> по отдельным темам дисциплины</w:t>
      </w:r>
      <w:r w:rsidRPr="00CB7CA4">
        <w:rPr>
          <w:sz w:val="28"/>
          <w:szCs w:val="28"/>
        </w:rPr>
        <w:t xml:space="preserve">. Время выполнения контрольной работы </w:t>
      </w:r>
      <w:r w:rsidR="003F3D44">
        <w:rPr>
          <w:sz w:val="28"/>
          <w:szCs w:val="28"/>
        </w:rPr>
        <w:t>30…4</w:t>
      </w:r>
      <w:r w:rsidR="00960BE4">
        <w:rPr>
          <w:sz w:val="28"/>
          <w:szCs w:val="28"/>
        </w:rPr>
        <w:t xml:space="preserve">0 </w:t>
      </w:r>
      <w:r w:rsidRPr="00CB7CA4">
        <w:rPr>
          <w:sz w:val="28"/>
          <w:szCs w:val="28"/>
        </w:rPr>
        <w:t xml:space="preserve">минут. </w:t>
      </w:r>
    </w:p>
    <w:p w:rsidR="00AA71F4" w:rsidRDefault="00AA71F4" w:rsidP="00CB7CA4">
      <w:pPr>
        <w:ind w:firstLine="567"/>
        <w:jc w:val="both"/>
        <w:rPr>
          <w:b/>
          <w:sz w:val="28"/>
          <w:szCs w:val="28"/>
        </w:rPr>
      </w:pPr>
    </w:p>
    <w:p w:rsidR="00CB7CA4" w:rsidRPr="00CB7CA4" w:rsidRDefault="00CB7CA4" w:rsidP="00CB7CA4">
      <w:pPr>
        <w:ind w:firstLine="567"/>
        <w:jc w:val="both"/>
        <w:rPr>
          <w:sz w:val="28"/>
          <w:szCs w:val="28"/>
        </w:rPr>
      </w:pPr>
      <w:r w:rsidRPr="00CB7CA4">
        <w:rPr>
          <w:b/>
          <w:sz w:val="28"/>
          <w:szCs w:val="28"/>
        </w:rPr>
        <w:t>Контрольные работы для студентов ЗФО</w:t>
      </w:r>
      <w:r w:rsidRPr="00CB7CA4">
        <w:rPr>
          <w:bCs/>
          <w:sz w:val="28"/>
          <w:szCs w:val="28"/>
        </w:rPr>
        <w:t xml:space="preserve"> включают изучение соответствующих </w:t>
      </w:r>
      <w:r w:rsidR="00141357">
        <w:rPr>
          <w:bCs/>
          <w:sz w:val="28"/>
          <w:szCs w:val="28"/>
        </w:rPr>
        <w:t xml:space="preserve">положений теории </w:t>
      </w:r>
      <w:r w:rsidR="00E56BA5">
        <w:rPr>
          <w:bCs/>
          <w:sz w:val="28"/>
          <w:szCs w:val="28"/>
        </w:rPr>
        <w:t>информационных процессов и систем</w:t>
      </w:r>
      <w:r w:rsidRPr="00CB7CA4">
        <w:rPr>
          <w:bCs/>
          <w:sz w:val="28"/>
          <w:szCs w:val="28"/>
        </w:rPr>
        <w:t xml:space="preserve"> </w:t>
      </w:r>
      <w:r w:rsidRPr="00CB7CA4">
        <w:rPr>
          <w:sz w:val="28"/>
          <w:szCs w:val="28"/>
        </w:rPr>
        <w:t>в соответствии с семестровыми лабораторн</w:t>
      </w:r>
      <w:r w:rsidR="00B149C2">
        <w:rPr>
          <w:sz w:val="28"/>
          <w:szCs w:val="28"/>
        </w:rPr>
        <w:t>ыми заданиями, указанными в п. 2</w:t>
      </w:r>
      <w:r w:rsidRPr="00CB7CA4">
        <w:rPr>
          <w:sz w:val="28"/>
          <w:szCs w:val="28"/>
        </w:rPr>
        <w:t>.</w:t>
      </w:r>
      <w:r w:rsidR="00B149C2">
        <w:rPr>
          <w:sz w:val="28"/>
          <w:szCs w:val="28"/>
        </w:rPr>
        <w:t>3</w:t>
      </w:r>
      <w:r w:rsidRPr="00CB7CA4">
        <w:rPr>
          <w:bCs/>
          <w:sz w:val="28"/>
          <w:szCs w:val="28"/>
        </w:rPr>
        <w:t xml:space="preserve">. </w:t>
      </w:r>
      <w:r w:rsidRPr="00CB7CA4">
        <w:rPr>
          <w:sz w:val="28"/>
          <w:szCs w:val="28"/>
        </w:rPr>
        <w:t xml:space="preserve">Содержание контрольных работ студентов ЗФО определено в методических указаниях к лабораторным работам. </w:t>
      </w:r>
    </w:p>
    <w:p w:rsidR="00CB7CA4" w:rsidRDefault="00CB7CA4" w:rsidP="00B149C2">
      <w:pPr>
        <w:ind w:firstLine="567"/>
        <w:jc w:val="both"/>
        <w:rPr>
          <w:sz w:val="28"/>
          <w:szCs w:val="28"/>
        </w:rPr>
      </w:pPr>
      <w:r w:rsidRPr="00CB7CA4">
        <w:rPr>
          <w:sz w:val="28"/>
          <w:szCs w:val="28"/>
        </w:rPr>
        <w:t>Ориентировочный объем контрольной работы 15…</w:t>
      </w:r>
      <w:r w:rsidR="00B149C2">
        <w:rPr>
          <w:sz w:val="28"/>
          <w:szCs w:val="28"/>
        </w:rPr>
        <w:t>20</w:t>
      </w:r>
      <w:r w:rsidRPr="00CB7CA4">
        <w:rPr>
          <w:sz w:val="28"/>
          <w:szCs w:val="28"/>
        </w:rPr>
        <w:t xml:space="preserve"> стр.</w:t>
      </w:r>
    </w:p>
    <w:p w:rsidR="00B149C2" w:rsidRDefault="00B149C2" w:rsidP="00B149C2">
      <w:pPr>
        <w:ind w:firstLine="567"/>
        <w:jc w:val="both"/>
        <w:rPr>
          <w:sz w:val="28"/>
          <w:szCs w:val="28"/>
        </w:rPr>
      </w:pPr>
    </w:p>
    <w:p w:rsidR="00B149C2" w:rsidRDefault="00B149C2" w:rsidP="00C7732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Pr="00C7732A">
        <w:rPr>
          <w:b/>
          <w:bCs/>
          <w:sz w:val="28"/>
          <w:szCs w:val="28"/>
        </w:rPr>
        <w:t>контрольная работа</w:t>
      </w:r>
      <w:r>
        <w:rPr>
          <w:sz w:val="28"/>
          <w:szCs w:val="28"/>
        </w:rPr>
        <w:t xml:space="preserve"> по теме  является </w:t>
      </w:r>
      <w:r w:rsidRPr="00C7732A">
        <w:rPr>
          <w:b/>
          <w:bCs/>
          <w:sz w:val="28"/>
          <w:szCs w:val="28"/>
        </w:rPr>
        <w:t>аудиторной</w:t>
      </w:r>
      <w:r>
        <w:rPr>
          <w:sz w:val="28"/>
          <w:szCs w:val="28"/>
        </w:rPr>
        <w:t xml:space="preserve">, то количество возможных вариантов может быть ограниченным. В качестве </w:t>
      </w:r>
      <w:r w:rsidR="00264465">
        <w:rPr>
          <w:sz w:val="28"/>
          <w:szCs w:val="28"/>
        </w:rPr>
        <w:t xml:space="preserve">вопросов к </w:t>
      </w:r>
      <w:r>
        <w:rPr>
          <w:sz w:val="28"/>
          <w:szCs w:val="28"/>
        </w:rPr>
        <w:t xml:space="preserve"> аудиторной контрольной работы используются следующие:</w:t>
      </w:r>
    </w:p>
    <w:p w:rsidR="00FC1D4C" w:rsidRDefault="00FC1D4C" w:rsidP="00C7732A">
      <w:pPr>
        <w:ind w:firstLine="567"/>
        <w:jc w:val="both"/>
        <w:rPr>
          <w:sz w:val="28"/>
          <w:szCs w:val="28"/>
        </w:rPr>
      </w:pP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Виды моделей сигналов.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Классы детерминированных сигналов.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Понятие гармонического сигнала.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Прямоугольный импульс и дельта-функция. Их задание, связь и свойства.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Функция Хевисайда и ее применение.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Обобщенные спектры детерминированных сигналов. Определение, нахождение, сво</w:t>
      </w:r>
      <w:r w:rsidRPr="009226C2">
        <w:rPr>
          <w:rFonts w:ascii="Times New Roman" w:hAnsi="Times New Roman"/>
          <w:sz w:val="28"/>
          <w:szCs w:val="28"/>
        </w:rPr>
        <w:t>й</w:t>
      </w:r>
      <w:r w:rsidRPr="009226C2">
        <w:rPr>
          <w:rFonts w:ascii="Times New Roman" w:hAnsi="Times New Roman"/>
          <w:sz w:val="28"/>
          <w:szCs w:val="28"/>
        </w:rPr>
        <w:t>ства.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Спектры периодических сигналов. Общие понятия.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 периодической последовательности прямоугольных и</w:t>
      </w:r>
      <w:r w:rsidRPr="009226C2">
        <w:rPr>
          <w:rFonts w:ascii="Times New Roman" w:hAnsi="Times New Roman"/>
          <w:sz w:val="28"/>
          <w:szCs w:val="28"/>
        </w:rPr>
        <w:t>м</w:t>
      </w:r>
      <w:r w:rsidRPr="009226C2">
        <w:rPr>
          <w:rFonts w:ascii="Times New Roman" w:hAnsi="Times New Roman"/>
          <w:sz w:val="28"/>
          <w:szCs w:val="28"/>
        </w:rPr>
        <w:t>пульсов.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 периодической последовательности радиоимпульсов.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Спектры непериодических функций. Общие понятия.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прямоугольного импульса.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симметричного треугольного и</w:t>
      </w:r>
      <w:r w:rsidRPr="009226C2">
        <w:rPr>
          <w:rFonts w:ascii="Times New Roman" w:hAnsi="Times New Roman"/>
          <w:sz w:val="28"/>
          <w:szCs w:val="28"/>
        </w:rPr>
        <w:t>м</w:t>
      </w:r>
      <w:r w:rsidRPr="009226C2">
        <w:rPr>
          <w:rFonts w:ascii="Times New Roman" w:hAnsi="Times New Roman"/>
          <w:sz w:val="28"/>
          <w:szCs w:val="28"/>
        </w:rPr>
        <w:t>пульса.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одностороннего экспоненциального и</w:t>
      </w:r>
      <w:r w:rsidRPr="009226C2">
        <w:rPr>
          <w:rFonts w:ascii="Times New Roman" w:hAnsi="Times New Roman"/>
          <w:sz w:val="28"/>
          <w:szCs w:val="28"/>
        </w:rPr>
        <w:t>м</w:t>
      </w:r>
      <w:r w:rsidRPr="009226C2">
        <w:rPr>
          <w:rFonts w:ascii="Times New Roman" w:hAnsi="Times New Roman"/>
          <w:sz w:val="28"/>
          <w:szCs w:val="28"/>
        </w:rPr>
        <w:t>пульса.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дельта-функции.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постоянного во времени сигнала.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гармонического сигнала.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Спектральная плотность комплексной экспоненты.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Свойства преобразований Фурье.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Временная дискретизация непрерывных процессов: цель, эт</w:t>
      </w:r>
      <w:r w:rsidRPr="009226C2">
        <w:rPr>
          <w:rFonts w:ascii="Times New Roman" w:hAnsi="Times New Roman"/>
          <w:sz w:val="28"/>
          <w:szCs w:val="28"/>
        </w:rPr>
        <w:t>а</w:t>
      </w:r>
      <w:r w:rsidRPr="009226C2">
        <w:rPr>
          <w:rFonts w:ascii="Times New Roman" w:hAnsi="Times New Roman"/>
          <w:sz w:val="28"/>
          <w:szCs w:val="28"/>
        </w:rPr>
        <w:t>пы.</w:t>
      </w:r>
    </w:p>
    <w:p w:rsidR="00FC1D4C" w:rsidRPr="009226C2" w:rsidRDefault="00FC1D4C" w:rsidP="00FC1D4C">
      <w:pPr>
        <w:pStyle w:val="af8"/>
        <w:numPr>
          <w:ilvl w:val="0"/>
          <w:numId w:val="39"/>
        </w:numPr>
        <w:ind w:left="0" w:firstLine="709"/>
        <w:rPr>
          <w:rFonts w:ascii="Times New Roman" w:hAnsi="Times New Roman"/>
          <w:sz w:val="28"/>
          <w:szCs w:val="28"/>
        </w:rPr>
      </w:pPr>
      <w:r w:rsidRPr="009226C2">
        <w:rPr>
          <w:rFonts w:ascii="Times New Roman" w:hAnsi="Times New Roman"/>
          <w:sz w:val="28"/>
          <w:szCs w:val="28"/>
        </w:rPr>
        <w:t>Теорема Котельникова: постановка задачи, необходимые условия, фо</w:t>
      </w:r>
      <w:r w:rsidRPr="009226C2">
        <w:rPr>
          <w:rFonts w:ascii="Times New Roman" w:hAnsi="Times New Roman"/>
          <w:sz w:val="28"/>
          <w:szCs w:val="28"/>
        </w:rPr>
        <w:t>р</w:t>
      </w:r>
      <w:r w:rsidRPr="009226C2">
        <w:rPr>
          <w:rFonts w:ascii="Times New Roman" w:hAnsi="Times New Roman"/>
          <w:sz w:val="28"/>
          <w:szCs w:val="28"/>
        </w:rPr>
        <w:t>мулировка.</w:t>
      </w:r>
    </w:p>
    <w:p w:rsidR="00D70556" w:rsidRDefault="00D70556" w:rsidP="00C7732A">
      <w:pPr>
        <w:ind w:firstLine="567"/>
        <w:jc w:val="both"/>
        <w:rPr>
          <w:sz w:val="28"/>
          <w:szCs w:val="28"/>
        </w:rPr>
      </w:pPr>
    </w:p>
    <w:p w:rsidR="000639AC" w:rsidRDefault="000639AC" w:rsidP="00264465">
      <w:pPr>
        <w:ind w:firstLine="567"/>
        <w:jc w:val="both"/>
        <w:rPr>
          <w:sz w:val="28"/>
          <w:szCs w:val="28"/>
        </w:rPr>
      </w:pPr>
    </w:p>
    <w:p w:rsidR="00532BBE" w:rsidRDefault="000D4A00" w:rsidP="000D4A00">
      <w:pPr>
        <w:jc w:val="center"/>
        <w:rPr>
          <w:rStyle w:val="af6"/>
          <w:b/>
          <w:color w:val="auto"/>
          <w:sz w:val="28"/>
          <w:szCs w:val="28"/>
          <w:u w:val="none"/>
        </w:rPr>
      </w:pPr>
      <w:r w:rsidRPr="000D4A00">
        <w:rPr>
          <w:b/>
          <w:sz w:val="28"/>
          <w:szCs w:val="28"/>
        </w:rPr>
        <w:t xml:space="preserve">5. </w:t>
      </w:r>
      <w:r w:rsidRPr="000D4A00">
        <w:rPr>
          <w:rStyle w:val="af6"/>
          <w:b/>
          <w:color w:val="auto"/>
          <w:sz w:val="28"/>
          <w:szCs w:val="28"/>
          <w:u w:val="none"/>
        </w:rPr>
        <w:t>ПЕРЕЧЕНЬ ОСНОВНОЙ И ДОПОЛНИТЕЛЬНОЙ ЛИТЕРАТУРЫ, НЕОБХОДИМОЙ ДЛЯ ОСВОЕНИЯ ДИСЦИПЛИНЫ</w:t>
      </w:r>
    </w:p>
    <w:p w:rsidR="000D4A00" w:rsidRPr="000D4A00" w:rsidRDefault="000D4A00" w:rsidP="000D4A00">
      <w:pPr>
        <w:jc w:val="center"/>
        <w:rPr>
          <w:b/>
          <w:caps/>
          <w:sz w:val="28"/>
          <w:szCs w:val="28"/>
        </w:rPr>
      </w:pPr>
    </w:p>
    <w:p w:rsidR="0080506E" w:rsidRPr="0071570F" w:rsidRDefault="0080506E" w:rsidP="0080506E">
      <w:pPr>
        <w:tabs>
          <w:tab w:val="left" w:pos="1980"/>
        </w:tabs>
        <w:jc w:val="center"/>
        <w:rPr>
          <w:b/>
          <w:bCs/>
          <w:sz w:val="28"/>
          <w:szCs w:val="28"/>
        </w:rPr>
      </w:pPr>
      <w:r w:rsidRPr="00B364E8">
        <w:rPr>
          <w:b/>
          <w:bCs/>
          <w:sz w:val="28"/>
          <w:szCs w:val="28"/>
        </w:rPr>
        <w:t>Основная</w:t>
      </w:r>
      <w:r w:rsidR="00B364E8" w:rsidRPr="00B364E8">
        <w:rPr>
          <w:b/>
          <w:bCs/>
          <w:sz w:val="28"/>
          <w:szCs w:val="28"/>
        </w:rPr>
        <w:t xml:space="preserve"> литература</w:t>
      </w:r>
    </w:p>
    <w:p w:rsidR="006B3911" w:rsidRPr="0071570F" w:rsidRDefault="006B3911" w:rsidP="0080506E">
      <w:pPr>
        <w:tabs>
          <w:tab w:val="left" w:pos="1980"/>
        </w:tabs>
        <w:jc w:val="center"/>
        <w:rPr>
          <w:b/>
          <w:bCs/>
          <w:sz w:val="32"/>
          <w:szCs w:val="28"/>
        </w:rPr>
      </w:pPr>
    </w:p>
    <w:p w:rsidR="0071570F" w:rsidRPr="0071570F" w:rsidRDefault="006B3911" w:rsidP="0071570F">
      <w:pPr>
        <w:autoSpaceDE w:val="0"/>
        <w:autoSpaceDN w:val="0"/>
        <w:adjustRightInd w:val="0"/>
        <w:rPr>
          <w:bCs/>
          <w:sz w:val="28"/>
        </w:rPr>
      </w:pPr>
      <w:r w:rsidRPr="0071570F">
        <w:rPr>
          <w:sz w:val="32"/>
          <w:szCs w:val="28"/>
        </w:rPr>
        <w:t xml:space="preserve">1. </w:t>
      </w:r>
      <w:r w:rsidR="0071570F" w:rsidRPr="0071570F">
        <w:rPr>
          <w:bCs/>
          <w:sz w:val="28"/>
        </w:rPr>
        <w:t>Кудряшов Б.Д. Теория информации: Учебник для вузов. – СПб.: Питер, 2009. – 320 с.: ил. – (Серия «Учебник для вузов»).</w:t>
      </w:r>
    </w:p>
    <w:tbl>
      <w:tblPr>
        <w:tblW w:w="9372" w:type="dxa"/>
        <w:tblBorders>
          <w:bottom w:val="single" w:sz="6" w:space="0" w:color="E6E6E6"/>
        </w:tblBorders>
        <w:shd w:val="clear" w:color="auto" w:fill="FFFFFF"/>
        <w:tblCellMar>
          <w:bottom w:w="300" w:type="dxa"/>
        </w:tblCellMar>
        <w:tblLook w:val="04A0" w:firstRow="1" w:lastRow="0" w:firstColumn="1" w:lastColumn="0" w:noHBand="0" w:noVBand="1"/>
      </w:tblPr>
      <w:tblGrid>
        <w:gridCol w:w="9372"/>
      </w:tblGrid>
      <w:tr w:rsidR="006B3911" w:rsidRPr="006B3911" w:rsidTr="00532116">
        <w:trPr>
          <w:trHeight w:val="1765"/>
        </w:trPr>
        <w:tc>
          <w:tcPr>
            <w:tcW w:w="9372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</w:tcPr>
          <w:p w:rsidR="006B3911" w:rsidRPr="00532116" w:rsidRDefault="006B3911" w:rsidP="0071570F">
            <w:pPr>
              <w:jc w:val="both"/>
              <w:rPr>
                <w:sz w:val="28"/>
                <w:szCs w:val="28"/>
              </w:rPr>
            </w:pPr>
            <w:r w:rsidRPr="00532116">
              <w:rPr>
                <w:sz w:val="28"/>
                <w:szCs w:val="28"/>
              </w:rPr>
              <w:t>2. </w:t>
            </w:r>
            <w:r w:rsidR="0071570F" w:rsidRPr="00532116">
              <w:rPr>
                <w:sz w:val="28"/>
                <w:szCs w:val="28"/>
              </w:rPr>
              <w:t xml:space="preserve">Теория информации. Книга 1: учебник для вузов / В.Т.Еременко, В.А.Минаев, А.П.Фисун и др. под общей научной редакцией В.Т.Еременко. – Орел: ОрелГТУ, ОГУ, 2009, 217с. </w:t>
            </w:r>
          </w:p>
          <w:p w:rsidR="0071570F" w:rsidRPr="00F00AD8" w:rsidRDefault="0071570F" w:rsidP="0071570F">
            <w:pPr>
              <w:jc w:val="both"/>
              <w:rPr>
                <w:sz w:val="28"/>
                <w:szCs w:val="28"/>
              </w:rPr>
            </w:pPr>
          </w:p>
          <w:p w:rsidR="0071570F" w:rsidRPr="00532116" w:rsidRDefault="00532116" w:rsidP="00532116">
            <w:pPr>
              <w:pStyle w:val="af8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0AD8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Панин В.В. Основы теории информации: учебное пособие для в</w:t>
            </w:r>
            <w:r w:rsidRPr="00F00AD8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у</w:t>
            </w:r>
            <w:r w:rsidRPr="00F00AD8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зов. - 3-е изд. испр. - М.: Б</w:t>
            </w:r>
            <w:r w:rsidRPr="00F00AD8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</w:t>
            </w:r>
            <w:r w:rsidRPr="00F00AD8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НОМ. Лаборатория знаний, 2009. - 438 с.: ил.</w:t>
            </w:r>
          </w:p>
        </w:tc>
      </w:tr>
    </w:tbl>
    <w:p w:rsidR="006B3911" w:rsidRPr="006B3911" w:rsidRDefault="006B3911" w:rsidP="0080506E">
      <w:pPr>
        <w:tabs>
          <w:tab w:val="left" w:pos="1980"/>
        </w:tabs>
        <w:jc w:val="center"/>
        <w:rPr>
          <w:b/>
          <w:sz w:val="28"/>
          <w:szCs w:val="28"/>
        </w:rPr>
      </w:pPr>
    </w:p>
    <w:p w:rsidR="0080506E" w:rsidRDefault="00596096" w:rsidP="0080506E">
      <w:pPr>
        <w:tabs>
          <w:tab w:val="left" w:pos="19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Дополнительная литература</w:t>
      </w:r>
    </w:p>
    <w:p w:rsidR="00AB5ADE" w:rsidRDefault="00AB5ADE" w:rsidP="0080506E">
      <w:pPr>
        <w:tabs>
          <w:tab w:val="left" w:pos="1980"/>
        </w:tabs>
        <w:jc w:val="center"/>
        <w:rPr>
          <w:b/>
          <w:sz w:val="28"/>
          <w:szCs w:val="28"/>
        </w:rPr>
      </w:pP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Куликовский Л.Ф. Теоретические основы информационных процессов. / Л.Ф. Куликовский, В.В. Мотов. – М.: Высшая школа, 1987. – 248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Темников Ф.Е. Теоретические основы информационной техники. / Ф.Е. Темников, В.А. Афонин, В.И.Дмитриев. - М.:  Эне</w:t>
      </w:r>
      <w:r w:rsidRPr="00242BA0">
        <w:rPr>
          <w:rFonts w:eastAsia="Arial Unicode MS"/>
          <w:sz w:val="28"/>
          <w:szCs w:val="28"/>
        </w:rPr>
        <w:t>р</w:t>
      </w:r>
      <w:r w:rsidRPr="00242BA0">
        <w:rPr>
          <w:rFonts w:eastAsia="Arial Unicode MS"/>
          <w:sz w:val="28"/>
          <w:szCs w:val="28"/>
        </w:rPr>
        <w:t>гия, 1971. – 4234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Дмитриев В.И. Прикладная теория информации. / В.И. Дмитриев. - М.: Высшая школа, 1989. – 320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Сергиенко А.Б. Цифровая обработка сигн</w:t>
      </w:r>
      <w:r w:rsidRPr="00242BA0">
        <w:rPr>
          <w:rFonts w:eastAsia="Arial Unicode MS"/>
          <w:sz w:val="28"/>
          <w:szCs w:val="28"/>
        </w:rPr>
        <w:t>а</w:t>
      </w:r>
      <w:r w:rsidRPr="00242BA0">
        <w:rPr>
          <w:rFonts w:eastAsia="Arial Unicode MS"/>
          <w:sz w:val="28"/>
          <w:szCs w:val="28"/>
        </w:rPr>
        <w:t>лов. / А.Б. Сергиенко. – М.: С/П, НН, В, РнД, Е, С, К, Х, Мн.: ПИТЕР, 2003. – 603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Толстов Г.П. Ряды Фурье./ Г.П. Толстов. – М.: Физматгиз, 1960. – 390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Снеддон И. Преобразования Фурье./ И. Снеддон. – М.: Изд-во иностр. лит-ры, 1955. – 667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Кузин Л.Т. Основы кибернетики. Том 1. / Л.Т. Кузин. – Энергия, 1973. –  503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Харкевич А.А. Борьба с помехами. / А.А. Харкевич. – М.: Наука, 1965. – 276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Френкс Л. Теория сигналов. / Л. Френкс. – М.: Сов. Радио, 1974. – 344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lastRenderedPageBreak/>
        <w:t>Хеннан Э. Многомерные временные ряды./ Э. Хеннан. – М.: Мир, 1974. -  576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Александров П.С. Лекции по аналитической геометрии. / П.С. Алекса</w:t>
      </w:r>
      <w:r w:rsidRPr="00242BA0">
        <w:rPr>
          <w:rFonts w:eastAsia="Arial Unicode MS"/>
          <w:sz w:val="28"/>
          <w:szCs w:val="28"/>
        </w:rPr>
        <w:t>н</w:t>
      </w:r>
      <w:r w:rsidRPr="00242BA0">
        <w:rPr>
          <w:rFonts w:eastAsia="Arial Unicode MS"/>
          <w:sz w:val="28"/>
          <w:szCs w:val="28"/>
        </w:rPr>
        <w:t>дров. – М.: Наука, 1968. – 912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Пугачев В.С. Теория случайных функций./ В.С. Пугачев. – М.: Физматгиз, 1960, - 883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Левин Б.Р.  Теоретические основы статистической радиотехники.  Книга первая. / Б.Р. Левин. – М.: Сов. Радио, 1969. – 751 с.</w:t>
      </w:r>
    </w:p>
    <w:p w:rsidR="00AB5ADE" w:rsidRPr="00242BA0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rFonts w:eastAsia="Arial Unicode MS"/>
          <w:sz w:val="28"/>
          <w:szCs w:val="28"/>
        </w:rPr>
      </w:pPr>
      <w:r w:rsidRPr="00242BA0">
        <w:rPr>
          <w:rFonts w:eastAsia="Arial Unicode MS"/>
          <w:sz w:val="28"/>
          <w:szCs w:val="28"/>
        </w:rPr>
        <w:t>Королюк В.С. Справочник по теории вероятностей и математической ст</w:t>
      </w:r>
      <w:r w:rsidRPr="00242BA0">
        <w:rPr>
          <w:rFonts w:eastAsia="Arial Unicode MS"/>
          <w:sz w:val="28"/>
          <w:szCs w:val="28"/>
        </w:rPr>
        <w:t>а</w:t>
      </w:r>
      <w:r w:rsidRPr="00242BA0">
        <w:rPr>
          <w:rFonts w:eastAsia="Arial Unicode MS"/>
          <w:sz w:val="28"/>
          <w:szCs w:val="28"/>
        </w:rPr>
        <w:t>тистике. / В.С. Королюк, Н.И Портенко, А.В. Скороход, А.Ф. Турбин. – М.: Наука, 1985. – 640 с.</w:t>
      </w:r>
    </w:p>
    <w:p w:rsidR="00AB5ADE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sz w:val="28"/>
          <w:szCs w:val="28"/>
        </w:rPr>
      </w:pPr>
      <w:r>
        <w:rPr>
          <w:sz w:val="28"/>
          <w:szCs w:val="28"/>
        </w:rPr>
        <w:t>Хан Г. Статистические модели в инженерных задачах. / Г. Хан, С. Шап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ро. – М.: Мир, 1969. – 395 с.</w:t>
      </w:r>
    </w:p>
    <w:p w:rsidR="00AB5ADE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sz w:val="28"/>
          <w:szCs w:val="28"/>
        </w:rPr>
      </w:pPr>
      <w:r>
        <w:rPr>
          <w:sz w:val="28"/>
          <w:szCs w:val="28"/>
        </w:rPr>
        <w:t>Крамер Г. Математические методы статистики. /Гаральд Крамер. – М.: Мир, 1975. -648 с.</w:t>
      </w:r>
    </w:p>
    <w:p w:rsidR="00AB5ADE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sz w:val="28"/>
          <w:szCs w:val="28"/>
        </w:rPr>
      </w:pPr>
      <w:r>
        <w:rPr>
          <w:sz w:val="28"/>
          <w:szCs w:val="28"/>
        </w:rPr>
        <w:t>Гельфанд И.М. О вычислении количества информации о случайной 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ции, содержащейся в другой такой функции. / И.М. Гельфанд, А.М. Я</w:t>
      </w:r>
      <w:r>
        <w:rPr>
          <w:sz w:val="28"/>
          <w:szCs w:val="28"/>
        </w:rPr>
        <w:t>г</w:t>
      </w:r>
      <w:r>
        <w:rPr>
          <w:sz w:val="28"/>
          <w:szCs w:val="28"/>
        </w:rPr>
        <w:t>лом. Успехи м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тематических наук, том </w:t>
      </w:r>
      <w:r>
        <w:rPr>
          <w:sz w:val="28"/>
          <w:szCs w:val="28"/>
          <w:lang w:val="en-US"/>
        </w:rPr>
        <w:t>XII</w:t>
      </w:r>
      <w:r>
        <w:rPr>
          <w:sz w:val="28"/>
          <w:szCs w:val="28"/>
        </w:rPr>
        <w:t>, вып.</w:t>
      </w:r>
      <w:r>
        <w:rPr>
          <w:sz w:val="28"/>
          <w:szCs w:val="28"/>
          <w:lang w:val="en-US"/>
        </w:rPr>
        <w:t>1(73)</w:t>
      </w:r>
      <w:r>
        <w:rPr>
          <w:sz w:val="28"/>
          <w:szCs w:val="28"/>
        </w:rPr>
        <w:t>, 1957. – С.3-52.</w:t>
      </w:r>
    </w:p>
    <w:p w:rsidR="00AB5ADE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sz w:val="28"/>
          <w:szCs w:val="28"/>
        </w:rPr>
      </w:pPr>
      <w:r>
        <w:rPr>
          <w:sz w:val="28"/>
          <w:szCs w:val="28"/>
        </w:rPr>
        <w:t>Шеннон К. Работы по теории информации и кибернетике. / К. Шеннон. – М.: Изд. иностр. лит-ры, 1963. – 829 с.</w:t>
      </w:r>
    </w:p>
    <w:p w:rsidR="00AB5ADE" w:rsidRDefault="00AB5ADE" w:rsidP="00AB5ADE">
      <w:pPr>
        <w:pStyle w:val="ad"/>
        <w:numPr>
          <w:ilvl w:val="0"/>
          <w:numId w:val="35"/>
        </w:numPr>
        <w:tabs>
          <w:tab w:val="clear" w:pos="720"/>
          <w:tab w:val="num" w:pos="480"/>
        </w:tabs>
        <w:suppressAutoHyphens w:val="0"/>
        <w:spacing w:line="360" w:lineRule="auto"/>
        <w:ind w:left="600" w:hanging="600"/>
        <w:jc w:val="both"/>
        <w:rPr>
          <w:sz w:val="28"/>
          <w:szCs w:val="28"/>
        </w:rPr>
      </w:pPr>
      <w:r>
        <w:rPr>
          <w:sz w:val="28"/>
          <w:szCs w:val="28"/>
        </w:rPr>
        <w:t>Кавалеров Г.И. Введение в информационную теорию измерений. / Г.И.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валеров, С.М. Мандельштам. – М.: Энергия, 1974. – 375 с.</w:t>
      </w:r>
    </w:p>
    <w:p w:rsidR="006B3911" w:rsidRPr="00C25D16" w:rsidRDefault="006B3911" w:rsidP="00596096">
      <w:pPr>
        <w:ind w:firstLine="720"/>
        <w:jc w:val="both"/>
        <w:rPr>
          <w:sz w:val="28"/>
          <w:szCs w:val="28"/>
        </w:rPr>
      </w:pPr>
    </w:p>
    <w:p w:rsidR="006B3911" w:rsidRPr="00C25D16" w:rsidRDefault="006B3911" w:rsidP="00F05656">
      <w:pPr>
        <w:rPr>
          <w:b/>
          <w:sz w:val="28"/>
          <w:szCs w:val="28"/>
        </w:rPr>
      </w:pPr>
    </w:p>
    <w:p w:rsidR="00532BBE" w:rsidRDefault="006F1365" w:rsidP="00F0565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6</w:t>
      </w:r>
      <w:r w:rsidR="00532BBE" w:rsidRPr="00126DE1">
        <w:rPr>
          <w:b/>
          <w:caps/>
          <w:sz w:val="28"/>
          <w:szCs w:val="28"/>
        </w:rPr>
        <w:t>.</w:t>
      </w:r>
      <w:r w:rsidR="00991859" w:rsidRPr="00126DE1">
        <w:rPr>
          <w:b/>
          <w:caps/>
          <w:sz w:val="28"/>
          <w:szCs w:val="28"/>
        </w:rPr>
        <w:t xml:space="preserve"> </w:t>
      </w:r>
      <w:r w:rsidR="00532BBE" w:rsidRPr="00126DE1">
        <w:rPr>
          <w:b/>
          <w:caps/>
          <w:sz w:val="28"/>
          <w:szCs w:val="28"/>
        </w:rPr>
        <w:t xml:space="preserve"> </w:t>
      </w:r>
      <w:r w:rsidR="00F05656" w:rsidRPr="00F05656">
        <w:rPr>
          <w:b/>
          <w:caps/>
          <w:sz w:val="28"/>
          <w:szCs w:val="28"/>
        </w:rPr>
        <w:t>Описание материально-технической базы, необходимой для осуществления образовательного процесса по дисциплине</w:t>
      </w:r>
    </w:p>
    <w:p w:rsidR="00F05656" w:rsidRPr="00126DE1" w:rsidRDefault="00F05656" w:rsidP="00F05656">
      <w:pPr>
        <w:jc w:val="center"/>
        <w:rPr>
          <w:b/>
          <w:caps/>
          <w:sz w:val="28"/>
          <w:szCs w:val="28"/>
        </w:rPr>
      </w:pPr>
    </w:p>
    <w:p w:rsidR="00532BBE" w:rsidRPr="00126DE1" w:rsidRDefault="008208AC" w:rsidP="008D70D9">
      <w:pPr>
        <w:ind w:firstLine="709"/>
        <w:jc w:val="both"/>
        <w:rPr>
          <w:sz w:val="28"/>
          <w:szCs w:val="28"/>
        </w:rPr>
      </w:pPr>
      <w:r w:rsidRPr="00126DE1">
        <w:rPr>
          <w:sz w:val="28"/>
          <w:szCs w:val="28"/>
        </w:rPr>
        <w:t>К</w:t>
      </w:r>
      <w:r w:rsidR="0080506E" w:rsidRPr="00126DE1">
        <w:rPr>
          <w:sz w:val="28"/>
          <w:szCs w:val="28"/>
        </w:rPr>
        <w:t>омпьютерн</w:t>
      </w:r>
      <w:r w:rsidRPr="00126DE1">
        <w:rPr>
          <w:sz w:val="28"/>
          <w:szCs w:val="28"/>
        </w:rPr>
        <w:t xml:space="preserve">ый </w:t>
      </w:r>
      <w:r w:rsidR="0080506E" w:rsidRPr="00126DE1">
        <w:rPr>
          <w:sz w:val="28"/>
          <w:szCs w:val="28"/>
        </w:rPr>
        <w:t xml:space="preserve"> класс, оснащенны</w:t>
      </w:r>
      <w:r w:rsidRPr="00126DE1">
        <w:rPr>
          <w:sz w:val="28"/>
          <w:szCs w:val="28"/>
        </w:rPr>
        <w:t>й</w:t>
      </w:r>
      <w:r w:rsidR="0080506E" w:rsidRPr="00126DE1">
        <w:rPr>
          <w:sz w:val="28"/>
          <w:szCs w:val="28"/>
        </w:rPr>
        <w:t xml:space="preserve"> современными</w:t>
      </w:r>
      <w:r w:rsidRPr="00126DE1">
        <w:rPr>
          <w:sz w:val="28"/>
          <w:szCs w:val="28"/>
        </w:rPr>
        <w:t xml:space="preserve"> </w:t>
      </w:r>
      <w:r w:rsidR="0080506E" w:rsidRPr="00126DE1">
        <w:rPr>
          <w:sz w:val="28"/>
          <w:szCs w:val="28"/>
        </w:rPr>
        <w:t xml:space="preserve">вычислительными машинами на базе процессоров </w:t>
      </w:r>
      <w:r w:rsidRPr="00126DE1">
        <w:rPr>
          <w:sz w:val="28"/>
          <w:szCs w:val="28"/>
          <w:lang w:val="en-US"/>
        </w:rPr>
        <w:t>Intel</w:t>
      </w:r>
      <w:r w:rsidRPr="00126DE1">
        <w:rPr>
          <w:sz w:val="28"/>
          <w:szCs w:val="28"/>
        </w:rPr>
        <w:t xml:space="preserve"> </w:t>
      </w:r>
      <w:r w:rsidRPr="00126DE1">
        <w:rPr>
          <w:sz w:val="28"/>
          <w:szCs w:val="28"/>
          <w:lang w:val="en-US"/>
        </w:rPr>
        <w:t>Core</w:t>
      </w:r>
      <w:r w:rsidRPr="00126DE1">
        <w:rPr>
          <w:sz w:val="28"/>
          <w:szCs w:val="28"/>
        </w:rPr>
        <w:t xml:space="preserve"> </w:t>
      </w:r>
      <w:r w:rsidRPr="00126DE1">
        <w:rPr>
          <w:sz w:val="28"/>
          <w:szCs w:val="28"/>
          <w:lang w:val="en-US"/>
        </w:rPr>
        <w:t>Duo</w:t>
      </w:r>
      <w:r w:rsidR="003D0A5F">
        <w:rPr>
          <w:sz w:val="28"/>
          <w:szCs w:val="28"/>
        </w:rPr>
        <w:t xml:space="preserve">, </w:t>
      </w:r>
      <w:r w:rsidR="003367C0">
        <w:rPr>
          <w:sz w:val="28"/>
          <w:szCs w:val="28"/>
        </w:rPr>
        <w:t xml:space="preserve">математический пакет </w:t>
      </w:r>
      <w:r w:rsidR="003367C0">
        <w:rPr>
          <w:sz w:val="28"/>
          <w:szCs w:val="28"/>
          <w:lang w:val="en-US"/>
        </w:rPr>
        <w:t>Waterloo</w:t>
      </w:r>
      <w:r w:rsidR="003367C0" w:rsidRPr="00FF2709">
        <w:rPr>
          <w:sz w:val="28"/>
          <w:szCs w:val="28"/>
        </w:rPr>
        <w:t xml:space="preserve"> </w:t>
      </w:r>
      <w:r w:rsidR="003367C0">
        <w:rPr>
          <w:sz w:val="28"/>
          <w:szCs w:val="28"/>
          <w:lang w:val="en-US"/>
        </w:rPr>
        <w:t>Maple</w:t>
      </w:r>
      <w:r w:rsidR="003367C0" w:rsidRPr="00FF2709">
        <w:rPr>
          <w:sz w:val="28"/>
          <w:szCs w:val="28"/>
        </w:rPr>
        <w:t xml:space="preserve">, </w:t>
      </w:r>
      <w:r w:rsidR="003367C0">
        <w:rPr>
          <w:sz w:val="28"/>
          <w:szCs w:val="28"/>
          <w:lang w:val="en-US"/>
        </w:rPr>
        <w:t>Matlab</w:t>
      </w:r>
      <w:r w:rsidRPr="00126DE1">
        <w:rPr>
          <w:sz w:val="28"/>
          <w:szCs w:val="28"/>
        </w:rPr>
        <w:t>.</w:t>
      </w:r>
    </w:p>
    <w:p w:rsidR="00532BBE" w:rsidRPr="00C25D16" w:rsidRDefault="00532BBE" w:rsidP="00532BBE">
      <w:pPr>
        <w:ind w:firstLine="709"/>
        <w:jc w:val="both"/>
        <w:rPr>
          <w:sz w:val="28"/>
          <w:szCs w:val="28"/>
        </w:rPr>
      </w:pPr>
      <w:r w:rsidRPr="00126DE1">
        <w:rPr>
          <w:sz w:val="28"/>
          <w:szCs w:val="28"/>
        </w:rPr>
        <w:t xml:space="preserve">Комплекс технических средств обучения, позволяющих проецировать изображение из программ подготовки презентаций (экран, медиапроектор, </w:t>
      </w:r>
      <w:r w:rsidRPr="00126DE1">
        <w:rPr>
          <w:sz w:val="28"/>
          <w:szCs w:val="28"/>
          <w:lang w:val="en-US"/>
        </w:rPr>
        <w:t>Notebook</w:t>
      </w:r>
      <w:r w:rsidRPr="00126DE1">
        <w:rPr>
          <w:sz w:val="28"/>
          <w:szCs w:val="28"/>
        </w:rPr>
        <w:t xml:space="preserve">). </w:t>
      </w:r>
    </w:p>
    <w:sectPr w:rsidR="00532BBE" w:rsidRPr="00C25D16" w:rsidSect="0096096B">
      <w:headerReference w:type="even" r:id="rId9"/>
      <w:headerReference w:type="default" r:id="rId10"/>
      <w:footerReference w:type="default" r:id="rId11"/>
      <w:pgSz w:w="11905" w:h="16837"/>
      <w:pgMar w:top="1134" w:right="850" w:bottom="1134" w:left="1440" w:header="720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073" w:rsidRDefault="00E32073">
      <w:r>
        <w:separator/>
      </w:r>
    </w:p>
  </w:endnote>
  <w:endnote w:type="continuationSeparator" w:id="0">
    <w:p w:rsidR="00E32073" w:rsidRDefault="00E3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MingLiU">
    <w:altName w:val="·sІУ©ъЕй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NewRoman">
    <w:altName w:val="Arial Unicode MS"/>
    <w:panose1 w:val="00000000000000000000"/>
    <w:charset w:val="81"/>
    <w:family w:val="auto"/>
    <w:notTrueType/>
    <w:pitch w:val="default"/>
    <w:sig w:usb0="00000203" w:usb1="09060000" w:usb2="00000010" w:usb3="00000000" w:csb0="0008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5C9" w:rsidRDefault="001A65C9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150495" cy="172720"/>
              <wp:effectExtent l="0" t="0" r="0" b="0"/>
              <wp:wrapSquare wrapText="largest"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65C9" w:rsidRPr="0096096B" w:rsidRDefault="001A65C9" w:rsidP="0096096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540.7pt;margin-top:.05pt;width:11.85pt;height:13.6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" stroked="f">
              <v:fill opacity="0"/>
              <v:textbox inset="0,0,0,0">
                <w:txbxContent>
                  <w:p w:rsidR="001A65C9" w:rsidRPr="0096096B" w:rsidRDefault="001A65C9" w:rsidP="0096096B"/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073" w:rsidRDefault="00E32073">
      <w:r>
        <w:separator/>
      </w:r>
    </w:p>
  </w:footnote>
  <w:footnote w:type="continuationSeparator" w:id="0">
    <w:p w:rsidR="00E32073" w:rsidRDefault="00E320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5C9" w:rsidRDefault="001A65C9" w:rsidP="0096096B">
    <w:pPr>
      <w:pStyle w:val="af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A65C9" w:rsidRDefault="001A65C9" w:rsidP="0096096B">
    <w:pPr>
      <w:pStyle w:val="af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5C9" w:rsidRDefault="001A65C9" w:rsidP="0096096B">
    <w:pPr>
      <w:pStyle w:val="af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02E35">
      <w:rPr>
        <w:rStyle w:val="a7"/>
        <w:noProof/>
      </w:rPr>
      <w:t>2</w:t>
    </w:r>
    <w:r>
      <w:rPr>
        <w:rStyle w:val="a7"/>
      </w:rPr>
      <w:fldChar w:fldCharType="end"/>
    </w:r>
  </w:p>
  <w:p w:rsidR="001A65C9" w:rsidRDefault="001A65C9" w:rsidP="0096096B">
    <w:pPr>
      <w:pStyle w:val="af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9"/>
    <w:multiLevelType w:val="singleLevel"/>
    <w:tmpl w:val="00000009"/>
    <w:name w:val="WW8Num9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5652B91"/>
    <w:multiLevelType w:val="hybridMultilevel"/>
    <w:tmpl w:val="280EE7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6B2CFE"/>
    <w:multiLevelType w:val="hybridMultilevel"/>
    <w:tmpl w:val="8B388CA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0F9737B2"/>
    <w:multiLevelType w:val="singleLevel"/>
    <w:tmpl w:val="D31EA1A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>
    <w:nsid w:val="115815AF"/>
    <w:multiLevelType w:val="hybridMultilevel"/>
    <w:tmpl w:val="B108F9C4"/>
    <w:lvl w:ilvl="0" w:tplc="5D863508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5092854"/>
    <w:multiLevelType w:val="hybridMultilevel"/>
    <w:tmpl w:val="0A12A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66D01D8"/>
    <w:multiLevelType w:val="hybridMultilevel"/>
    <w:tmpl w:val="4DF408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D75965"/>
    <w:multiLevelType w:val="hybridMultilevel"/>
    <w:tmpl w:val="6434B0A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27652B"/>
    <w:multiLevelType w:val="hybridMultilevel"/>
    <w:tmpl w:val="31B68FE2"/>
    <w:lvl w:ilvl="0" w:tplc="4832F2F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5431FE"/>
    <w:multiLevelType w:val="hybridMultilevel"/>
    <w:tmpl w:val="3F8435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977D53"/>
    <w:multiLevelType w:val="hybridMultilevel"/>
    <w:tmpl w:val="65887C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2D67DB1"/>
    <w:multiLevelType w:val="hybridMultilevel"/>
    <w:tmpl w:val="FCA26AA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357F1C"/>
    <w:multiLevelType w:val="singleLevel"/>
    <w:tmpl w:val="AA1C870E"/>
    <w:lvl w:ilvl="0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17">
    <w:nsid w:val="365E5FCF"/>
    <w:multiLevelType w:val="hybridMultilevel"/>
    <w:tmpl w:val="26587EF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6D55087"/>
    <w:multiLevelType w:val="singleLevel"/>
    <w:tmpl w:val="3D60E300"/>
    <w:lvl w:ilvl="0">
      <w:start w:val="1"/>
      <w:numFmt w:val="decimal"/>
      <w:lvlText w:val="%1)"/>
      <w:lvlJc w:val="left"/>
      <w:pPr>
        <w:tabs>
          <w:tab w:val="num" w:pos="416"/>
        </w:tabs>
        <w:ind w:left="416" w:hanging="360"/>
      </w:pPr>
      <w:rPr>
        <w:rFonts w:hint="default"/>
      </w:rPr>
    </w:lvl>
  </w:abstractNum>
  <w:abstractNum w:abstractNumId="19">
    <w:nsid w:val="3C640050"/>
    <w:multiLevelType w:val="hybridMultilevel"/>
    <w:tmpl w:val="44B2F3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26B4A68"/>
    <w:multiLevelType w:val="hybridMultilevel"/>
    <w:tmpl w:val="66BCC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5354EA2"/>
    <w:multiLevelType w:val="hybridMultilevel"/>
    <w:tmpl w:val="CE9E2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680309"/>
    <w:multiLevelType w:val="singleLevel"/>
    <w:tmpl w:val="411C5BE4"/>
    <w:lvl w:ilvl="0">
      <w:start w:val="3"/>
      <w:numFmt w:val="decimal"/>
      <w:lvlText w:val="1.%1 "/>
      <w:legacy w:legacy="1" w:legacySpace="0" w:legacyIndent="360"/>
      <w:lvlJc w:val="left"/>
      <w:pPr>
        <w:ind w:left="927" w:hanging="360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3">
    <w:nsid w:val="491C0AC6"/>
    <w:multiLevelType w:val="hybridMultilevel"/>
    <w:tmpl w:val="5900BE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667C09"/>
    <w:multiLevelType w:val="singleLevel"/>
    <w:tmpl w:val="95568AAE"/>
    <w:lvl w:ilvl="0">
      <w:start w:val="1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25">
    <w:nsid w:val="520B32B3"/>
    <w:multiLevelType w:val="hybridMultilevel"/>
    <w:tmpl w:val="AA785F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D83625"/>
    <w:multiLevelType w:val="hybridMultilevel"/>
    <w:tmpl w:val="DD7EB30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6FC4B9F"/>
    <w:multiLevelType w:val="multilevel"/>
    <w:tmpl w:val="332A2C60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8">
    <w:nsid w:val="574D60B8"/>
    <w:multiLevelType w:val="hybridMultilevel"/>
    <w:tmpl w:val="7AEE5A34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F5515B6"/>
    <w:multiLevelType w:val="hybridMultilevel"/>
    <w:tmpl w:val="1E32B74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100E12"/>
    <w:multiLevelType w:val="hybridMultilevel"/>
    <w:tmpl w:val="111489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8F13D8"/>
    <w:multiLevelType w:val="hybridMultilevel"/>
    <w:tmpl w:val="F2D6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591579"/>
    <w:multiLevelType w:val="multilevel"/>
    <w:tmpl w:val="7F541E4E"/>
    <w:lvl w:ilvl="0">
      <w:start w:val="1"/>
      <w:numFmt w:val="decimal"/>
      <w:pStyle w:val="a1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3">
    <w:nsid w:val="63C0139D"/>
    <w:multiLevelType w:val="hybridMultilevel"/>
    <w:tmpl w:val="10CA7514"/>
    <w:lvl w:ilvl="0" w:tplc="E6A87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065825"/>
    <w:multiLevelType w:val="singleLevel"/>
    <w:tmpl w:val="041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791A2981"/>
    <w:multiLevelType w:val="multilevel"/>
    <w:tmpl w:val="6F941EA8"/>
    <w:lvl w:ilvl="0">
      <w:start w:val="1"/>
      <w:numFmt w:val="decimal"/>
      <w:pStyle w:val="a2"/>
      <w:lvlText w:val="%1."/>
      <w:lvlJc w:val="left"/>
      <w:pPr>
        <w:ind w:left="1494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0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9656778"/>
    <w:multiLevelType w:val="singleLevel"/>
    <w:tmpl w:val="7C2066B8"/>
    <w:lvl w:ilvl="0">
      <w:start w:val="1"/>
      <w:numFmt w:val="decimal"/>
      <w:lvlText w:val="%1."/>
      <w:legacy w:legacy="1" w:legacySpace="0" w:legacyIndent="70"/>
      <w:lvlJc w:val="left"/>
      <w:pPr>
        <w:ind w:left="70" w:hanging="7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2"/>
  </w:num>
  <w:num w:numId="6">
    <w:abstractNumId w:val="35"/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3"/>
  </w:num>
  <w:num w:numId="10">
    <w:abstractNumId w:val="13"/>
  </w:num>
  <w:num w:numId="11">
    <w:abstractNumId w:val="29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13">
    <w:abstractNumId w:val="21"/>
  </w:num>
  <w:num w:numId="14">
    <w:abstractNumId w:val="16"/>
  </w:num>
  <w:num w:numId="15">
    <w:abstractNumId w:val="7"/>
  </w:num>
  <w:num w:numId="16">
    <w:abstractNumId w:val="14"/>
  </w:num>
  <w:num w:numId="17">
    <w:abstractNumId w:val="34"/>
  </w:num>
  <w:num w:numId="18">
    <w:abstractNumId w:val="18"/>
  </w:num>
  <w:num w:numId="19">
    <w:abstractNumId w:val="24"/>
  </w:num>
  <w:num w:numId="20">
    <w:abstractNumId w:val="17"/>
  </w:num>
  <w:num w:numId="21">
    <w:abstractNumId w:val="10"/>
  </w:num>
  <w:num w:numId="22">
    <w:abstractNumId w:val="11"/>
  </w:num>
  <w:num w:numId="23">
    <w:abstractNumId w:val="9"/>
  </w:num>
  <w:num w:numId="24">
    <w:abstractNumId w:val="12"/>
  </w:num>
  <w:num w:numId="25">
    <w:abstractNumId w:val="25"/>
  </w:num>
  <w:num w:numId="26">
    <w:abstractNumId w:val="36"/>
    <w:lvlOverride w:ilvl="0">
      <w:lvl w:ilvl="0">
        <w:start w:val="1"/>
        <w:numFmt w:val="decimal"/>
        <w:lvlText w:val="%1."/>
        <w:legacy w:legacy="1" w:legacySpace="0" w:legacyIndent="70"/>
        <w:lvlJc w:val="left"/>
        <w:pPr>
          <w:ind w:left="70" w:hanging="70"/>
        </w:pPr>
      </w:lvl>
    </w:lvlOverride>
  </w:num>
  <w:num w:numId="27">
    <w:abstractNumId w:val="19"/>
  </w:num>
  <w:num w:numId="28">
    <w:abstractNumId w:val="30"/>
  </w:num>
  <w:num w:numId="29">
    <w:abstractNumId w:val="15"/>
  </w:num>
  <w:num w:numId="30">
    <w:abstractNumId w:val="27"/>
  </w:num>
  <w:num w:numId="31">
    <w:abstractNumId w:val="0"/>
    <w:lvlOverride w:ilvl="0">
      <w:lvl w:ilvl="0">
        <w:start w:val="4"/>
        <w:numFmt w:val="bullet"/>
        <w:lvlText w:val="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2">
    <w:abstractNumId w:val="22"/>
  </w:num>
  <w:num w:numId="33">
    <w:abstractNumId w:val="6"/>
  </w:num>
  <w:num w:numId="34">
    <w:abstractNumId w:val="26"/>
  </w:num>
  <w:num w:numId="35">
    <w:abstractNumId w:val="23"/>
  </w:num>
  <w:num w:numId="36">
    <w:abstractNumId w:val="28"/>
  </w:num>
  <w:num w:numId="37">
    <w:abstractNumId w:val="20"/>
  </w:num>
  <w:num w:numId="38">
    <w:abstractNumId w:val="3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BE"/>
    <w:rsid w:val="00004378"/>
    <w:rsid w:val="00021FF3"/>
    <w:rsid w:val="00026584"/>
    <w:rsid w:val="0003369A"/>
    <w:rsid w:val="00034B99"/>
    <w:rsid w:val="00036D92"/>
    <w:rsid w:val="00036EC9"/>
    <w:rsid w:val="00042C40"/>
    <w:rsid w:val="00063778"/>
    <w:rsid w:val="000639AC"/>
    <w:rsid w:val="00070179"/>
    <w:rsid w:val="00072E62"/>
    <w:rsid w:val="0008350F"/>
    <w:rsid w:val="00085AAB"/>
    <w:rsid w:val="00087859"/>
    <w:rsid w:val="000954A4"/>
    <w:rsid w:val="000A0732"/>
    <w:rsid w:val="000A22D7"/>
    <w:rsid w:val="000A7537"/>
    <w:rsid w:val="000B1A7C"/>
    <w:rsid w:val="000B53B0"/>
    <w:rsid w:val="000C3624"/>
    <w:rsid w:val="000C3C09"/>
    <w:rsid w:val="000D1A77"/>
    <w:rsid w:val="000D4A00"/>
    <w:rsid w:val="000D4CBC"/>
    <w:rsid w:val="000E31D9"/>
    <w:rsid w:val="000F06AA"/>
    <w:rsid w:val="000F432E"/>
    <w:rsid w:val="000F511F"/>
    <w:rsid w:val="0010205E"/>
    <w:rsid w:val="001267F7"/>
    <w:rsid w:val="00126DE1"/>
    <w:rsid w:val="00132D52"/>
    <w:rsid w:val="00135375"/>
    <w:rsid w:val="00141357"/>
    <w:rsid w:val="00154EC9"/>
    <w:rsid w:val="001737A8"/>
    <w:rsid w:val="00176F0F"/>
    <w:rsid w:val="00192E23"/>
    <w:rsid w:val="001A61B7"/>
    <w:rsid w:val="001A65C9"/>
    <w:rsid w:val="001A7E36"/>
    <w:rsid w:val="001B4550"/>
    <w:rsid w:val="001B4CB1"/>
    <w:rsid w:val="001B6F75"/>
    <w:rsid w:val="001C3CBB"/>
    <w:rsid w:val="001C3F4F"/>
    <w:rsid w:val="001D4CBA"/>
    <w:rsid w:val="001D549D"/>
    <w:rsid w:val="001E7DF3"/>
    <w:rsid w:val="001F039A"/>
    <w:rsid w:val="001F2AEE"/>
    <w:rsid w:val="001F2E9F"/>
    <w:rsid w:val="00212EF3"/>
    <w:rsid w:val="00213257"/>
    <w:rsid w:val="0021570A"/>
    <w:rsid w:val="00224317"/>
    <w:rsid w:val="00225D3B"/>
    <w:rsid w:val="002265EC"/>
    <w:rsid w:val="00230F1A"/>
    <w:rsid w:val="0024447E"/>
    <w:rsid w:val="002447BD"/>
    <w:rsid w:val="002550A7"/>
    <w:rsid w:val="0025689D"/>
    <w:rsid w:val="0026030B"/>
    <w:rsid w:val="00264465"/>
    <w:rsid w:val="0026543B"/>
    <w:rsid w:val="00272E21"/>
    <w:rsid w:val="00277E12"/>
    <w:rsid w:val="00281C1C"/>
    <w:rsid w:val="00284732"/>
    <w:rsid w:val="0028546B"/>
    <w:rsid w:val="002859D0"/>
    <w:rsid w:val="00297CF6"/>
    <w:rsid w:val="002A3486"/>
    <w:rsid w:val="002A4439"/>
    <w:rsid w:val="002D4E2C"/>
    <w:rsid w:val="002D585A"/>
    <w:rsid w:val="002D7618"/>
    <w:rsid w:val="002E3D68"/>
    <w:rsid w:val="002F1B05"/>
    <w:rsid w:val="002F37E0"/>
    <w:rsid w:val="00316297"/>
    <w:rsid w:val="003237C1"/>
    <w:rsid w:val="00324FB0"/>
    <w:rsid w:val="00326168"/>
    <w:rsid w:val="003367C0"/>
    <w:rsid w:val="00351CCB"/>
    <w:rsid w:val="00355A6E"/>
    <w:rsid w:val="00355FCF"/>
    <w:rsid w:val="003650B2"/>
    <w:rsid w:val="003656C0"/>
    <w:rsid w:val="003659C5"/>
    <w:rsid w:val="00365E2E"/>
    <w:rsid w:val="00366DB7"/>
    <w:rsid w:val="00382096"/>
    <w:rsid w:val="0038761E"/>
    <w:rsid w:val="003A77E0"/>
    <w:rsid w:val="003B5AF8"/>
    <w:rsid w:val="003C4F96"/>
    <w:rsid w:val="003D0A5F"/>
    <w:rsid w:val="003D451C"/>
    <w:rsid w:val="003E164C"/>
    <w:rsid w:val="003E6C3E"/>
    <w:rsid w:val="003F12D7"/>
    <w:rsid w:val="003F343E"/>
    <w:rsid w:val="003F3D44"/>
    <w:rsid w:val="003F42B0"/>
    <w:rsid w:val="0041474A"/>
    <w:rsid w:val="00417108"/>
    <w:rsid w:val="0042510A"/>
    <w:rsid w:val="004258F2"/>
    <w:rsid w:val="0043198F"/>
    <w:rsid w:val="0044432C"/>
    <w:rsid w:val="0045002F"/>
    <w:rsid w:val="004539B6"/>
    <w:rsid w:val="0046219C"/>
    <w:rsid w:val="00463528"/>
    <w:rsid w:val="00463BBA"/>
    <w:rsid w:val="00467622"/>
    <w:rsid w:val="00483EA5"/>
    <w:rsid w:val="00485640"/>
    <w:rsid w:val="004A6C78"/>
    <w:rsid w:val="004D54D5"/>
    <w:rsid w:val="004E54D4"/>
    <w:rsid w:val="004F1A29"/>
    <w:rsid w:val="004F5AB5"/>
    <w:rsid w:val="0050080A"/>
    <w:rsid w:val="00504EB8"/>
    <w:rsid w:val="005211FE"/>
    <w:rsid w:val="00532116"/>
    <w:rsid w:val="00532BBE"/>
    <w:rsid w:val="00537C20"/>
    <w:rsid w:val="005427B5"/>
    <w:rsid w:val="00564AE3"/>
    <w:rsid w:val="00564DEE"/>
    <w:rsid w:val="00565632"/>
    <w:rsid w:val="0057236C"/>
    <w:rsid w:val="00573694"/>
    <w:rsid w:val="005747B7"/>
    <w:rsid w:val="00574E9A"/>
    <w:rsid w:val="00580907"/>
    <w:rsid w:val="00592E39"/>
    <w:rsid w:val="00593498"/>
    <w:rsid w:val="00594A12"/>
    <w:rsid w:val="00596096"/>
    <w:rsid w:val="005A47B6"/>
    <w:rsid w:val="005B2C7D"/>
    <w:rsid w:val="005C1BCE"/>
    <w:rsid w:val="005C6864"/>
    <w:rsid w:val="005C7084"/>
    <w:rsid w:val="005D66EE"/>
    <w:rsid w:val="005E2F28"/>
    <w:rsid w:val="005F0B4F"/>
    <w:rsid w:val="005F1CD4"/>
    <w:rsid w:val="006015F3"/>
    <w:rsid w:val="00652EAA"/>
    <w:rsid w:val="00657C39"/>
    <w:rsid w:val="00667F04"/>
    <w:rsid w:val="0067019C"/>
    <w:rsid w:val="00672211"/>
    <w:rsid w:val="00681135"/>
    <w:rsid w:val="00692DE0"/>
    <w:rsid w:val="0069576A"/>
    <w:rsid w:val="006957B2"/>
    <w:rsid w:val="00697F9D"/>
    <w:rsid w:val="006A0004"/>
    <w:rsid w:val="006B0819"/>
    <w:rsid w:val="006B2E91"/>
    <w:rsid w:val="006B3911"/>
    <w:rsid w:val="006B7108"/>
    <w:rsid w:val="006C1816"/>
    <w:rsid w:val="006C1C1C"/>
    <w:rsid w:val="006F1365"/>
    <w:rsid w:val="006F2BDC"/>
    <w:rsid w:val="006F3230"/>
    <w:rsid w:val="006F6E04"/>
    <w:rsid w:val="007028C4"/>
    <w:rsid w:val="007130EC"/>
    <w:rsid w:val="0071570F"/>
    <w:rsid w:val="00730307"/>
    <w:rsid w:val="007326B2"/>
    <w:rsid w:val="00732D17"/>
    <w:rsid w:val="007366AB"/>
    <w:rsid w:val="00736AD0"/>
    <w:rsid w:val="00737ACD"/>
    <w:rsid w:val="0074084A"/>
    <w:rsid w:val="00751139"/>
    <w:rsid w:val="00753062"/>
    <w:rsid w:val="007578CD"/>
    <w:rsid w:val="00764C9B"/>
    <w:rsid w:val="00766D00"/>
    <w:rsid w:val="00774FD3"/>
    <w:rsid w:val="0079603C"/>
    <w:rsid w:val="00796F18"/>
    <w:rsid w:val="007A087E"/>
    <w:rsid w:val="007A16F9"/>
    <w:rsid w:val="007B65A9"/>
    <w:rsid w:val="007B7B94"/>
    <w:rsid w:val="007C1D75"/>
    <w:rsid w:val="007C3A97"/>
    <w:rsid w:val="007D2D75"/>
    <w:rsid w:val="007D455D"/>
    <w:rsid w:val="007F7D58"/>
    <w:rsid w:val="008034F3"/>
    <w:rsid w:val="0080506E"/>
    <w:rsid w:val="008208AC"/>
    <w:rsid w:val="008208F8"/>
    <w:rsid w:val="008246AB"/>
    <w:rsid w:val="008260BA"/>
    <w:rsid w:val="00826A4B"/>
    <w:rsid w:val="0084372B"/>
    <w:rsid w:val="0084732E"/>
    <w:rsid w:val="00857D40"/>
    <w:rsid w:val="0087243B"/>
    <w:rsid w:val="0087790F"/>
    <w:rsid w:val="0088190B"/>
    <w:rsid w:val="00883873"/>
    <w:rsid w:val="008903F0"/>
    <w:rsid w:val="0089420F"/>
    <w:rsid w:val="0089475A"/>
    <w:rsid w:val="00895372"/>
    <w:rsid w:val="008A3742"/>
    <w:rsid w:val="008D31C9"/>
    <w:rsid w:val="008D4D03"/>
    <w:rsid w:val="008D6440"/>
    <w:rsid w:val="008D70D9"/>
    <w:rsid w:val="008E0A36"/>
    <w:rsid w:val="008F0881"/>
    <w:rsid w:val="008F51B5"/>
    <w:rsid w:val="00901689"/>
    <w:rsid w:val="00902482"/>
    <w:rsid w:val="009146B0"/>
    <w:rsid w:val="009226C2"/>
    <w:rsid w:val="00930587"/>
    <w:rsid w:val="00937DFA"/>
    <w:rsid w:val="0094211F"/>
    <w:rsid w:val="0094769F"/>
    <w:rsid w:val="0096096B"/>
    <w:rsid w:val="00960BE4"/>
    <w:rsid w:val="00961BDB"/>
    <w:rsid w:val="0098618F"/>
    <w:rsid w:val="00991859"/>
    <w:rsid w:val="00993574"/>
    <w:rsid w:val="00996FA5"/>
    <w:rsid w:val="009A1BAF"/>
    <w:rsid w:val="009B0B0E"/>
    <w:rsid w:val="009B3D55"/>
    <w:rsid w:val="009C2E58"/>
    <w:rsid w:val="009E23AC"/>
    <w:rsid w:val="009E6044"/>
    <w:rsid w:val="009E6812"/>
    <w:rsid w:val="009E70E1"/>
    <w:rsid w:val="009F0DA4"/>
    <w:rsid w:val="009F0DDA"/>
    <w:rsid w:val="009F1A7B"/>
    <w:rsid w:val="009F3E10"/>
    <w:rsid w:val="009F617B"/>
    <w:rsid w:val="00A016DE"/>
    <w:rsid w:val="00A12557"/>
    <w:rsid w:val="00A22841"/>
    <w:rsid w:val="00A245FE"/>
    <w:rsid w:val="00A3154F"/>
    <w:rsid w:val="00A3799B"/>
    <w:rsid w:val="00A5466C"/>
    <w:rsid w:val="00A62041"/>
    <w:rsid w:val="00A639CB"/>
    <w:rsid w:val="00A8336C"/>
    <w:rsid w:val="00A865AD"/>
    <w:rsid w:val="00AA3BA5"/>
    <w:rsid w:val="00AA71F4"/>
    <w:rsid w:val="00AB5ADE"/>
    <w:rsid w:val="00AB7B07"/>
    <w:rsid w:val="00AC0151"/>
    <w:rsid w:val="00AC08B8"/>
    <w:rsid w:val="00AC6BA2"/>
    <w:rsid w:val="00AD4D15"/>
    <w:rsid w:val="00AE603F"/>
    <w:rsid w:val="00AE67DD"/>
    <w:rsid w:val="00AE77D6"/>
    <w:rsid w:val="00AF0933"/>
    <w:rsid w:val="00AF48DF"/>
    <w:rsid w:val="00AF527F"/>
    <w:rsid w:val="00B02E35"/>
    <w:rsid w:val="00B07D8B"/>
    <w:rsid w:val="00B106E5"/>
    <w:rsid w:val="00B10ECC"/>
    <w:rsid w:val="00B149C2"/>
    <w:rsid w:val="00B156D6"/>
    <w:rsid w:val="00B172EF"/>
    <w:rsid w:val="00B2540C"/>
    <w:rsid w:val="00B33377"/>
    <w:rsid w:val="00B364E8"/>
    <w:rsid w:val="00B36A77"/>
    <w:rsid w:val="00B4390A"/>
    <w:rsid w:val="00B5043F"/>
    <w:rsid w:val="00B607F8"/>
    <w:rsid w:val="00B773FD"/>
    <w:rsid w:val="00B807FF"/>
    <w:rsid w:val="00B82D4F"/>
    <w:rsid w:val="00BA10B4"/>
    <w:rsid w:val="00BB4563"/>
    <w:rsid w:val="00BC5754"/>
    <w:rsid w:val="00BC7262"/>
    <w:rsid w:val="00BD113B"/>
    <w:rsid w:val="00BE13B9"/>
    <w:rsid w:val="00BE6236"/>
    <w:rsid w:val="00C15B03"/>
    <w:rsid w:val="00C223A0"/>
    <w:rsid w:val="00C24F5B"/>
    <w:rsid w:val="00C25D16"/>
    <w:rsid w:val="00C278CC"/>
    <w:rsid w:val="00C31620"/>
    <w:rsid w:val="00C32D3F"/>
    <w:rsid w:val="00C34DA0"/>
    <w:rsid w:val="00C425B2"/>
    <w:rsid w:val="00C43AC4"/>
    <w:rsid w:val="00C7732A"/>
    <w:rsid w:val="00C831AE"/>
    <w:rsid w:val="00C9633D"/>
    <w:rsid w:val="00CA5AA0"/>
    <w:rsid w:val="00CB0B59"/>
    <w:rsid w:val="00CB7CA4"/>
    <w:rsid w:val="00CC2434"/>
    <w:rsid w:val="00CC2910"/>
    <w:rsid w:val="00CC5771"/>
    <w:rsid w:val="00CD383D"/>
    <w:rsid w:val="00CD56E7"/>
    <w:rsid w:val="00D0482A"/>
    <w:rsid w:val="00D05F7C"/>
    <w:rsid w:val="00D17255"/>
    <w:rsid w:val="00D228AA"/>
    <w:rsid w:val="00D27EEB"/>
    <w:rsid w:val="00D30D4C"/>
    <w:rsid w:val="00D33984"/>
    <w:rsid w:val="00D421D9"/>
    <w:rsid w:val="00D53041"/>
    <w:rsid w:val="00D54B22"/>
    <w:rsid w:val="00D55DAC"/>
    <w:rsid w:val="00D574BC"/>
    <w:rsid w:val="00D63627"/>
    <w:rsid w:val="00D70556"/>
    <w:rsid w:val="00D733A8"/>
    <w:rsid w:val="00D74A7A"/>
    <w:rsid w:val="00DC04D6"/>
    <w:rsid w:val="00DC0C75"/>
    <w:rsid w:val="00DC5844"/>
    <w:rsid w:val="00DE1C19"/>
    <w:rsid w:val="00DF7C46"/>
    <w:rsid w:val="00E0481E"/>
    <w:rsid w:val="00E10BE1"/>
    <w:rsid w:val="00E11A12"/>
    <w:rsid w:val="00E156A2"/>
    <w:rsid w:val="00E32073"/>
    <w:rsid w:val="00E548CF"/>
    <w:rsid w:val="00E56BA5"/>
    <w:rsid w:val="00E609BD"/>
    <w:rsid w:val="00E61789"/>
    <w:rsid w:val="00E80879"/>
    <w:rsid w:val="00E85FF6"/>
    <w:rsid w:val="00E8774A"/>
    <w:rsid w:val="00E908EB"/>
    <w:rsid w:val="00E97F3E"/>
    <w:rsid w:val="00EC22D4"/>
    <w:rsid w:val="00EC36E5"/>
    <w:rsid w:val="00EC5D22"/>
    <w:rsid w:val="00EC7B5D"/>
    <w:rsid w:val="00ED0224"/>
    <w:rsid w:val="00ED13F7"/>
    <w:rsid w:val="00EE641A"/>
    <w:rsid w:val="00EE6A55"/>
    <w:rsid w:val="00F00AD8"/>
    <w:rsid w:val="00F05656"/>
    <w:rsid w:val="00F05774"/>
    <w:rsid w:val="00F07FB2"/>
    <w:rsid w:val="00F10FAF"/>
    <w:rsid w:val="00F20D01"/>
    <w:rsid w:val="00F21186"/>
    <w:rsid w:val="00F24659"/>
    <w:rsid w:val="00F25362"/>
    <w:rsid w:val="00F343FE"/>
    <w:rsid w:val="00F45F97"/>
    <w:rsid w:val="00F47749"/>
    <w:rsid w:val="00F577DA"/>
    <w:rsid w:val="00F62CEF"/>
    <w:rsid w:val="00F70AB3"/>
    <w:rsid w:val="00F745DE"/>
    <w:rsid w:val="00F81CC5"/>
    <w:rsid w:val="00F84DC1"/>
    <w:rsid w:val="00F86A2C"/>
    <w:rsid w:val="00F86CAA"/>
    <w:rsid w:val="00F901C1"/>
    <w:rsid w:val="00F908DE"/>
    <w:rsid w:val="00F971B4"/>
    <w:rsid w:val="00FA2DEC"/>
    <w:rsid w:val="00FB0891"/>
    <w:rsid w:val="00FB11F4"/>
    <w:rsid w:val="00FB4213"/>
    <w:rsid w:val="00FC1D4C"/>
    <w:rsid w:val="00FC3E13"/>
    <w:rsid w:val="00FE3808"/>
    <w:rsid w:val="00FE43BC"/>
    <w:rsid w:val="00FF2709"/>
    <w:rsid w:val="00F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532BB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3"/>
    <w:next w:val="a3"/>
    <w:link w:val="10"/>
    <w:qFormat/>
    <w:rsid w:val="00532BB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3"/>
    <w:next w:val="a3"/>
    <w:link w:val="21"/>
    <w:qFormat/>
    <w:rsid w:val="00532BB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3"/>
    <w:next w:val="a3"/>
    <w:link w:val="40"/>
    <w:uiPriority w:val="9"/>
    <w:qFormat/>
    <w:rsid w:val="0026446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qFormat/>
    <w:rsid w:val="00212EF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7">
    <w:name w:val="heading 7"/>
    <w:basedOn w:val="a3"/>
    <w:next w:val="a3"/>
    <w:qFormat/>
    <w:rsid w:val="00F62CEF"/>
    <w:pPr>
      <w:spacing w:before="240" w:after="60"/>
      <w:outlineLvl w:val="6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32BBE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21">
    <w:name w:val="Заголовок 2 Знак"/>
    <w:link w:val="2"/>
    <w:rsid w:val="00532BBE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styleId="a7">
    <w:name w:val="page number"/>
    <w:rsid w:val="00532BBE"/>
  </w:style>
  <w:style w:type="paragraph" w:styleId="a">
    <w:name w:val="Body Text Indent"/>
    <w:basedOn w:val="a3"/>
    <w:link w:val="a8"/>
    <w:rsid w:val="00532BBE"/>
    <w:pPr>
      <w:numPr>
        <w:numId w:val="4"/>
      </w:num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8">
    <w:name w:val="Основной текст с отступом Знак"/>
    <w:link w:val="a"/>
    <w:rsid w:val="00532BBE"/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a1">
    <w:name w:val="список с точками"/>
    <w:basedOn w:val="a3"/>
    <w:rsid w:val="00532BBE"/>
    <w:pPr>
      <w:numPr>
        <w:numId w:val="5"/>
      </w:numPr>
      <w:tabs>
        <w:tab w:val="left" w:pos="756"/>
      </w:tabs>
      <w:spacing w:line="312" w:lineRule="auto"/>
      <w:ind w:left="756" w:firstLine="0"/>
      <w:jc w:val="both"/>
    </w:pPr>
  </w:style>
  <w:style w:type="paragraph" w:customStyle="1" w:styleId="a9">
    <w:name w:val="Для таблиц"/>
    <w:basedOn w:val="a3"/>
    <w:rsid w:val="00532BBE"/>
  </w:style>
  <w:style w:type="paragraph" w:styleId="aa">
    <w:name w:val="Title"/>
    <w:basedOn w:val="a3"/>
    <w:next w:val="ab"/>
    <w:link w:val="ac"/>
    <w:qFormat/>
    <w:rsid w:val="00532BBE"/>
    <w:pPr>
      <w:widowControl w:val="0"/>
      <w:autoSpaceDE w:val="0"/>
      <w:jc w:val="center"/>
    </w:pPr>
    <w:rPr>
      <w:rFonts w:ascii="Impact" w:hAnsi="Impact" w:cs="Arial"/>
      <w:spacing w:val="60"/>
    </w:rPr>
  </w:style>
  <w:style w:type="character" w:customStyle="1" w:styleId="ac">
    <w:name w:val="Название Знак"/>
    <w:link w:val="aa"/>
    <w:rsid w:val="00532BBE"/>
    <w:rPr>
      <w:rFonts w:ascii="Impact" w:eastAsia="Times New Roman" w:hAnsi="Impact" w:cs="Arial"/>
      <w:spacing w:val="60"/>
      <w:sz w:val="24"/>
      <w:szCs w:val="24"/>
      <w:lang w:eastAsia="ar-SA"/>
    </w:rPr>
  </w:style>
  <w:style w:type="paragraph" w:styleId="ad">
    <w:name w:val="footer"/>
    <w:basedOn w:val="a3"/>
    <w:link w:val="ae"/>
    <w:rsid w:val="00532BB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532BB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0">
    <w:name w:val="Основной текст с отступом 21"/>
    <w:basedOn w:val="a3"/>
    <w:rsid w:val="00532BBE"/>
    <w:pPr>
      <w:spacing w:after="120" w:line="480" w:lineRule="auto"/>
      <w:ind w:left="283"/>
    </w:pPr>
  </w:style>
  <w:style w:type="paragraph" w:customStyle="1" w:styleId="Default">
    <w:name w:val="Default"/>
    <w:rsid w:val="00532BBE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paragraph" w:customStyle="1" w:styleId="11">
    <w:name w:val="ш1"/>
    <w:basedOn w:val="a2"/>
    <w:next w:val="a3"/>
    <w:autoRedefine/>
    <w:qFormat/>
    <w:rsid w:val="00F908DE"/>
    <w:pPr>
      <w:keepNext/>
      <w:numPr>
        <w:numId w:val="0"/>
      </w:numPr>
      <w:suppressAutoHyphens/>
      <w:spacing w:before="360" w:after="240"/>
      <w:jc w:val="center"/>
    </w:pPr>
    <w:rPr>
      <w:b/>
      <w:caps/>
      <w:sz w:val="28"/>
      <w:szCs w:val="28"/>
    </w:rPr>
  </w:style>
  <w:style w:type="paragraph" w:customStyle="1" w:styleId="20">
    <w:name w:val="Ш2"/>
    <w:basedOn w:val="a2"/>
    <w:next w:val="a3"/>
    <w:autoRedefine/>
    <w:qFormat/>
    <w:rsid w:val="00532BBE"/>
    <w:pPr>
      <w:keepNext/>
      <w:numPr>
        <w:ilvl w:val="1"/>
      </w:numPr>
      <w:tabs>
        <w:tab w:val="left" w:pos="708"/>
      </w:tabs>
      <w:jc w:val="center"/>
    </w:pPr>
    <w:rPr>
      <w:b/>
      <w:i/>
      <w:caps/>
      <w:sz w:val="28"/>
      <w:szCs w:val="28"/>
    </w:rPr>
  </w:style>
  <w:style w:type="paragraph" w:customStyle="1" w:styleId="af">
    <w:name w:val="Ш основной"/>
    <w:basedOn w:val="a3"/>
    <w:link w:val="af0"/>
    <w:qFormat/>
    <w:rsid w:val="00532BBE"/>
    <w:pPr>
      <w:suppressAutoHyphens w:val="0"/>
      <w:spacing w:line="360" w:lineRule="auto"/>
      <w:ind w:firstLine="709"/>
      <w:jc w:val="both"/>
    </w:pPr>
    <w:rPr>
      <w:sz w:val="28"/>
      <w:lang w:eastAsia="ru-RU"/>
    </w:rPr>
  </w:style>
  <w:style w:type="character" w:customStyle="1" w:styleId="af0">
    <w:name w:val="Ш основной Знак"/>
    <w:link w:val="af"/>
    <w:rsid w:val="00532BB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2">
    <w:name w:val="List Number"/>
    <w:basedOn w:val="a3"/>
    <w:uiPriority w:val="99"/>
    <w:unhideWhenUsed/>
    <w:rsid w:val="00532BBE"/>
    <w:pPr>
      <w:numPr>
        <w:numId w:val="6"/>
      </w:numPr>
      <w:suppressAutoHyphens w:val="0"/>
      <w:contextualSpacing/>
    </w:pPr>
    <w:rPr>
      <w:lang w:eastAsia="ru-RU"/>
    </w:rPr>
  </w:style>
  <w:style w:type="paragraph" w:customStyle="1" w:styleId="a0">
    <w:name w:val="Ш маркер"/>
    <w:basedOn w:val="af"/>
    <w:autoRedefine/>
    <w:qFormat/>
    <w:rsid w:val="00F901C1"/>
    <w:pPr>
      <w:numPr>
        <w:numId w:val="8"/>
      </w:numPr>
      <w:ind w:left="0" w:firstLine="0"/>
    </w:pPr>
  </w:style>
  <w:style w:type="paragraph" w:customStyle="1" w:styleId="af1">
    <w:name w:val="Таблица"/>
    <w:basedOn w:val="a3"/>
    <w:rsid w:val="00532BBE"/>
    <w:pPr>
      <w:suppressAutoHyphens w:val="0"/>
    </w:pPr>
    <w:rPr>
      <w:sz w:val="26"/>
      <w:szCs w:val="26"/>
      <w:lang w:eastAsia="ru-RU"/>
    </w:rPr>
  </w:style>
  <w:style w:type="paragraph" w:styleId="ab">
    <w:name w:val="Subtitle"/>
    <w:basedOn w:val="a3"/>
    <w:next w:val="a3"/>
    <w:link w:val="af2"/>
    <w:uiPriority w:val="11"/>
    <w:qFormat/>
    <w:rsid w:val="00532BB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f2">
    <w:name w:val="Подзаголовок Знак"/>
    <w:link w:val="ab"/>
    <w:uiPriority w:val="11"/>
    <w:rsid w:val="00532BB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22">
    <w:name w:val="_ЗАГ_2_2"/>
    <w:basedOn w:val="a3"/>
    <w:link w:val="220"/>
    <w:rsid w:val="00902482"/>
    <w:pPr>
      <w:tabs>
        <w:tab w:val="left" w:pos="1418"/>
      </w:tabs>
      <w:suppressAutoHyphens w:val="0"/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val="x-none" w:eastAsia="ja-JP"/>
    </w:rPr>
  </w:style>
  <w:style w:type="character" w:customStyle="1" w:styleId="220">
    <w:name w:val="_ЗАГ_2_2 Знак"/>
    <w:link w:val="22"/>
    <w:rsid w:val="00902482"/>
    <w:rPr>
      <w:rFonts w:ascii="OfficinaSansC" w:eastAsia="MS Mincho" w:hAnsi="OfficinaSansC"/>
      <w:b/>
      <w:bCs/>
      <w:sz w:val="28"/>
      <w:szCs w:val="28"/>
      <w:lang w:val="x-none" w:eastAsia="ja-JP"/>
    </w:rPr>
  </w:style>
  <w:style w:type="paragraph" w:styleId="af3">
    <w:name w:val="Body Text"/>
    <w:basedOn w:val="a3"/>
    <w:link w:val="af4"/>
    <w:uiPriority w:val="99"/>
    <w:semiHidden/>
    <w:unhideWhenUsed/>
    <w:rsid w:val="0080506E"/>
    <w:pPr>
      <w:spacing w:after="120"/>
    </w:pPr>
  </w:style>
  <w:style w:type="character" w:customStyle="1" w:styleId="af4">
    <w:name w:val="Основной текст Знак"/>
    <w:link w:val="af3"/>
    <w:uiPriority w:val="99"/>
    <w:semiHidden/>
    <w:rsid w:val="0080506E"/>
    <w:rPr>
      <w:rFonts w:ascii="Times New Roman" w:eastAsia="Times New Roman" w:hAnsi="Times New Roman"/>
      <w:sz w:val="24"/>
      <w:szCs w:val="24"/>
      <w:lang w:eastAsia="ar-SA"/>
    </w:rPr>
  </w:style>
  <w:style w:type="paragraph" w:styleId="af5">
    <w:name w:val="header"/>
    <w:basedOn w:val="a3"/>
    <w:rsid w:val="00AF527F"/>
    <w:pPr>
      <w:tabs>
        <w:tab w:val="center" w:pos="4677"/>
        <w:tab w:val="right" w:pos="9355"/>
      </w:tabs>
      <w:suppressAutoHyphens w:val="0"/>
    </w:pPr>
    <w:rPr>
      <w:szCs w:val="20"/>
      <w:lang w:eastAsia="ru-RU"/>
    </w:rPr>
  </w:style>
  <w:style w:type="paragraph" w:styleId="23">
    <w:name w:val="Body Text Indent 2"/>
    <w:basedOn w:val="a3"/>
    <w:rsid w:val="00D17255"/>
    <w:pPr>
      <w:widowControl w:val="0"/>
      <w:suppressAutoHyphens w:val="0"/>
      <w:spacing w:line="360" w:lineRule="auto"/>
      <w:ind w:firstLine="720"/>
      <w:jc w:val="center"/>
    </w:pPr>
    <w:rPr>
      <w:szCs w:val="20"/>
      <w:lang w:eastAsia="ru-RU"/>
    </w:rPr>
  </w:style>
  <w:style w:type="paragraph" w:styleId="3">
    <w:name w:val="Body Text 3"/>
    <w:basedOn w:val="a3"/>
    <w:rsid w:val="00D17255"/>
    <w:pPr>
      <w:widowControl w:val="0"/>
      <w:numPr>
        <w:ilvl w:val="12"/>
      </w:numPr>
      <w:suppressAutoHyphens w:val="0"/>
      <w:autoSpaceDE w:val="0"/>
      <w:autoSpaceDN w:val="0"/>
      <w:jc w:val="both"/>
    </w:pPr>
    <w:rPr>
      <w:szCs w:val="20"/>
      <w:lang w:eastAsia="ru-RU"/>
    </w:rPr>
  </w:style>
  <w:style w:type="paragraph" w:customStyle="1" w:styleId="12">
    <w:name w:val="Обычный1"/>
    <w:rsid w:val="00D17255"/>
    <w:rPr>
      <w:rFonts w:ascii="Times New Roman" w:eastAsia="Times New Roman" w:hAnsi="Times New Roman"/>
      <w:sz w:val="24"/>
    </w:rPr>
  </w:style>
  <w:style w:type="character" w:styleId="af6">
    <w:name w:val="Hyperlink"/>
    <w:rsid w:val="00F62CEF"/>
    <w:rPr>
      <w:color w:val="0000FF"/>
      <w:u w:val="single"/>
    </w:rPr>
  </w:style>
  <w:style w:type="paragraph" w:styleId="af7">
    <w:name w:val="Normal (Web)"/>
    <w:basedOn w:val="a3"/>
    <w:uiPriority w:val="99"/>
    <w:rsid w:val="00F62CEF"/>
    <w:pPr>
      <w:suppressAutoHyphens w:val="0"/>
      <w:spacing w:before="100" w:beforeAutospacing="1" w:after="100" w:afterAutospacing="1"/>
    </w:pPr>
    <w:rPr>
      <w:lang w:val="uk-UA" w:eastAsia="uk-UA"/>
    </w:rPr>
  </w:style>
  <w:style w:type="paragraph" w:styleId="13">
    <w:name w:val="toc 1"/>
    <w:basedOn w:val="a3"/>
    <w:next w:val="a3"/>
    <w:autoRedefine/>
    <w:unhideWhenUsed/>
    <w:rsid w:val="00C24F5B"/>
    <w:pPr>
      <w:tabs>
        <w:tab w:val="right" w:leader="dot" w:pos="10070"/>
      </w:tabs>
      <w:suppressAutoHyphens w:val="0"/>
      <w:jc w:val="center"/>
    </w:pPr>
    <w:rPr>
      <w:noProof/>
      <w:sz w:val="28"/>
      <w:szCs w:val="28"/>
      <w:lang w:eastAsia="ru-RU"/>
    </w:rPr>
  </w:style>
  <w:style w:type="paragraph" w:styleId="af8">
    <w:name w:val="List Paragraph"/>
    <w:basedOn w:val="a3"/>
    <w:qFormat/>
    <w:rsid w:val="00B106E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9">
    <w:name w:val="Table Grid"/>
    <w:basedOn w:val="a5"/>
    <w:rsid w:val="00DC584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212EF3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FontStyle54">
    <w:name w:val="Font Style54"/>
    <w:uiPriority w:val="99"/>
    <w:rsid w:val="00DC04D6"/>
    <w:rPr>
      <w:rFonts w:ascii="Times New Roman" w:hAnsi="Times New Roman" w:cs="Times New Roman"/>
      <w:color w:val="000000"/>
      <w:sz w:val="34"/>
      <w:szCs w:val="34"/>
    </w:rPr>
  </w:style>
  <w:style w:type="paragraph" w:customStyle="1" w:styleId="Style36">
    <w:name w:val="Style36"/>
    <w:basedOn w:val="a3"/>
    <w:uiPriority w:val="99"/>
    <w:rsid w:val="00DC04D6"/>
    <w:pPr>
      <w:widowControl w:val="0"/>
      <w:suppressAutoHyphens w:val="0"/>
      <w:autoSpaceDE w:val="0"/>
      <w:autoSpaceDN w:val="0"/>
      <w:adjustRightInd w:val="0"/>
      <w:spacing w:line="336" w:lineRule="exact"/>
      <w:ind w:hanging="350"/>
      <w:jc w:val="both"/>
    </w:pPr>
    <w:rPr>
      <w:lang w:eastAsia="ru-RU"/>
    </w:rPr>
  </w:style>
  <w:style w:type="character" w:customStyle="1" w:styleId="FontStyle57">
    <w:name w:val="Font Style57"/>
    <w:uiPriority w:val="99"/>
    <w:rsid w:val="00DC04D6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63">
    <w:name w:val="Font Style63"/>
    <w:uiPriority w:val="99"/>
    <w:rsid w:val="00DC04D6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rmcblhyg">
    <w:name w:val="rmcblhyg"/>
    <w:basedOn w:val="a3"/>
    <w:rsid w:val="002A4439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40">
    <w:name w:val="Заголовок 4 Знак"/>
    <w:link w:val="4"/>
    <w:uiPriority w:val="9"/>
    <w:semiHidden/>
    <w:rsid w:val="00264465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fa">
    <w:name w:val="footnote text"/>
    <w:basedOn w:val="a3"/>
    <w:link w:val="afb"/>
    <w:semiHidden/>
    <w:rsid w:val="001F2AEE"/>
    <w:pPr>
      <w:suppressAutoHyphens w:val="0"/>
    </w:pPr>
    <w:rPr>
      <w:sz w:val="20"/>
      <w:szCs w:val="20"/>
      <w:lang w:eastAsia="ru-RU"/>
    </w:rPr>
  </w:style>
  <w:style w:type="character" w:customStyle="1" w:styleId="afb">
    <w:name w:val="Текст сноски Знак"/>
    <w:basedOn w:val="a4"/>
    <w:link w:val="afa"/>
    <w:semiHidden/>
    <w:rsid w:val="001F2AEE"/>
    <w:rPr>
      <w:rFonts w:ascii="Times New Roman" w:eastAsia="Times New Roman" w:hAnsi="Times New Roman"/>
    </w:rPr>
  </w:style>
  <w:style w:type="character" w:styleId="afc">
    <w:name w:val="footnote reference"/>
    <w:basedOn w:val="a4"/>
    <w:semiHidden/>
    <w:rsid w:val="001F2AEE"/>
    <w:rPr>
      <w:vertAlign w:val="superscript"/>
    </w:rPr>
  </w:style>
  <w:style w:type="paragraph" w:styleId="24">
    <w:name w:val="toc 2"/>
    <w:basedOn w:val="a3"/>
    <w:next w:val="a3"/>
    <w:autoRedefine/>
    <w:semiHidden/>
    <w:rsid w:val="0008350F"/>
    <w:pPr>
      <w:suppressAutoHyphens w:val="0"/>
      <w:ind w:left="240"/>
    </w:pPr>
    <w:rPr>
      <w:rFonts w:eastAsia="PMingLiU"/>
      <w:lang w:eastAsia="zh-TW"/>
    </w:rPr>
  </w:style>
  <w:style w:type="paragraph" w:styleId="30">
    <w:name w:val="toc 3"/>
    <w:basedOn w:val="a3"/>
    <w:next w:val="a3"/>
    <w:autoRedefine/>
    <w:semiHidden/>
    <w:rsid w:val="0008350F"/>
    <w:pPr>
      <w:suppressAutoHyphens w:val="0"/>
      <w:ind w:left="480"/>
    </w:pPr>
    <w:rPr>
      <w:rFonts w:eastAsia="PMingLiU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532BB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3"/>
    <w:next w:val="a3"/>
    <w:link w:val="10"/>
    <w:qFormat/>
    <w:rsid w:val="00532BB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3"/>
    <w:next w:val="a3"/>
    <w:link w:val="21"/>
    <w:qFormat/>
    <w:rsid w:val="00532BB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3"/>
    <w:next w:val="a3"/>
    <w:link w:val="40"/>
    <w:uiPriority w:val="9"/>
    <w:qFormat/>
    <w:rsid w:val="0026446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qFormat/>
    <w:rsid w:val="00212EF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7">
    <w:name w:val="heading 7"/>
    <w:basedOn w:val="a3"/>
    <w:next w:val="a3"/>
    <w:qFormat/>
    <w:rsid w:val="00F62CEF"/>
    <w:pPr>
      <w:spacing w:before="240" w:after="60"/>
      <w:outlineLvl w:val="6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32BBE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21">
    <w:name w:val="Заголовок 2 Знак"/>
    <w:link w:val="2"/>
    <w:rsid w:val="00532BBE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styleId="a7">
    <w:name w:val="page number"/>
    <w:rsid w:val="00532BBE"/>
  </w:style>
  <w:style w:type="paragraph" w:styleId="a">
    <w:name w:val="Body Text Indent"/>
    <w:basedOn w:val="a3"/>
    <w:link w:val="a8"/>
    <w:rsid w:val="00532BBE"/>
    <w:pPr>
      <w:numPr>
        <w:numId w:val="4"/>
      </w:num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8">
    <w:name w:val="Основной текст с отступом Знак"/>
    <w:link w:val="a"/>
    <w:rsid w:val="00532BBE"/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a1">
    <w:name w:val="список с точками"/>
    <w:basedOn w:val="a3"/>
    <w:rsid w:val="00532BBE"/>
    <w:pPr>
      <w:numPr>
        <w:numId w:val="5"/>
      </w:numPr>
      <w:tabs>
        <w:tab w:val="left" w:pos="756"/>
      </w:tabs>
      <w:spacing w:line="312" w:lineRule="auto"/>
      <w:ind w:left="756" w:firstLine="0"/>
      <w:jc w:val="both"/>
    </w:pPr>
  </w:style>
  <w:style w:type="paragraph" w:customStyle="1" w:styleId="a9">
    <w:name w:val="Для таблиц"/>
    <w:basedOn w:val="a3"/>
    <w:rsid w:val="00532BBE"/>
  </w:style>
  <w:style w:type="paragraph" w:styleId="aa">
    <w:name w:val="Title"/>
    <w:basedOn w:val="a3"/>
    <w:next w:val="ab"/>
    <w:link w:val="ac"/>
    <w:qFormat/>
    <w:rsid w:val="00532BBE"/>
    <w:pPr>
      <w:widowControl w:val="0"/>
      <w:autoSpaceDE w:val="0"/>
      <w:jc w:val="center"/>
    </w:pPr>
    <w:rPr>
      <w:rFonts w:ascii="Impact" w:hAnsi="Impact" w:cs="Arial"/>
      <w:spacing w:val="60"/>
    </w:rPr>
  </w:style>
  <w:style w:type="character" w:customStyle="1" w:styleId="ac">
    <w:name w:val="Название Знак"/>
    <w:link w:val="aa"/>
    <w:rsid w:val="00532BBE"/>
    <w:rPr>
      <w:rFonts w:ascii="Impact" w:eastAsia="Times New Roman" w:hAnsi="Impact" w:cs="Arial"/>
      <w:spacing w:val="60"/>
      <w:sz w:val="24"/>
      <w:szCs w:val="24"/>
      <w:lang w:eastAsia="ar-SA"/>
    </w:rPr>
  </w:style>
  <w:style w:type="paragraph" w:styleId="ad">
    <w:name w:val="footer"/>
    <w:basedOn w:val="a3"/>
    <w:link w:val="ae"/>
    <w:rsid w:val="00532BB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532BB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0">
    <w:name w:val="Основной текст с отступом 21"/>
    <w:basedOn w:val="a3"/>
    <w:rsid w:val="00532BBE"/>
    <w:pPr>
      <w:spacing w:after="120" w:line="480" w:lineRule="auto"/>
      <w:ind w:left="283"/>
    </w:pPr>
  </w:style>
  <w:style w:type="paragraph" w:customStyle="1" w:styleId="Default">
    <w:name w:val="Default"/>
    <w:rsid w:val="00532BBE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paragraph" w:customStyle="1" w:styleId="11">
    <w:name w:val="ш1"/>
    <w:basedOn w:val="a2"/>
    <w:next w:val="a3"/>
    <w:autoRedefine/>
    <w:qFormat/>
    <w:rsid w:val="00F908DE"/>
    <w:pPr>
      <w:keepNext/>
      <w:numPr>
        <w:numId w:val="0"/>
      </w:numPr>
      <w:suppressAutoHyphens/>
      <w:spacing w:before="360" w:after="240"/>
      <w:jc w:val="center"/>
    </w:pPr>
    <w:rPr>
      <w:b/>
      <w:caps/>
      <w:sz w:val="28"/>
      <w:szCs w:val="28"/>
    </w:rPr>
  </w:style>
  <w:style w:type="paragraph" w:customStyle="1" w:styleId="20">
    <w:name w:val="Ш2"/>
    <w:basedOn w:val="a2"/>
    <w:next w:val="a3"/>
    <w:autoRedefine/>
    <w:qFormat/>
    <w:rsid w:val="00532BBE"/>
    <w:pPr>
      <w:keepNext/>
      <w:numPr>
        <w:ilvl w:val="1"/>
      </w:numPr>
      <w:tabs>
        <w:tab w:val="left" w:pos="708"/>
      </w:tabs>
      <w:jc w:val="center"/>
    </w:pPr>
    <w:rPr>
      <w:b/>
      <w:i/>
      <w:caps/>
      <w:sz w:val="28"/>
      <w:szCs w:val="28"/>
    </w:rPr>
  </w:style>
  <w:style w:type="paragraph" w:customStyle="1" w:styleId="af">
    <w:name w:val="Ш основной"/>
    <w:basedOn w:val="a3"/>
    <w:link w:val="af0"/>
    <w:qFormat/>
    <w:rsid w:val="00532BBE"/>
    <w:pPr>
      <w:suppressAutoHyphens w:val="0"/>
      <w:spacing w:line="360" w:lineRule="auto"/>
      <w:ind w:firstLine="709"/>
      <w:jc w:val="both"/>
    </w:pPr>
    <w:rPr>
      <w:sz w:val="28"/>
      <w:lang w:eastAsia="ru-RU"/>
    </w:rPr>
  </w:style>
  <w:style w:type="character" w:customStyle="1" w:styleId="af0">
    <w:name w:val="Ш основной Знак"/>
    <w:link w:val="af"/>
    <w:rsid w:val="00532BB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2">
    <w:name w:val="List Number"/>
    <w:basedOn w:val="a3"/>
    <w:uiPriority w:val="99"/>
    <w:unhideWhenUsed/>
    <w:rsid w:val="00532BBE"/>
    <w:pPr>
      <w:numPr>
        <w:numId w:val="6"/>
      </w:numPr>
      <w:suppressAutoHyphens w:val="0"/>
      <w:contextualSpacing/>
    </w:pPr>
    <w:rPr>
      <w:lang w:eastAsia="ru-RU"/>
    </w:rPr>
  </w:style>
  <w:style w:type="paragraph" w:customStyle="1" w:styleId="a0">
    <w:name w:val="Ш маркер"/>
    <w:basedOn w:val="af"/>
    <w:autoRedefine/>
    <w:qFormat/>
    <w:rsid w:val="00F901C1"/>
    <w:pPr>
      <w:numPr>
        <w:numId w:val="8"/>
      </w:numPr>
      <w:ind w:left="0" w:firstLine="0"/>
    </w:pPr>
  </w:style>
  <w:style w:type="paragraph" w:customStyle="1" w:styleId="af1">
    <w:name w:val="Таблица"/>
    <w:basedOn w:val="a3"/>
    <w:rsid w:val="00532BBE"/>
    <w:pPr>
      <w:suppressAutoHyphens w:val="0"/>
    </w:pPr>
    <w:rPr>
      <w:sz w:val="26"/>
      <w:szCs w:val="26"/>
      <w:lang w:eastAsia="ru-RU"/>
    </w:rPr>
  </w:style>
  <w:style w:type="paragraph" w:styleId="ab">
    <w:name w:val="Subtitle"/>
    <w:basedOn w:val="a3"/>
    <w:next w:val="a3"/>
    <w:link w:val="af2"/>
    <w:uiPriority w:val="11"/>
    <w:qFormat/>
    <w:rsid w:val="00532BB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f2">
    <w:name w:val="Подзаголовок Знак"/>
    <w:link w:val="ab"/>
    <w:uiPriority w:val="11"/>
    <w:rsid w:val="00532BB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22">
    <w:name w:val="_ЗАГ_2_2"/>
    <w:basedOn w:val="a3"/>
    <w:link w:val="220"/>
    <w:rsid w:val="00902482"/>
    <w:pPr>
      <w:tabs>
        <w:tab w:val="left" w:pos="1418"/>
      </w:tabs>
      <w:suppressAutoHyphens w:val="0"/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val="x-none" w:eastAsia="ja-JP"/>
    </w:rPr>
  </w:style>
  <w:style w:type="character" w:customStyle="1" w:styleId="220">
    <w:name w:val="_ЗАГ_2_2 Знак"/>
    <w:link w:val="22"/>
    <w:rsid w:val="00902482"/>
    <w:rPr>
      <w:rFonts w:ascii="OfficinaSansC" w:eastAsia="MS Mincho" w:hAnsi="OfficinaSansC"/>
      <w:b/>
      <w:bCs/>
      <w:sz w:val="28"/>
      <w:szCs w:val="28"/>
      <w:lang w:val="x-none" w:eastAsia="ja-JP"/>
    </w:rPr>
  </w:style>
  <w:style w:type="paragraph" w:styleId="af3">
    <w:name w:val="Body Text"/>
    <w:basedOn w:val="a3"/>
    <w:link w:val="af4"/>
    <w:uiPriority w:val="99"/>
    <w:semiHidden/>
    <w:unhideWhenUsed/>
    <w:rsid w:val="0080506E"/>
    <w:pPr>
      <w:spacing w:after="120"/>
    </w:pPr>
  </w:style>
  <w:style w:type="character" w:customStyle="1" w:styleId="af4">
    <w:name w:val="Основной текст Знак"/>
    <w:link w:val="af3"/>
    <w:uiPriority w:val="99"/>
    <w:semiHidden/>
    <w:rsid w:val="0080506E"/>
    <w:rPr>
      <w:rFonts w:ascii="Times New Roman" w:eastAsia="Times New Roman" w:hAnsi="Times New Roman"/>
      <w:sz w:val="24"/>
      <w:szCs w:val="24"/>
      <w:lang w:eastAsia="ar-SA"/>
    </w:rPr>
  </w:style>
  <w:style w:type="paragraph" w:styleId="af5">
    <w:name w:val="header"/>
    <w:basedOn w:val="a3"/>
    <w:rsid w:val="00AF527F"/>
    <w:pPr>
      <w:tabs>
        <w:tab w:val="center" w:pos="4677"/>
        <w:tab w:val="right" w:pos="9355"/>
      </w:tabs>
      <w:suppressAutoHyphens w:val="0"/>
    </w:pPr>
    <w:rPr>
      <w:szCs w:val="20"/>
      <w:lang w:eastAsia="ru-RU"/>
    </w:rPr>
  </w:style>
  <w:style w:type="paragraph" w:styleId="23">
    <w:name w:val="Body Text Indent 2"/>
    <w:basedOn w:val="a3"/>
    <w:rsid w:val="00D17255"/>
    <w:pPr>
      <w:widowControl w:val="0"/>
      <w:suppressAutoHyphens w:val="0"/>
      <w:spacing w:line="360" w:lineRule="auto"/>
      <w:ind w:firstLine="720"/>
      <w:jc w:val="center"/>
    </w:pPr>
    <w:rPr>
      <w:szCs w:val="20"/>
      <w:lang w:eastAsia="ru-RU"/>
    </w:rPr>
  </w:style>
  <w:style w:type="paragraph" w:styleId="3">
    <w:name w:val="Body Text 3"/>
    <w:basedOn w:val="a3"/>
    <w:rsid w:val="00D17255"/>
    <w:pPr>
      <w:widowControl w:val="0"/>
      <w:numPr>
        <w:ilvl w:val="12"/>
      </w:numPr>
      <w:suppressAutoHyphens w:val="0"/>
      <w:autoSpaceDE w:val="0"/>
      <w:autoSpaceDN w:val="0"/>
      <w:jc w:val="both"/>
    </w:pPr>
    <w:rPr>
      <w:szCs w:val="20"/>
      <w:lang w:eastAsia="ru-RU"/>
    </w:rPr>
  </w:style>
  <w:style w:type="paragraph" w:customStyle="1" w:styleId="12">
    <w:name w:val="Обычный1"/>
    <w:rsid w:val="00D17255"/>
    <w:rPr>
      <w:rFonts w:ascii="Times New Roman" w:eastAsia="Times New Roman" w:hAnsi="Times New Roman"/>
      <w:sz w:val="24"/>
    </w:rPr>
  </w:style>
  <w:style w:type="character" w:styleId="af6">
    <w:name w:val="Hyperlink"/>
    <w:rsid w:val="00F62CEF"/>
    <w:rPr>
      <w:color w:val="0000FF"/>
      <w:u w:val="single"/>
    </w:rPr>
  </w:style>
  <w:style w:type="paragraph" w:styleId="af7">
    <w:name w:val="Normal (Web)"/>
    <w:basedOn w:val="a3"/>
    <w:uiPriority w:val="99"/>
    <w:rsid w:val="00F62CEF"/>
    <w:pPr>
      <w:suppressAutoHyphens w:val="0"/>
      <w:spacing w:before="100" w:beforeAutospacing="1" w:after="100" w:afterAutospacing="1"/>
    </w:pPr>
    <w:rPr>
      <w:lang w:val="uk-UA" w:eastAsia="uk-UA"/>
    </w:rPr>
  </w:style>
  <w:style w:type="paragraph" w:styleId="13">
    <w:name w:val="toc 1"/>
    <w:basedOn w:val="a3"/>
    <w:next w:val="a3"/>
    <w:autoRedefine/>
    <w:unhideWhenUsed/>
    <w:rsid w:val="00C24F5B"/>
    <w:pPr>
      <w:tabs>
        <w:tab w:val="right" w:leader="dot" w:pos="10070"/>
      </w:tabs>
      <w:suppressAutoHyphens w:val="0"/>
      <w:jc w:val="center"/>
    </w:pPr>
    <w:rPr>
      <w:noProof/>
      <w:sz w:val="28"/>
      <w:szCs w:val="28"/>
      <w:lang w:eastAsia="ru-RU"/>
    </w:rPr>
  </w:style>
  <w:style w:type="paragraph" w:styleId="af8">
    <w:name w:val="List Paragraph"/>
    <w:basedOn w:val="a3"/>
    <w:qFormat/>
    <w:rsid w:val="00B106E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9">
    <w:name w:val="Table Grid"/>
    <w:basedOn w:val="a5"/>
    <w:rsid w:val="00DC584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212EF3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FontStyle54">
    <w:name w:val="Font Style54"/>
    <w:uiPriority w:val="99"/>
    <w:rsid w:val="00DC04D6"/>
    <w:rPr>
      <w:rFonts w:ascii="Times New Roman" w:hAnsi="Times New Roman" w:cs="Times New Roman"/>
      <w:color w:val="000000"/>
      <w:sz w:val="34"/>
      <w:szCs w:val="34"/>
    </w:rPr>
  </w:style>
  <w:style w:type="paragraph" w:customStyle="1" w:styleId="Style36">
    <w:name w:val="Style36"/>
    <w:basedOn w:val="a3"/>
    <w:uiPriority w:val="99"/>
    <w:rsid w:val="00DC04D6"/>
    <w:pPr>
      <w:widowControl w:val="0"/>
      <w:suppressAutoHyphens w:val="0"/>
      <w:autoSpaceDE w:val="0"/>
      <w:autoSpaceDN w:val="0"/>
      <w:adjustRightInd w:val="0"/>
      <w:spacing w:line="336" w:lineRule="exact"/>
      <w:ind w:hanging="350"/>
      <w:jc w:val="both"/>
    </w:pPr>
    <w:rPr>
      <w:lang w:eastAsia="ru-RU"/>
    </w:rPr>
  </w:style>
  <w:style w:type="character" w:customStyle="1" w:styleId="FontStyle57">
    <w:name w:val="Font Style57"/>
    <w:uiPriority w:val="99"/>
    <w:rsid w:val="00DC04D6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63">
    <w:name w:val="Font Style63"/>
    <w:uiPriority w:val="99"/>
    <w:rsid w:val="00DC04D6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rmcblhyg">
    <w:name w:val="rmcblhyg"/>
    <w:basedOn w:val="a3"/>
    <w:rsid w:val="002A4439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40">
    <w:name w:val="Заголовок 4 Знак"/>
    <w:link w:val="4"/>
    <w:uiPriority w:val="9"/>
    <w:semiHidden/>
    <w:rsid w:val="00264465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fa">
    <w:name w:val="footnote text"/>
    <w:basedOn w:val="a3"/>
    <w:link w:val="afb"/>
    <w:semiHidden/>
    <w:rsid w:val="001F2AEE"/>
    <w:pPr>
      <w:suppressAutoHyphens w:val="0"/>
    </w:pPr>
    <w:rPr>
      <w:sz w:val="20"/>
      <w:szCs w:val="20"/>
      <w:lang w:eastAsia="ru-RU"/>
    </w:rPr>
  </w:style>
  <w:style w:type="character" w:customStyle="1" w:styleId="afb">
    <w:name w:val="Текст сноски Знак"/>
    <w:basedOn w:val="a4"/>
    <w:link w:val="afa"/>
    <w:semiHidden/>
    <w:rsid w:val="001F2AEE"/>
    <w:rPr>
      <w:rFonts w:ascii="Times New Roman" w:eastAsia="Times New Roman" w:hAnsi="Times New Roman"/>
    </w:rPr>
  </w:style>
  <w:style w:type="character" w:styleId="afc">
    <w:name w:val="footnote reference"/>
    <w:basedOn w:val="a4"/>
    <w:semiHidden/>
    <w:rsid w:val="001F2AEE"/>
    <w:rPr>
      <w:vertAlign w:val="superscript"/>
    </w:rPr>
  </w:style>
  <w:style w:type="paragraph" w:styleId="24">
    <w:name w:val="toc 2"/>
    <w:basedOn w:val="a3"/>
    <w:next w:val="a3"/>
    <w:autoRedefine/>
    <w:semiHidden/>
    <w:rsid w:val="0008350F"/>
    <w:pPr>
      <w:suppressAutoHyphens w:val="0"/>
      <w:ind w:left="240"/>
    </w:pPr>
    <w:rPr>
      <w:rFonts w:eastAsia="PMingLiU"/>
      <w:lang w:eastAsia="zh-TW"/>
    </w:rPr>
  </w:style>
  <w:style w:type="paragraph" w:styleId="30">
    <w:name w:val="toc 3"/>
    <w:basedOn w:val="a3"/>
    <w:next w:val="a3"/>
    <w:autoRedefine/>
    <w:semiHidden/>
    <w:rsid w:val="0008350F"/>
    <w:pPr>
      <w:suppressAutoHyphens w:val="0"/>
      <w:ind w:left="480"/>
    </w:pPr>
    <w:rPr>
      <w:rFonts w:eastAsia="P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A742B-E221-4E30-8D1E-FBCBEE35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21</Pages>
  <Words>4576</Words>
  <Characters>26085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/>
  <LinksUpToDate>false</LinksUpToDate>
  <CharactersWithSpaces>30600</CharactersWithSpaces>
  <SharedDoc>false</SharedDoc>
  <HLinks>
    <vt:vector size="84" baseType="variant">
      <vt:variant>
        <vt:i4>7733356</vt:i4>
      </vt:variant>
      <vt:variant>
        <vt:i4>39</vt:i4>
      </vt:variant>
      <vt:variant>
        <vt:i4>0</vt:i4>
      </vt:variant>
      <vt:variant>
        <vt:i4>5</vt:i4>
      </vt:variant>
      <vt:variant>
        <vt:lpwstr>http://www.iprbookshop.ru/10772</vt:lpwstr>
      </vt:variant>
      <vt:variant>
        <vt:lpwstr/>
      </vt:variant>
      <vt:variant>
        <vt:i4>8061038</vt:i4>
      </vt:variant>
      <vt:variant>
        <vt:i4>36</vt:i4>
      </vt:variant>
      <vt:variant>
        <vt:i4>0</vt:i4>
      </vt:variant>
      <vt:variant>
        <vt:i4>5</vt:i4>
      </vt:variant>
      <vt:variant>
        <vt:lpwstr>http://www.iprbookshop.ru/18522</vt:lpwstr>
      </vt:variant>
      <vt:variant>
        <vt:lpwstr/>
      </vt:variant>
      <vt:variant>
        <vt:i4>8126560</vt:i4>
      </vt:variant>
      <vt:variant>
        <vt:i4>33</vt:i4>
      </vt:variant>
      <vt:variant>
        <vt:i4>0</vt:i4>
      </vt:variant>
      <vt:variant>
        <vt:i4>5</vt:i4>
      </vt:variant>
      <vt:variant>
        <vt:lpwstr>http://www.iprbookshop.ru/24890</vt:lpwstr>
      </vt:variant>
      <vt:variant>
        <vt:lpwstr/>
      </vt:variant>
      <vt:variant>
        <vt:i4>8323179</vt:i4>
      </vt:variant>
      <vt:variant>
        <vt:i4>30</vt:i4>
      </vt:variant>
      <vt:variant>
        <vt:i4>0</vt:i4>
      </vt:variant>
      <vt:variant>
        <vt:i4>5</vt:i4>
      </vt:variant>
      <vt:variant>
        <vt:lpwstr>http://www.iprbookshop.ru/16086</vt:lpwstr>
      </vt:variant>
      <vt:variant>
        <vt:lpwstr/>
      </vt:variant>
      <vt:variant>
        <vt:i4>7471211</vt:i4>
      </vt:variant>
      <vt:variant>
        <vt:i4>27</vt:i4>
      </vt:variant>
      <vt:variant>
        <vt:i4>0</vt:i4>
      </vt:variant>
      <vt:variant>
        <vt:i4>5</vt:i4>
      </vt:variant>
      <vt:variant>
        <vt:lpwstr>http://www.iprbookshop.ru/12018</vt:lpwstr>
      </vt:variant>
      <vt:variant>
        <vt:lpwstr/>
      </vt:variant>
      <vt:variant>
        <vt:i4>7864382</vt:i4>
      </vt:variant>
      <vt:variant>
        <vt:i4>24</vt:i4>
      </vt:variant>
      <vt:variant>
        <vt:i4>0</vt:i4>
      </vt:variant>
      <vt:variant>
        <vt:i4>5</vt:i4>
      </vt:variant>
      <vt:variant>
        <vt:lpwstr>http://e.lanbook.com/view/book/3514/page1/</vt:lpwstr>
      </vt:variant>
      <vt:variant>
        <vt:lpwstr/>
      </vt:variant>
      <vt:variant>
        <vt:i4>5570579</vt:i4>
      </vt:variant>
      <vt:variant>
        <vt:i4>21</vt:i4>
      </vt:variant>
      <vt:variant>
        <vt:i4>0</vt:i4>
      </vt:variant>
      <vt:variant>
        <vt:i4>5</vt:i4>
      </vt:variant>
      <vt:variant>
        <vt:lpwstr>https://mail.rambler.ru/m/redirect?url=http%3A//www.knigafund.ru/authors/29028&amp;hash=0d45638c7edbb5fa52a917d137b0e3e4</vt:lpwstr>
      </vt:variant>
      <vt:variant>
        <vt:lpwstr/>
      </vt:variant>
      <vt:variant>
        <vt:i4>6488185</vt:i4>
      </vt:variant>
      <vt:variant>
        <vt:i4>18</vt:i4>
      </vt:variant>
      <vt:variant>
        <vt:i4>0</vt:i4>
      </vt:variant>
      <vt:variant>
        <vt:i4>5</vt:i4>
      </vt:variant>
      <vt:variant>
        <vt:lpwstr>https://mail.rambler.ru/m/redirect?url=http%3A//www.knigafund.ru/authors/6718&amp;hash=cb0408f0e6de7f7e2e95e226aa65bd00</vt:lpwstr>
      </vt:variant>
      <vt:variant>
        <vt:lpwstr/>
      </vt:variant>
      <vt:variant>
        <vt:i4>7340151</vt:i4>
      </vt:variant>
      <vt:variant>
        <vt:i4>15</vt:i4>
      </vt:variant>
      <vt:variant>
        <vt:i4>0</vt:i4>
      </vt:variant>
      <vt:variant>
        <vt:i4>5</vt:i4>
      </vt:variant>
      <vt:variant>
        <vt:lpwstr>https://mail.rambler.ru/m/redirect?url=http%3A//www.knigafund.ru/books/170489&amp;hash=82d0fcb1568b6bbb436cedc9ccb6bfa1</vt:lpwstr>
      </vt:variant>
      <vt:variant>
        <vt:lpwstr/>
      </vt:variant>
      <vt:variant>
        <vt:i4>5439502</vt:i4>
      </vt:variant>
      <vt:variant>
        <vt:i4>12</vt:i4>
      </vt:variant>
      <vt:variant>
        <vt:i4>0</vt:i4>
      </vt:variant>
      <vt:variant>
        <vt:i4>5</vt:i4>
      </vt:variant>
      <vt:variant>
        <vt:lpwstr>http://e.lanbook.com/view/book/2242/page1</vt:lpwstr>
      </vt:variant>
      <vt:variant>
        <vt:lpwstr/>
      </vt:variant>
      <vt:variant>
        <vt:i4>5570578</vt:i4>
      </vt:variant>
      <vt:variant>
        <vt:i4>9</vt:i4>
      </vt:variant>
      <vt:variant>
        <vt:i4>0</vt:i4>
      </vt:variant>
      <vt:variant>
        <vt:i4>5</vt:i4>
      </vt:variant>
      <vt:variant>
        <vt:lpwstr>https://mail.rambler.ru/m/redirect?url=http%3A//www.knigafund.ru/authors/29570&amp;hash=0fd590b0e41de448cf871e4c55cb893d</vt:lpwstr>
      </vt:variant>
      <vt:variant>
        <vt:lpwstr/>
      </vt:variant>
      <vt:variant>
        <vt:i4>6094916</vt:i4>
      </vt:variant>
      <vt:variant>
        <vt:i4>6</vt:i4>
      </vt:variant>
      <vt:variant>
        <vt:i4>0</vt:i4>
      </vt:variant>
      <vt:variant>
        <vt:i4>5</vt:i4>
      </vt:variant>
      <vt:variant>
        <vt:lpwstr>https://mail.rambler.ru/m/redirect?url=http%3A//www.knigafund.ru/authors/29569&amp;hash=ff14ad5e06db35bd7eccb81cb39cb9f1</vt:lpwstr>
      </vt:variant>
      <vt:variant>
        <vt:lpwstr/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https://mail.rambler.ru/m/redirect?url=http%3A//www.knigafund.ru/books/171881&amp;hash=1fe56dbf60ee20c719dd97f6b1dc3d05</vt:lpwstr>
      </vt:variant>
      <vt:variant>
        <vt:lpwstr/>
      </vt:variant>
      <vt:variant>
        <vt:i4>2687026</vt:i4>
      </vt:variant>
      <vt:variant>
        <vt:i4>0</vt:i4>
      </vt:variant>
      <vt:variant>
        <vt:i4>0</vt:i4>
      </vt:variant>
      <vt:variant>
        <vt:i4>5</vt:i4>
      </vt:variant>
      <vt:variant>
        <vt:lpwstr>http://znanium.com/catalog.php?bookinfo=441165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creator>Grapes</dc:creator>
  <cp:lastModifiedBy>admin</cp:lastModifiedBy>
  <cp:revision>64</cp:revision>
  <cp:lastPrinted>2015-03-28T08:22:00Z</cp:lastPrinted>
  <dcterms:created xsi:type="dcterms:W3CDTF">2016-09-04T21:39:00Z</dcterms:created>
  <dcterms:modified xsi:type="dcterms:W3CDTF">2016-10-23T22:32:00Z</dcterms:modified>
</cp:coreProperties>
</file>